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0E44B" w14:textId="77777777" w:rsidR="00E8719B" w:rsidRDefault="00E8719B" w:rsidP="0056020B">
      <w:pPr>
        <w:tabs>
          <w:tab w:val="left" w:pos="2534"/>
        </w:tabs>
        <w:rPr>
          <w:sz w:val="72"/>
          <w:szCs w:val="72"/>
        </w:rPr>
      </w:pPr>
    </w:p>
    <w:p w14:paraId="0142E014" w14:textId="77777777" w:rsidR="0056020B" w:rsidRPr="004365A5" w:rsidRDefault="00846EC2" w:rsidP="00C73ED7">
      <w:pPr>
        <w:tabs>
          <w:tab w:val="left" w:pos="2534"/>
          <w:tab w:val="left" w:pos="8100"/>
        </w:tabs>
        <w:rPr>
          <w:sz w:val="72"/>
          <w:szCs w:val="72"/>
        </w:rPr>
      </w:pPr>
      <w:r>
        <w:rPr>
          <w:noProof/>
          <w:lang w:eastAsia="en-IN"/>
        </w:rPr>
        <mc:AlternateContent>
          <mc:Choice Requires="wps">
            <w:drawing>
              <wp:anchor distT="0" distB="0" distL="114300" distR="114300" simplePos="0" relativeHeight="251664384" behindDoc="0" locked="0" layoutInCell="0" allowOverlap="1" wp14:anchorId="403F8EEB" wp14:editId="615A9F31">
                <wp:simplePos x="0" y="0"/>
                <wp:positionH relativeFrom="margin">
                  <wp:align>center</wp:align>
                </wp:positionH>
                <wp:positionV relativeFrom="topMargin">
                  <wp:align>bottom</wp:align>
                </wp:positionV>
                <wp:extent cx="7919720" cy="802005"/>
                <wp:effectExtent l="0" t="0" r="24765" b="1524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02005"/>
                        </a:xfrm>
                        <a:prstGeom prst="rect">
                          <a:avLst/>
                        </a:prstGeom>
                        <a:solidFill>
                          <a:srgbClr val="00B05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F1B133A" id="Rectangle 11" o:spid="_x0000_s1026" style="position:absolute;margin-left:0;margin-top:0;width:623.6pt;height:63.15pt;z-index:251664384;visibility:visible;mso-wrap-style:square;mso-width-percent:1050;mso-height-percent:900;mso-wrap-distance-left:9pt;mso-wrap-distance-top:0;mso-wrap-distance-right:9pt;mso-wrap-distance-bottom:0;mso-position-horizontal:center;mso-position-horizontal-relative:margin;mso-position-vertical:bottom;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" o:allowincell="f" fillcolor="#00b050" strokecolor="#31849b">
                <w10:wrap anchorx="margin" anchory="margin"/>
              </v:rect>
            </w:pict>
          </mc:Fallback>
        </mc:AlternateContent>
      </w:r>
      <w:r>
        <w:rPr>
          <w:noProof/>
          <w:lang w:eastAsia="en-IN"/>
        </w:rPr>
        <mc:AlternateContent>
          <mc:Choice Requires="wps">
            <w:drawing>
              <wp:anchor distT="0" distB="0" distL="114300" distR="114300" simplePos="0" relativeHeight="251663360" behindDoc="0" locked="0" layoutInCell="0" allowOverlap="1" wp14:anchorId="6C9A0220" wp14:editId="6B5071F8">
                <wp:simplePos x="0" y="0"/>
                <wp:positionH relativeFrom="page">
                  <wp:align>center</wp:align>
                </wp:positionH>
                <wp:positionV relativeFrom="page">
                  <wp:align>bottom</wp:align>
                </wp:positionV>
                <wp:extent cx="7919720" cy="802640"/>
                <wp:effectExtent l="0" t="0" r="24765" b="15240"/>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02640"/>
                        </a:xfrm>
                        <a:prstGeom prst="rect">
                          <a:avLst/>
                        </a:prstGeom>
                        <a:solidFill>
                          <a:srgbClr val="FF000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46683BC" id="Rectangle 10" o:spid="_x0000_s1026" style="position:absolute;margin-left:0;margin-top:0;width:623.6pt;height:63.2pt;z-index:25166336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" o:allowincell="f" fillcolor="red" strokecolor="#31849b">
                <w10:wrap anchorx="page" anchory="page"/>
              </v:rect>
            </w:pict>
          </mc:Fallback>
        </mc:AlternateContent>
      </w:r>
      <w:r>
        <w:rPr>
          <w:noProof/>
          <w:lang w:eastAsia="en-IN"/>
        </w:rPr>
        <mc:AlternateContent>
          <mc:Choice Requires="wps">
            <w:drawing>
              <wp:anchor distT="0" distB="0" distL="114300" distR="114300" simplePos="0" relativeHeight="251666432" behindDoc="0" locked="0" layoutInCell="0" allowOverlap="1" wp14:anchorId="08312A1D" wp14:editId="6129471E">
                <wp:simplePos x="0" y="0"/>
                <wp:positionH relativeFrom="page">
                  <wp:posOffset>318135</wp:posOffset>
                </wp:positionH>
                <wp:positionV relativeFrom="page">
                  <wp:posOffset>-257810</wp:posOffset>
                </wp:positionV>
                <wp:extent cx="90805" cy="11212195"/>
                <wp:effectExtent l="0" t="0" r="23495" b="1270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966F136" id="Rectangle 13" o:spid="_x0000_s1026" style="position:absolute;margin-left:25.05pt;margin-top:-20.3pt;width:7.15pt;height:882.85pt;z-index:25166643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" o:allowincell="f" strokecolor="#31849b">
                <w10:wrap anchorx="page" anchory="page"/>
              </v:rect>
            </w:pict>
          </mc:Fallback>
        </mc:AlternateContent>
      </w:r>
      <w:r>
        <w:rPr>
          <w:noProof/>
          <w:lang w:eastAsia="en-IN"/>
        </w:rPr>
        <mc:AlternateContent>
          <mc:Choice Requires="wps">
            <w:drawing>
              <wp:anchor distT="0" distB="0" distL="114300" distR="114300" simplePos="0" relativeHeight="251665408" behindDoc="0" locked="0" layoutInCell="0" allowOverlap="1" wp14:anchorId="079A26AA" wp14:editId="3FC9F64A">
                <wp:simplePos x="0" y="0"/>
                <wp:positionH relativeFrom="page">
                  <wp:posOffset>7148830</wp:posOffset>
                </wp:positionH>
                <wp:positionV relativeFrom="page">
                  <wp:posOffset>-257810</wp:posOffset>
                </wp:positionV>
                <wp:extent cx="90805" cy="11212195"/>
                <wp:effectExtent l="0" t="0" r="23495" b="1270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4F62DE" id="Rectangle 12" o:spid="_x0000_s1026" style="position:absolute;margin-left:562.9pt;margin-top:-20.3pt;width:7.15pt;height:882.85pt;z-index:2516654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" o:allowincell="f" strokecolor="#31849b">
                <w10:wrap anchorx="page" anchory="page"/>
              </v:rect>
            </w:pict>
          </mc:Fallback>
        </mc:AlternateContent>
      </w:r>
      <w:r w:rsidR="0056020B" w:rsidRPr="004365A5">
        <w:rPr>
          <w:sz w:val="72"/>
          <w:szCs w:val="72"/>
        </w:rPr>
        <w:tab/>
      </w:r>
      <w:r w:rsidR="00C73ED7">
        <w:rPr>
          <w:sz w:val="72"/>
          <w:szCs w:val="72"/>
        </w:rPr>
        <w:tab/>
      </w:r>
    </w:p>
    <w:p w14:paraId="7D9B06AD" w14:textId="77777777" w:rsidR="00C612FC" w:rsidRDefault="00C612FC" w:rsidP="0056020B">
      <w:pPr>
        <w:tabs>
          <w:tab w:val="left" w:pos="2534"/>
        </w:tabs>
        <w:jc w:val="center"/>
        <w:rPr>
          <w:b/>
          <w:color w:val="FF0000"/>
          <w:sz w:val="56"/>
          <w:szCs w:val="72"/>
        </w:rPr>
      </w:pPr>
      <w:r w:rsidRPr="00C612FC">
        <w:rPr>
          <w:b/>
          <w:color w:val="FF0000"/>
          <w:sz w:val="56"/>
          <w:szCs w:val="72"/>
        </w:rPr>
        <w:t>Intr</w:t>
      </w:r>
      <w:r w:rsidR="008B4DC7">
        <w:rPr>
          <w:b/>
          <w:color w:val="FF0000"/>
          <w:sz w:val="56"/>
          <w:szCs w:val="72"/>
        </w:rPr>
        <w:t>oduction to Computer Science</w:t>
      </w:r>
      <w:r w:rsidRPr="00C612FC">
        <w:rPr>
          <w:b/>
          <w:color w:val="FF0000"/>
          <w:sz w:val="56"/>
          <w:szCs w:val="72"/>
        </w:rPr>
        <w:t xml:space="preserve"> Engineering </w:t>
      </w:r>
    </w:p>
    <w:p w14:paraId="3F5C0985" w14:textId="77777777" w:rsidR="0056020B" w:rsidRPr="004365A5" w:rsidRDefault="0056020B" w:rsidP="0056020B">
      <w:pPr>
        <w:tabs>
          <w:tab w:val="left" w:pos="2534"/>
        </w:tabs>
        <w:jc w:val="center"/>
        <w:rPr>
          <w:b/>
          <w:sz w:val="36"/>
          <w:szCs w:val="72"/>
        </w:rPr>
      </w:pPr>
      <w:r w:rsidRPr="004365A5">
        <w:rPr>
          <w:b/>
          <w:sz w:val="36"/>
          <w:szCs w:val="72"/>
        </w:rPr>
        <w:t xml:space="preserve">B.Tech. </w:t>
      </w:r>
      <w:r w:rsidR="00707AD4">
        <w:rPr>
          <w:b/>
          <w:sz w:val="36"/>
          <w:szCs w:val="72"/>
        </w:rPr>
        <w:t>1</w:t>
      </w:r>
      <w:r w:rsidR="00707AD4" w:rsidRPr="00707AD4">
        <w:rPr>
          <w:b/>
          <w:sz w:val="36"/>
          <w:szCs w:val="72"/>
          <w:vertAlign w:val="superscript"/>
        </w:rPr>
        <w:t>st</w:t>
      </w:r>
      <w:r w:rsidR="0028429E">
        <w:rPr>
          <w:b/>
          <w:sz w:val="36"/>
          <w:szCs w:val="72"/>
        </w:rPr>
        <w:t xml:space="preserve"> </w:t>
      </w:r>
      <w:r w:rsidRPr="004365A5">
        <w:rPr>
          <w:b/>
          <w:sz w:val="36"/>
          <w:szCs w:val="72"/>
        </w:rPr>
        <w:t>Semester</w:t>
      </w:r>
    </w:p>
    <w:p w14:paraId="48E5FD45" w14:textId="77777777" w:rsidR="0056020B" w:rsidRPr="004365A5" w:rsidRDefault="0056020B" w:rsidP="0056020B">
      <w:pPr>
        <w:jc w:val="center"/>
        <w:rPr>
          <w:b/>
          <w:color w:val="1F497D"/>
          <w:sz w:val="56"/>
          <w:szCs w:val="52"/>
          <w:lang w:val="en-US"/>
        </w:rPr>
      </w:pPr>
    </w:p>
    <w:p w14:paraId="3A32249F" w14:textId="77777777" w:rsidR="0056020B" w:rsidRPr="004365A5" w:rsidRDefault="005C6E25" w:rsidP="0056020B">
      <w:pPr>
        <w:jc w:val="center"/>
        <w:rPr>
          <w:b/>
          <w:color w:val="1F497D"/>
          <w:sz w:val="56"/>
          <w:szCs w:val="52"/>
          <w:lang w:val="en-US"/>
        </w:rPr>
      </w:pPr>
      <w:r>
        <w:rPr>
          <w:noProof/>
          <w:lang w:eastAsia="en-IN"/>
        </w:rPr>
        <w:drawing>
          <wp:inline distT="0" distB="0" distL="0" distR="0" wp14:anchorId="41FA4701" wp14:editId="3982CE33">
            <wp:extent cx="1111326" cy="1078173"/>
            <wp:effectExtent l="0" t="0" r="0" b="8255"/>
            <wp:docPr id="10"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9140" cy="1105157"/>
                    </a:xfrm>
                    <a:prstGeom prst="rect">
                      <a:avLst/>
                    </a:prstGeom>
                    <a:noFill/>
                    <a:ln>
                      <a:noFill/>
                    </a:ln>
                  </pic:spPr>
                </pic:pic>
              </a:graphicData>
            </a:graphic>
          </wp:inline>
        </w:drawing>
      </w:r>
    </w:p>
    <w:p w14:paraId="30B3B876" w14:textId="77777777" w:rsidR="005C6E25" w:rsidRDefault="005C6E25" w:rsidP="005C6E25">
      <w:pPr>
        <w:rPr>
          <w:b/>
          <w:sz w:val="36"/>
          <w:szCs w:val="36"/>
          <w:lang w:val="en-US"/>
        </w:rPr>
      </w:pPr>
    </w:p>
    <w:p w14:paraId="79B85264" w14:textId="77777777" w:rsidR="005C6E25" w:rsidRDefault="005C6E25" w:rsidP="005C6E25">
      <w:pPr>
        <w:rPr>
          <w:b/>
          <w:sz w:val="36"/>
          <w:szCs w:val="36"/>
          <w:lang w:val="en-US"/>
        </w:rPr>
      </w:pPr>
    </w:p>
    <w:p w14:paraId="2F3DCA21" w14:textId="79D0E7F2" w:rsidR="005C6E25" w:rsidRPr="00D614AE" w:rsidRDefault="005C6E25" w:rsidP="005C6E25">
      <w:pPr>
        <w:rPr>
          <w:b/>
          <w:sz w:val="40"/>
          <w:szCs w:val="40"/>
          <w:lang w:val="en-US"/>
        </w:rPr>
      </w:pPr>
      <w:r w:rsidRPr="00D614AE">
        <w:rPr>
          <w:b/>
          <w:sz w:val="40"/>
          <w:szCs w:val="40"/>
          <w:lang w:val="en-US"/>
        </w:rPr>
        <w:t>Name</w:t>
      </w:r>
      <w:r>
        <w:rPr>
          <w:b/>
          <w:sz w:val="40"/>
          <w:szCs w:val="40"/>
          <w:lang w:val="en-US"/>
        </w:rPr>
        <w:tab/>
      </w:r>
      <w:r>
        <w:rPr>
          <w:b/>
          <w:sz w:val="40"/>
          <w:szCs w:val="40"/>
          <w:lang w:val="en-US"/>
        </w:rPr>
        <w:tab/>
      </w:r>
      <w:r>
        <w:rPr>
          <w:b/>
          <w:sz w:val="40"/>
          <w:szCs w:val="40"/>
          <w:lang w:val="en-US"/>
        </w:rPr>
        <w:tab/>
      </w:r>
      <w:r w:rsidRPr="00D614AE">
        <w:rPr>
          <w:b/>
          <w:sz w:val="40"/>
          <w:szCs w:val="40"/>
          <w:lang w:val="en-US"/>
        </w:rPr>
        <w:t>:</w:t>
      </w:r>
      <w:r w:rsidR="00D81E99">
        <w:rPr>
          <w:b/>
          <w:sz w:val="40"/>
          <w:szCs w:val="40"/>
          <w:lang w:val="en-US"/>
        </w:rPr>
        <w:t xml:space="preserve">Bhaskar </w:t>
      </w:r>
      <w:proofErr w:type="spellStart"/>
      <w:r w:rsidR="00D81E99">
        <w:rPr>
          <w:b/>
          <w:sz w:val="40"/>
          <w:szCs w:val="40"/>
          <w:lang w:val="en-US"/>
        </w:rPr>
        <w:t>Shirol</w:t>
      </w:r>
      <w:proofErr w:type="spellEnd"/>
    </w:p>
    <w:p w14:paraId="70801AF1" w14:textId="65CBC1AE" w:rsidR="005C6E25" w:rsidRDefault="00DA33C8" w:rsidP="005C6E25">
      <w:pPr>
        <w:rPr>
          <w:b/>
          <w:sz w:val="40"/>
          <w:szCs w:val="40"/>
          <w:lang w:val="en-US"/>
        </w:rPr>
      </w:pPr>
      <w:r>
        <w:rPr>
          <w:b/>
          <w:sz w:val="40"/>
          <w:szCs w:val="40"/>
          <w:lang w:val="en-US"/>
        </w:rPr>
        <w:t>Reg</w:t>
      </w:r>
      <w:r w:rsidR="005C6E25" w:rsidRPr="00D614AE">
        <w:rPr>
          <w:b/>
          <w:sz w:val="40"/>
          <w:szCs w:val="40"/>
          <w:lang w:val="en-US"/>
        </w:rPr>
        <w:t xml:space="preserve"> Number</w:t>
      </w:r>
      <w:r w:rsidR="00292FEA">
        <w:rPr>
          <w:b/>
          <w:sz w:val="40"/>
          <w:szCs w:val="40"/>
          <w:lang w:val="en-US"/>
        </w:rPr>
        <w:tab/>
      </w:r>
      <w:r w:rsidR="005C6E25">
        <w:rPr>
          <w:b/>
          <w:sz w:val="40"/>
          <w:szCs w:val="40"/>
          <w:lang w:val="en-US"/>
        </w:rPr>
        <w:tab/>
      </w:r>
      <w:r w:rsidR="005C6E25" w:rsidRPr="00D614AE">
        <w:rPr>
          <w:b/>
          <w:sz w:val="40"/>
          <w:szCs w:val="40"/>
          <w:lang w:val="en-US"/>
        </w:rPr>
        <w:t>:</w:t>
      </w:r>
      <w:r w:rsidR="00B73B50">
        <w:rPr>
          <w:b/>
          <w:sz w:val="40"/>
          <w:szCs w:val="40"/>
          <w:lang w:val="en-US"/>
        </w:rPr>
        <w:t>24E</w:t>
      </w:r>
      <w:r w:rsidR="00C70050">
        <w:rPr>
          <w:b/>
          <w:sz w:val="40"/>
          <w:szCs w:val="40"/>
          <w:lang w:val="en-US"/>
        </w:rPr>
        <w:t>TCS002</w:t>
      </w:r>
      <w:r w:rsidR="00D81E99">
        <w:rPr>
          <w:b/>
          <w:sz w:val="40"/>
          <w:szCs w:val="40"/>
          <w:lang w:val="en-US"/>
        </w:rPr>
        <w:t>239</w:t>
      </w:r>
    </w:p>
    <w:p w14:paraId="7D969046" w14:textId="77777777" w:rsidR="00B632A8" w:rsidRDefault="00B632A8" w:rsidP="005C6E25">
      <w:pPr>
        <w:rPr>
          <w:b/>
          <w:sz w:val="40"/>
          <w:szCs w:val="40"/>
          <w:lang w:val="en-US"/>
        </w:rPr>
      </w:pPr>
      <w:proofErr w:type="spellStart"/>
      <w:r>
        <w:rPr>
          <w:b/>
          <w:sz w:val="40"/>
          <w:szCs w:val="40"/>
          <w:lang w:val="en-US"/>
        </w:rPr>
        <w:t>Programme</w:t>
      </w:r>
      <w:proofErr w:type="spellEnd"/>
      <w:r>
        <w:rPr>
          <w:b/>
          <w:sz w:val="40"/>
          <w:szCs w:val="40"/>
          <w:lang w:val="en-US"/>
        </w:rPr>
        <w:tab/>
      </w:r>
      <w:r>
        <w:rPr>
          <w:b/>
          <w:sz w:val="40"/>
          <w:szCs w:val="40"/>
          <w:lang w:val="en-US"/>
        </w:rPr>
        <w:tab/>
        <w:t>:</w:t>
      </w:r>
      <w:r w:rsidR="007165D8">
        <w:rPr>
          <w:b/>
          <w:sz w:val="40"/>
          <w:szCs w:val="40"/>
          <w:lang w:val="en-US"/>
        </w:rPr>
        <w:t>B-TECH</w:t>
      </w:r>
    </w:p>
    <w:p w14:paraId="1429D008" w14:textId="77777777" w:rsidR="0056020B" w:rsidRPr="005C6E25" w:rsidRDefault="0056020B" w:rsidP="005C6E25">
      <w:pPr>
        <w:rPr>
          <w:b/>
          <w:sz w:val="32"/>
          <w:szCs w:val="40"/>
          <w:lang w:val="en-US"/>
        </w:rPr>
      </w:pPr>
      <w:r w:rsidRPr="005C6E25">
        <w:rPr>
          <w:b/>
          <w:sz w:val="40"/>
          <w:szCs w:val="40"/>
        </w:rPr>
        <w:t>Department</w:t>
      </w:r>
      <w:r w:rsidR="005C6E25">
        <w:rPr>
          <w:b/>
          <w:sz w:val="40"/>
          <w:szCs w:val="40"/>
        </w:rPr>
        <w:tab/>
      </w:r>
      <w:r w:rsidR="00292FEA">
        <w:rPr>
          <w:b/>
          <w:sz w:val="40"/>
          <w:szCs w:val="40"/>
        </w:rPr>
        <w:tab/>
      </w:r>
      <w:r w:rsidRPr="005C6E25">
        <w:rPr>
          <w:b/>
          <w:sz w:val="40"/>
          <w:szCs w:val="40"/>
        </w:rPr>
        <w:t>:</w:t>
      </w:r>
      <w:r w:rsidR="0029677E">
        <w:rPr>
          <w:rFonts w:cs="Times New Roman"/>
          <w:b/>
          <w:bCs/>
          <w:sz w:val="40"/>
          <w:szCs w:val="48"/>
          <w:lang w:val="en-GB"/>
        </w:rPr>
        <w:t xml:space="preserve">Computer Science </w:t>
      </w:r>
      <w:r w:rsidRPr="005C6E25">
        <w:rPr>
          <w:rFonts w:cs="Times New Roman"/>
          <w:b/>
          <w:bCs/>
          <w:sz w:val="40"/>
          <w:szCs w:val="48"/>
          <w:lang w:val="en-GB"/>
        </w:rPr>
        <w:t>Engineering</w:t>
      </w:r>
    </w:p>
    <w:p w14:paraId="231E8D76" w14:textId="77777777" w:rsidR="0056020B" w:rsidRPr="004365A5" w:rsidRDefault="0056020B" w:rsidP="0056020B">
      <w:pPr>
        <w:pStyle w:val="Default"/>
        <w:jc w:val="center"/>
        <w:rPr>
          <w:rFonts w:asciiTheme="minorHAnsi" w:hAnsiTheme="minorHAnsi"/>
          <w:b/>
          <w:bCs/>
          <w:color w:val="auto"/>
          <w:sz w:val="48"/>
          <w:szCs w:val="48"/>
        </w:rPr>
      </w:pPr>
    </w:p>
    <w:p w14:paraId="6625B770" w14:textId="77777777" w:rsidR="0056020B" w:rsidRPr="004365A5" w:rsidRDefault="0056020B" w:rsidP="0056020B">
      <w:pPr>
        <w:tabs>
          <w:tab w:val="left" w:pos="5749"/>
        </w:tabs>
        <w:jc w:val="center"/>
        <w:rPr>
          <w:b/>
          <w:sz w:val="48"/>
          <w:szCs w:val="52"/>
          <w:lang w:val="en-US"/>
        </w:rPr>
      </w:pPr>
    </w:p>
    <w:p w14:paraId="4FFB4025" w14:textId="77777777" w:rsidR="0056020B" w:rsidRPr="004365A5" w:rsidRDefault="0056020B" w:rsidP="0056020B">
      <w:pPr>
        <w:tabs>
          <w:tab w:val="left" w:pos="5749"/>
        </w:tabs>
        <w:jc w:val="center"/>
        <w:rPr>
          <w:b/>
          <w:sz w:val="48"/>
          <w:szCs w:val="52"/>
          <w:lang w:val="en-US"/>
        </w:rPr>
      </w:pPr>
      <w:r w:rsidRPr="004365A5">
        <w:rPr>
          <w:b/>
          <w:sz w:val="48"/>
          <w:szCs w:val="52"/>
          <w:lang w:val="en-US"/>
        </w:rPr>
        <w:t xml:space="preserve">Faculty of </w:t>
      </w:r>
      <w:r w:rsidRPr="004365A5">
        <w:rPr>
          <w:b/>
          <w:bCs/>
          <w:sz w:val="48"/>
          <w:szCs w:val="52"/>
          <w:lang w:val="en-US"/>
        </w:rPr>
        <w:t>Engineering &amp; Technology</w:t>
      </w:r>
    </w:p>
    <w:p w14:paraId="74D899F7" w14:textId="77777777" w:rsidR="0056020B" w:rsidRPr="004365A5" w:rsidRDefault="0056020B" w:rsidP="0056020B">
      <w:pPr>
        <w:tabs>
          <w:tab w:val="left" w:pos="5749"/>
        </w:tabs>
        <w:jc w:val="center"/>
        <w:rPr>
          <w:sz w:val="52"/>
          <w:szCs w:val="52"/>
        </w:rPr>
      </w:pPr>
      <w:r w:rsidRPr="004365A5">
        <w:rPr>
          <w:b/>
          <w:sz w:val="40"/>
          <w:szCs w:val="52"/>
        </w:rPr>
        <w:t>Ramaiah University of Applied Sciences</w:t>
      </w:r>
    </w:p>
    <w:p w14:paraId="3497805B" w14:textId="77777777" w:rsidR="0056020B" w:rsidRPr="004365A5" w:rsidRDefault="0056020B" w:rsidP="0056020B">
      <w:pPr>
        <w:spacing w:line="360" w:lineRule="auto"/>
        <w:rPr>
          <w:rFonts w:cs="Times New Roman"/>
        </w:rPr>
      </w:pPr>
    </w:p>
    <w:p w14:paraId="332404FE" w14:textId="77777777" w:rsidR="00ED3B0F" w:rsidRPr="004365A5" w:rsidRDefault="0056020B" w:rsidP="00846EC2">
      <w:pPr>
        <w:rPr>
          <w:rFonts w:cs="Times New Roman"/>
        </w:rPr>
      </w:pPr>
      <w:r w:rsidRPr="004365A5">
        <w:rPr>
          <w:rFonts w:cs="Times New Roman"/>
        </w:rPr>
        <w:br w:type="page"/>
      </w:r>
      <w:r w:rsidR="00846EC2">
        <w:rPr>
          <w:rFonts w:cs="Times New Roman"/>
          <w:noProof/>
          <w:sz w:val="24"/>
          <w:szCs w:val="24"/>
          <w:lang w:eastAsia="en-IN"/>
        </w:rPr>
        <w:lastRenderedPageBreak/>
        <mc:AlternateContent>
          <mc:Choice Requires="wps">
            <w:drawing>
              <wp:anchor distT="0" distB="0" distL="114300" distR="114300" simplePos="0" relativeHeight="251660288" behindDoc="0" locked="0" layoutInCell="1" allowOverlap="1" wp14:anchorId="6A2D5663" wp14:editId="68580854">
                <wp:simplePos x="0" y="0"/>
                <wp:positionH relativeFrom="margin">
                  <wp:align>center</wp:align>
                </wp:positionH>
                <wp:positionV relativeFrom="paragraph">
                  <wp:posOffset>-825500</wp:posOffset>
                </wp:positionV>
                <wp:extent cx="6700520" cy="1118870"/>
                <wp:effectExtent l="0" t="0" r="24130" b="2413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1118870"/>
                        </a:xfrm>
                        <a:prstGeom prst="rect">
                          <a:avLst/>
                        </a:prstGeom>
                        <a:solidFill>
                          <a:srgbClr val="FFFFFF"/>
                        </a:solidFill>
                        <a:ln w="9525">
                          <a:solidFill>
                            <a:schemeClr val="bg1">
                              <a:lumMod val="100000"/>
                              <a:lumOff val="0"/>
                            </a:schemeClr>
                          </a:solidFill>
                          <a:miter lim="800000"/>
                          <a:headEnd/>
                          <a:tailEnd/>
                        </a:ln>
                      </wps:spPr>
                      <wps:txbx>
                        <w:txbxContent>
                          <w:p w14:paraId="22D16598" w14:textId="77777777" w:rsidR="00A24EFE" w:rsidRDefault="00A24EFE" w:rsidP="005C6E25">
                            <w:pPr>
                              <w:pStyle w:val="Footer"/>
                              <w:rPr>
                                <w:color w:val="190496"/>
                                <w:sz w:val="20"/>
                              </w:rPr>
                            </w:pPr>
                            <w:r>
                              <w:rPr>
                                <w:noProof/>
                                <w:lang w:val="en-IN" w:eastAsia="en-IN"/>
                              </w:rPr>
                              <w:drawing>
                                <wp:inline distT="0" distB="0" distL="0" distR="0" wp14:anchorId="11FC4DAF" wp14:editId="173CDE09">
                                  <wp:extent cx="771099" cy="696036"/>
                                  <wp:effectExtent l="0" t="0" r="0" b="8890"/>
                                  <wp:docPr id="8"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4547" cy="753308"/>
                                          </a:xfrm>
                                          <a:prstGeom prst="rect">
                                            <a:avLst/>
                                          </a:prstGeom>
                                          <a:noFill/>
                                          <a:ln>
                                            <a:noFill/>
                                          </a:ln>
                                        </pic:spPr>
                                      </pic:pic>
                                    </a:graphicData>
                                  </a:graphic>
                                </wp:inline>
                              </w:drawing>
                            </w:r>
                            <w:r>
                              <w:rPr>
                                <w:b/>
                                <w:color w:val="190496"/>
                                <w:sz w:val="40"/>
                              </w:rPr>
                              <w:t>Ramaiah University of Applied Sciences</w:t>
                            </w:r>
                          </w:p>
                          <w:p w14:paraId="56333CA1" w14:textId="77777777" w:rsidR="00A24EFE" w:rsidRDefault="00A24EFE" w:rsidP="005C6E25">
                            <w:pPr>
                              <w:ind w:firstLine="720"/>
                              <w:jc w:val="center"/>
                              <w:rPr>
                                <w:color w:val="190496"/>
                                <w:sz w:val="20"/>
                              </w:rPr>
                            </w:pPr>
                            <w:r>
                              <w:rPr>
                                <w:color w:val="190496"/>
                                <w:sz w:val="20"/>
                              </w:rPr>
                              <w:t>Private University Established in Karnataka State by Act No. 15 of 2013</w:t>
                            </w:r>
                          </w:p>
                          <w:p w14:paraId="06A9C01D" w14:textId="77777777" w:rsidR="00A24EFE" w:rsidRDefault="00A24EFE" w:rsidP="006F0C40">
                            <w:pPr>
                              <w:jc w:val="center"/>
                              <w:rPr>
                                <w:color w:val="190496"/>
                                <w:sz w:val="20"/>
                              </w:rPr>
                            </w:pPr>
                          </w:p>
                          <w:p w14:paraId="393BC0EC" w14:textId="77777777" w:rsidR="00A24EFE" w:rsidRDefault="00A24EFE" w:rsidP="006F0C40">
                            <w:pPr>
                              <w:jc w:val="center"/>
                              <w:rPr>
                                <w:color w:val="190496"/>
                                <w:sz w:val="20"/>
                              </w:rPr>
                            </w:pPr>
                          </w:p>
                          <w:p w14:paraId="4464F3E7" w14:textId="77777777" w:rsidR="00A24EFE" w:rsidRDefault="00A24EFE" w:rsidP="006F0C40">
                            <w:pPr>
                              <w:jc w:val="center"/>
                              <w:rPr>
                                <w:color w:val="190496"/>
                                <w:sz w:val="20"/>
                              </w:rPr>
                            </w:pPr>
                          </w:p>
                          <w:p w14:paraId="6FEDBA69" w14:textId="77777777" w:rsidR="00A24EFE" w:rsidRDefault="00A24EFE" w:rsidP="006F0C40">
                            <w:pPr>
                              <w:jc w:val="center"/>
                              <w:rPr>
                                <w:color w:val="190496"/>
                                <w:sz w:val="20"/>
                              </w:rPr>
                            </w:pPr>
                          </w:p>
                          <w:p w14:paraId="0E1531A7" w14:textId="77777777" w:rsidR="00A24EFE" w:rsidRDefault="00A24EFE" w:rsidP="006F0C40">
                            <w:pPr>
                              <w:jc w:val="center"/>
                              <w:rPr>
                                <w:color w:val="190496"/>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2D5663" id="_x0000_t202" coordsize="21600,21600" o:spt="202" path="m,l,21600r21600,l21600,xe">
                <v:stroke joinstyle="miter"/>
                <v:path gradientshapeok="t" o:connecttype="rect"/>
              </v:shapetype>
              <v:shape id="Text Box 4" o:spid="_x0000_s1026" type="#_x0000_t202" style="position:absolute;left:0;text-align:left;margin-left:0;margin-top:-65pt;width:527.6pt;height:88.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" strokecolor="white [3212]">
                <v:textbox>
                  <w:txbxContent>
                    <w:p w14:paraId="22D16598" w14:textId="77777777" w:rsidR="00A24EFE" w:rsidRDefault="00A24EFE" w:rsidP="005C6E25">
                      <w:pPr>
                        <w:pStyle w:val="Footer"/>
                        <w:rPr>
                          <w:color w:val="190496"/>
                          <w:sz w:val="20"/>
                        </w:rPr>
                      </w:pPr>
                      <w:r>
                        <w:rPr>
                          <w:noProof/>
                          <w:lang w:val="en-IN" w:eastAsia="en-IN"/>
                        </w:rPr>
                        <w:drawing>
                          <wp:inline distT="0" distB="0" distL="0" distR="0" wp14:anchorId="11FC4DAF" wp14:editId="173CDE09">
                            <wp:extent cx="771099" cy="696036"/>
                            <wp:effectExtent l="0" t="0" r="0" b="8890"/>
                            <wp:docPr id="8"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4547" cy="753308"/>
                                    </a:xfrm>
                                    <a:prstGeom prst="rect">
                                      <a:avLst/>
                                    </a:prstGeom>
                                    <a:noFill/>
                                    <a:ln>
                                      <a:noFill/>
                                    </a:ln>
                                  </pic:spPr>
                                </pic:pic>
                              </a:graphicData>
                            </a:graphic>
                          </wp:inline>
                        </w:drawing>
                      </w:r>
                      <w:r>
                        <w:rPr>
                          <w:b/>
                          <w:color w:val="190496"/>
                          <w:sz w:val="40"/>
                        </w:rPr>
                        <w:t>Ramaiah University of Applied Sciences</w:t>
                      </w:r>
                    </w:p>
                    <w:p w14:paraId="56333CA1" w14:textId="77777777" w:rsidR="00A24EFE" w:rsidRDefault="00A24EFE" w:rsidP="005C6E25">
                      <w:pPr>
                        <w:ind w:firstLine="720"/>
                        <w:jc w:val="center"/>
                        <w:rPr>
                          <w:color w:val="190496"/>
                          <w:sz w:val="20"/>
                        </w:rPr>
                      </w:pPr>
                      <w:r>
                        <w:rPr>
                          <w:color w:val="190496"/>
                          <w:sz w:val="20"/>
                        </w:rPr>
                        <w:t>Private University Established in Karnataka State by Act No. 15 of 2013</w:t>
                      </w:r>
                    </w:p>
                    <w:p w14:paraId="06A9C01D" w14:textId="77777777" w:rsidR="00A24EFE" w:rsidRDefault="00A24EFE" w:rsidP="006F0C40">
                      <w:pPr>
                        <w:jc w:val="center"/>
                        <w:rPr>
                          <w:color w:val="190496"/>
                          <w:sz w:val="20"/>
                        </w:rPr>
                      </w:pPr>
                    </w:p>
                    <w:p w14:paraId="393BC0EC" w14:textId="77777777" w:rsidR="00A24EFE" w:rsidRDefault="00A24EFE" w:rsidP="006F0C40">
                      <w:pPr>
                        <w:jc w:val="center"/>
                        <w:rPr>
                          <w:color w:val="190496"/>
                          <w:sz w:val="20"/>
                        </w:rPr>
                      </w:pPr>
                    </w:p>
                    <w:p w14:paraId="4464F3E7" w14:textId="77777777" w:rsidR="00A24EFE" w:rsidRDefault="00A24EFE" w:rsidP="006F0C40">
                      <w:pPr>
                        <w:jc w:val="center"/>
                        <w:rPr>
                          <w:color w:val="190496"/>
                          <w:sz w:val="20"/>
                        </w:rPr>
                      </w:pPr>
                    </w:p>
                    <w:p w14:paraId="6FEDBA69" w14:textId="77777777" w:rsidR="00A24EFE" w:rsidRDefault="00A24EFE" w:rsidP="006F0C40">
                      <w:pPr>
                        <w:jc w:val="center"/>
                        <w:rPr>
                          <w:color w:val="190496"/>
                          <w:sz w:val="20"/>
                        </w:rPr>
                      </w:pPr>
                    </w:p>
                    <w:p w14:paraId="0E1531A7" w14:textId="77777777" w:rsidR="00A24EFE" w:rsidRDefault="00A24EFE" w:rsidP="006F0C40">
                      <w:pPr>
                        <w:jc w:val="center"/>
                        <w:rPr>
                          <w:color w:val="190496"/>
                          <w:sz w:val="20"/>
                        </w:rPr>
                      </w:pPr>
                    </w:p>
                  </w:txbxContent>
                </v:textbox>
                <w10:wrap anchorx="margin"/>
              </v:shape>
            </w:pict>
          </mc:Fallback>
        </mc:AlternateContent>
      </w:r>
      <w:r w:rsidR="006F0C40" w:rsidRPr="004365A5">
        <w:rPr>
          <w:rFonts w:cs="Times New Roman"/>
        </w:rPr>
        <w:tab/>
      </w:r>
    </w:p>
    <w:p w14:paraId="07E04743" w14:textId="77777777" w:rsidR="00650B27" w:rsidRPr="004365A5" w:rsidRDefault="00650B27" w:rsidP="00650B27">
      <w:pPr>
        <w:spacing w:line="360" w:lineRule="auto"/>
        <w:jc w:val="center"/>
        <w:rPr>
          <w:rFonts w:cs="Times New Roman"/>
        </w:rPr>
      </w:pPr>
    </w:p>
    <w:tbl>
      <w:tblPr>
        <w:tblStyle w:val="TableGrid"/>
        <w:tblW w:w="9242" w:type="dxa"/>
        <w:tblLook w:val="04A0" w:firstRow="1" w:lastRow="0" w:firstColumn="1" w:lastColumn="0" w:noHBand="0" w:noVBand="1"/>
      </w:tblPr>
      <w:tblGrid>
        <w:gridCol w:w="3348"/>
        <w:gridCol w:w="5894"/>
      </w:tblGrid>
      <w:tr w:rsidR="00E03F9E" w:rsidRPr="004365A5" w14:paraId="47112C53" w14:textId="77777777" w:rsidTr="0069287E">
        <w:tc>
          <w:tcPr>
            <w:tcW w:w="3348" w:type="dxa"/>
            <w:vAlign w:val="center"/>
          </w:tcPr>
          <w:p w14:paraId="421A97A7" w14:textId="77777777" w:rsidR="00E03F9E" w:rsidRPr="004365A5" w:rsidRDefault="00E03F9E" w:rsidP="00FC2D86">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Faculty</w:t>
            </w:r>
          </w:p>
        </w:tc>
        <w:tc>
          <w:tcPr>
            <w:tcW w:w="5894" w:type="dxa"/>
            <w:vAlign w:val="center"/>
          </w:tcPr>
          <w:p w14:paraId="1138B1FF" w14:textId="77777777" w:rsidR="00E03F9E" w:rsidRPr="004365A5" w:rsidRDefault="00E03F9E" w:rsidP="00C942CA">
            <w:pPr>
              <w:spacing w:line="360" w:lineRule="auto"/>
              <w:rPr>
                <w:rFonts w:asciiTheme="minorHAnsi" w:hAnsiTheme="minorHAnsi"/>
                <w:sz w:val="24"/>
                <w:szCs w:val="24"/>
              </w:rPr>
            </w:pPr>
            <w:r w:rsidRPr="004365A5">
              <w:rPr>
                <w:rFonts w:asciiTheme="minorHAnsi" w:eastAsia="Times New Roman" w:hAnsiTheme="minorHAnsi" w:cs="Calibri"/>
                <w:color w:val="000000"/>
                <w:sz w:val="24"/>
                <w:szCs w:val="24"/>
              </w:rPr>
              <w:t>Engineering &amp; Technology</w:t>
            </w:r>
          </w:p>
        </w:tc>
      </w:tr>
      <w:tr w:rsidR="00D64D10" w:rsidRPr="004365A5" w14:paraId="1A8BDA0C" w14:textId="77777777" w:rsidTr="00AD7F1A">
        <w:trPr>
          <w:trHeight w:val="539"/>
        </w:trPr>
        <w:tc>
          <w:tcPr>
            <w:tcW w:w="3348" w:type="dxa"/>
            <w:vAlign w:val="center"/>
          </w:tcPr>
          <w:p w14:paraId="78DE37D4" w14:textId="77777777" w:rsidR="00D64D10" w:rsidRPr="004365A5" w:rsidRDefault="00D64D10" w:rsidP="00FC2D86">
            <w:pPr>
              <w:spacing w:line="360" w:lineRule="auto"/>
              <w:rPr>
                <w:rFonts w:asciiTheme="minorHAnsi" w:eastAsia="Times New Roman" w:hAnsiTheme="minorHAnsi" w:cs="Calibri"/>
                <w:color w:val="000000"/>
                <w:sz w:val="24"/>
                <w:szCs w:val="24"/>
              </w:rPr>
            </w:pPr>
            <w:proofErr w:type="spellStart"/>
            <w:r w:rsidRPr="004365A5">
              <w:rPr>
                <w:rFonts w:asciiTheme="minorHAnsi" w:eastAsia="Times New Roman" w:hAnsiTheme="minorHAnsi" w:cs="Calibri"/>
                <w:color w:val="000000"/>
                <w:sz w:val="24"/>
                <w:szCs w:val="24"/>
              </w:rPr>
              <w:t>Programme</w:t>
            </w:r>
            <w:proofErr w:type="spellEnd"/>
          </w:p>
        </w:tc>
        <w:tc>
          <w:tcPr>
            <w:tcW w:w="5894" w:type="dxa"/>
            <w:vAlign w:val="center"/>
          </w:tcPr>
          <w:p w14:paraId="0010AB64" w14:textId="77777777" w:rsidR="00D64D10" w:rsidRPr="004365A5" w:rsidRDefault="00D64D10" w:rsidP="00C942CA">
            <w:pPr>
              <w:spacing w:line="360" w:lineRule="auto"/>
              <w:rPr>
                <w:rFonts w:asciiTheme="minorHAnsi" w:hAnsiTheme="minorHAnsi"/>
                <w:sz w:val="24"/>
                <w:szCs w:val="24"/>
              </w:rPr>
            </w:pPr>
            <w:r w:rsidRPr="004365A5">
              <w:rPr>
                <w:rFonts w:asciiTheme="minorHAnsi" w:hAnsiTheme="minorHAnsi"/>
                <w:sz w:val="24"/>
                <w:szCs w:val="24"/>
              </w:rPr>
              <w:t>B. Tech</w:t>
            </w:r>
            <w:r w:rsidR="00061BDE" w:rsidRPr="004365A5">
              <w:rPr>
                <w:rFonts w:asciiTheme="minorHAnsi" w:hAnsiTheme="minorHAnsi"/>
                <w:sz w:val="24"/>
                <w:szCs w:val="24"/>
              </w:rPr>
              <w:t>. in Computer Science and Engineering</w:t>
            </w:r>
          </w:p>
        </w:tc>
      </w:tr>
      <w:tr w:rsidR="00E03F9E" w:rsidRPr="004365A5" w14:paraId="21061479" w14:textId="77777777" w:rsidTr="0069287E">
        <w:tc>
          <w:tcPr>
            <w:tcW w:w="3348" w:type="dxa"/>
            <w:vAlign w:val="center"/>
          </w:tcPr>
          <w:p w14:paraId="0238B31D" w14:textId="77777777" w:rsidR="00E03F9E" w:rsidRPr="004365A5" w:rsidRDefault="00E03F9E" w:rsidP="00FC2D86">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Year/Semester</w:t>
            </w:r>
          </w:p>
        </w:tc>
        <w:tc>
          <w:tcPr>
            <w:tcW w:w="5894" w:type="dxa"/>
            <w:vAlign w:val="center"/>
          </w:tcPr>
          <w:p w14:paraId="543C1BDF" w14:textId="77777777" w:rsidR="00E03F9E" w:rsidRPr="004365A5" w:rsidRDefault="00292FEA" w:rsidP="00292FEA">
            <w:pPr>
              <w:spacing w:line="360" w:lineRule="auto"/>
              <w:rPr>
                <w:rFonts w:asciiTheme="minorHAnsi" w:eastAsia="Times New Roman" w:hAnsiTheme="minorHAnsi" w:cs="Calibri"/>
                <w:color w:val="000000"/>
                <w:sz w:val="24"/>
                <w:szCs w:val="24"/>
              </w:rPr>
            </w:pPr>
            <w:r>
              <w:rPr>
                <w:rFonts w:asciiTheme="minorHAnsi" w:eastAsia="Times New Roman" w:hAnsiTheme="minorHAnsi" w:cs="Calibri"/>
                <w:color w:val="000000"/>
                <w:sz w:val="24"/>
                <w:szCs w:val="24"/>
              </w:rPr>
              <w:t>1</w:t>
            </w:r>
            <w:r w:rsidRPr="00292FEA">
              <w:rPr>
                <w:rFonts w:asciiTheme="minorHAnsi" w:eastAsia="Times New Roman" w:hAnsiTheme="minorHAnsi" w:cs="Calibri"/>
                <w:color w:val="000000"/>
                <w:sz w:val="24"/>
                <w:szCs w:val="24"/>
                <w:vertAlign w:val="superscript"/>
              </w:rPr>
              <w:t>st</w:t>
            </w:r>
            <w:r w:rsidR="00707AD4">
              <w:rPr>
                <w:rFonts w:asciiTheme="minorHAnsi" w:eastAsia="Times New Roman" w:hAnsiTheme="minorHAnsi" w:cs="Calibri"/>
                <w:color w:val="000000"/>
                <w:sz w:val="24"/>
                <w:szCs w:val="24"/>
              </w:rPr>
              <w:t xml:space="preserve"> Year /1</w:t>
            </w:r>
            <w:r w:rsidR="00707AD4" w:rsidRPr="00707AD4">
              <w:rPr>
                <w:rFonts w:asciiTheme="minorHAnsi" w:eastAsia="Times New Roman" w:hAnsiTheme="minorHAnsi" w:cs="Calibri"/>
                <w:color w:val="000000"/>
                <w:sz w:val="24"/>
                <w:szCs w:val="24"/>
                <w:vertAlign w:val="superscript"/>
              </w:rPr>
              <w:t>st</w:t>
            </w:r>
            <w:r w:rsidR="00707AD4">
              <w:rPr>
                <w:rFonts w:asciiTheme="minorHAnsi" w:eastAsia="Times New Roman" w:hAnsiTheme="minorHAnsi" w:cs="Calibri"/>
                <w:color w:val="000000"/>
                <w:sz w:val="24"/>
                <w:szCs w:val="24"/>
              </w:rPr>
              <w:t xml:space="preserve"> </w:t>
            </w:r>
            <w:r w:rsidR="005C6E25">
              <w:rPr>
                <w:rFonts w:asciiTheme="minorHAnsi" w:eastAsia="Times New Roman" w:hAnsiTheme="minorHAnsi" w:cs="Calibri"/>
                <w:color w:val="000000"/>
                <w:sz w:val="24"/>
                <w:szCs w:val="24"/>
              </w:rPr>
              <w:t xml:space="preserve"> Semester</w:t>
            </w:r>
          </w:p>
        </w:tc>
      </w:tr>
      <w:tr w:rsidR="00E03F9E" w:rsidRPr="004365A5" w14:paraId="2D90E67F" w14:textId="77777777" w:rsidTr="0069287E">
        <w:tc>
          <w:tcPr>
            <w:tcW w:w="3348" w:type="dxa"/>
            <w:vAlign w:val="center"/>
          </w:tcPr>
          <w:p w14:paraId="014C31CA" w14:textId="77777777" w:rsidR="00E03F9E" w:rsidRPr="004365A5" w:rsidRDefault="00E03F9E" w:rsidP="00FC2D86">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Name of the Laboratory</w:t>
            </w:r>
          </w:p>
        </w:tc>
        <w:tc>
          <w:tcPr>
            <w:tcW w:w="5894" w:type="dxa"/>
            <w:vAlign w:val="center"/>
          </w:tcPr>
          <w:p w14:paraId="631EBEF7" w14:textId="77777777" w:rsidR="00E03F9E" w:rsidRPr="00FE586C" w:rsidRDefault="00BD65D3" w:rsidP="00292FEA">
            <w:pPr>
              <w:spacing w:line="360" w:lineRule="auto"/>
              <w:rPr>
                <w:rFonts w:asciiTheme="minorHAnsi" w:eastAsia="Times New Roman" w:hAnsiTheme="minorHAnsi" w:cs="Calibri"/>
                <w:color w:val="FF0000"/>
                <w:sz w:val="24"/>
                <w:szCs w:val="24"/>
              </w:rPr>
            </w:pPr>
            <w:r w:rsidRPr="00BD65D3">
              <w:rPr>
                <w:rFonts w:asciiTheme="minorHAnsi" w:hAnsiTheme="minorHAnsi"/>
                <w:sz w:val="24"/>
                <w:szCs w:val="24"/>
              </w:rPr>
              <w:t>Intro</w:t>
            </w:r>
            <w:r w:rsidR="0029677E">
              <w:rPr>
                <w:rFonts w:asciiTheme="minorHAnsi" w:hAnsiTheme="minorHAnsi"/>
                <w:sz w:val="24"/>
                <w:szCs w:val="24"/>
              </w:rPr>
              <w:t xml:space="preserve">duction to Computer Science </w:t>
            </w:r>
            <w:r w:rsidRPr="00BD65D3">
              <w:rPr>
                <w:rFonts w:asciiTheme="minorHAnsi" w:hAnsiTheme="minorHAnsi"/>
                <w:sz w:val="24"/>
                <w:szCs w:val="24"/>
              </w:rPr>
              <w:t>Engineering</w:t>
            </w:r>
          </w:p>
        </w:tc>
      </w:tr>
      <w:tr w:rsidR="00E03F9E" w:rsidRPr="004365A5" w14:paraId="3DD73EA2" w14:textId="77777777" w:rsidTr="0069287E">
        <w:tc>
          <w:tcPr>
            <w:tcW w:w="3348" w:type="dxa"/>
            <w:vAlign w:val="center"/>
          </w:tcPr>
          <w:p w14:paraId="2AE75022" w14:textId="77777777" w:rsidR="00E03F9E" w:rsidRPr="004365A5" w:rsidRDefault="00E03F9E" w:rsidP="00FC2D86">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 xml:space="preserve">Laboratory Code </w:t>
            </w:r>
          </w:p>
        </w:tc>
        <w:tc>
          <w:tcPr>
            <w:tcW w:w="5894" w:type="dxa"/>
            <w:vAlign w:val="center"/>
          </w:tcPr>
          <w:p w14:paraId="06F9F276" w14:textId="77777777" w:rsidR="00E03F9E" w:rsidRPr="008A10B5" w:rsidRDefault="001A400E" w:rsidP="00CF3922">
            <w:pPr>
              <w:spacing w:line="360" w:lineRule="auto"/>
              <w:rPr>
                <w:rFonts w:asciiTheme="minorHAnsi" w:eastAsia="Times New Roman" w:hAnsiTheme="minorHAnsi" w:cs="Calibri"/>
                <w:color w:val="000000"/>
                <w:sz w:val="24"/>
                <w:szCs w:val="24"/>
              </w:rPr>
            </w:pPr>
            <w:r>
              <w:rPr>
                <w:rFonts w:asciiTheme="minorHAnsi" w:eastAsia="Times New Roman" w:hAnsiTheme="minorHAnsi" w:cs="Calibri"/>
                <w:color w:val="000000"/>
                <w:sz w:val="24"/>
                <w:szCs w:val="24"/>
              </w:rPr>
              <w:t>CSD103B</w:t>
            </w:r>
          </w:p>
        </w:tc>
      </w:tr>
    </w:tbl>
    <w:p w14:paraId="058A9550" w14:textId="77777777" w:rsidR="00A71770" w:rsidRPr="004365A5" w:rsidRDefault="00C213F6" w:rsidP="00C213F6">
      <w:pPr>
        <w:tabs>
          <w:tab w:val="left" w:pos="6450"/>
        </w:tabs>
        <w:spacing w:line="360" w:lineRule="auto"/>
        <w:rPr>
          <w:rFonts w:cs="Times New Roman"/>
        </w:rPr>
      </w:pPr>
      <w:r>
        <w:rPr>
          <w:rFonts w:cs="Times New Roman"/>
        </w:rPr>
        <w:tab/>
      </w:r>
    </w:p>
    <w:p w14:paraId="308EC3FA" w14:textId="77777777" w:rsidR="00E323E9" w:rsidRPr="004365A5" w:rsidRDefault="00E323E9" w:rsidP="0043208C">
      <w:pPr>
        <w:spacing w:line="360" w:lineRule="auto"/>
      </w:pPr>
      <w:r w:rsidRPr="004365A5">
        <w:rPr>
          <w:rFonts w:cs="Times New Roman"/>
        </w:rPr>
        <w:t xml:space="preserve">List </w:t>
      </w:r>
      <w:r w:rsidR="00465CDF" w:rsidRPr="004365A5">
        <w:rPr>
          <w:rFonts w:cs="Times New Roman"/>
        </w:rPr>
        <w:t>of Experiments</w:t>
      </w:r>
    </w:p>
    <w:p w14:paraId="70012436" w14:textId="77777777" w:rsidR="00E629B2" w:rsidRPr="00E629B2" w:rsidRDefault="00C86126" w:rsidP="008C4382">
      <w:pPr>
        <w:pStyle w:val="ListParagraph"/>
        <w:numPr>
          <w:ilvl w:val="0"/>
          <w:numId w:val="7"/>
        </w:numPr>
        <w:spacing w:line="360" w:lineRule="auto"/>
        <w:rPr>
          <w:color w:val="000000" w:themeColor="text1"/>
        </w:rPr>
      </w:pPr>
      <w:r>
        <w:rPr>
          <w:color w:val="000000" w:themeColor="text1"/>
        </w:rPr>
        <w:t xml:space="preserve">Introduction to </w:t>
      </w:r>
      <w:r w:rsidR="006C7D6C">
        <w:rPr>
          <w:rFonts w:cs="Times New Roman"/>
        </w:rPr>
        <w:t>Python programming environment</w:t>
      </w:r>
    </w:p>
    <w:p w14:paraId="76D71603" w14:textId="77777777" w:rsidR="00D90116" w:rsidRDefault="00D90116" w:rsidP="008C4382">
      <w:pPr>
        <w:pStyle w:val="ListParagraph"/>
        <w:numPr>
          <w:ilvl w:val="0"/>
          <w:numId w:val="7"/>
        </w:numPr>
        <w:spacing w:line="360" w:lineRule="auto"/>
        <w:rPr>
          <w:color w:val="FF0000"/>
        </w:rPr>
      </w:pPr>
      <w:r w:rsidRPr="006A7ABA">
        <w:rPr>
          <w:rFonts w:cs="Times New Roman"/>
        </w:rPr>
        <w:t>Variables,</w:t>
      </w:r>
      <w:r w:rsidR="00060FDA">
        <w:rPr>
          <w:rFonts w:cs="Times New Roman"/>
        </w:rPr>
        <w:t xml:space="preserve"> data</w:t>
      </w:r>
      <w:r w:rsidRPr="006A7ABA">
        <w:rPr>
          <w:rFonts w:cs="Times New Roman"/>
        </w:rPr>
        <w:t xml:space="preserve"> types, operators and expressions</w:t>
      </w:r>
    </w:p>
    <w:p w14:paraId="34746E99" w14:textId="77777777" w:rsidR="00C86126" w:rsidRPr="0012222F" w:rsidRDefault="00C86126" w:rsidP="008C4382">
      <w:pPr>
        <w:pStyle w:val="ListParagraph"/>
        <w:numPr>
          <w:ilvl w:val="0"/>
          <w:numId w:val="7"/>
        </w:numPr>
        <w:spacing w:line="360" w:lineRule="auto"/>
        <w:rPr>
          <w:color w:val="000000" w:themeColor="text1"/>
        </w:rPr>
      </w:pPr>
      <w:r w:rsidRPr="0012222F">
        <w:rPr>
          <w:color w:val="000000" w:themeColor="text1"/>
        </w:rPr>
        <w:t>Input output operations</w:t>
      </w:r>
    </w:p>
    <w:p w14:paraId="71C3A0A5" w14:textId="77777777" w:rsidR="00C86126" w:rsidRPr="00AA37ED" w:rsidRDefault="00C86126" w:rsidP="008C4382">
      <w:pPr>
        <w:pStyle w:val="ListParagraph"/>
        <w:numPr>
          <w:ilvl w:val="0"/>
          <w:numId w:val="7"/>
        </w:numPr>
        <w:spacing w:line="360" w:lineRule="auto"/>
        <w:rPr>
          <w:color w:val="000000" w:themeColor="text1"/>
        </w:rPr>
      </w:pPr>
      <w:r w:rsidRPr="00AA37ED">
        <w:rPr>
          <w:color w:val="000000" w:themeColor="text1"/>
        </w:rPr>
        <w:t>Logic operations and decision making</w:t>
      </w:r>
    </w:p>
    <w:p w14:paraId="78F6DB90" w14:textId="77777777" w:rsidR="00C86126" w:rsidRPr="00BE3718" w:rsidRDefault="00C86126" w:rsidP="008C4382">
      <w:pPr>
        <w:pStyle w:val="ListParagraph"/>
        <w:numPr>
          <w:ilvl w:val="0"/>
          <w:numId w:val="7"/>
        </w:numPr>
        <w:spacing w:line="360" w:lineRule="auto"/>
        <w:rPr>
          <w:color w:val="000000" w:themeColor="text1"/>
        </w:rPr>
      </w:pPr>
      <w:r w:rsidRPr="00BE3718">
        <w:rPr>
          <w:color w:val="000000" w:themeColor="text1"/>
        </w:rPr>
        <w:t>Loop statements</w:t>
      </w:r>
    </w:p>
    <w:p w14:paraId="31522CCF" w14:textId="77777777" w:rsidR="00C86126" w:rsidRDefault="00C86126" w:rsidP="008C4382">
      <w:pPr>
        <w:pStyle w:val="ListParagraph"/>
        <w:numPr>
          <w:ilvl w:val="0"/>
          <w:numId w:val="7"/>
        </w:numPr>
        <w:spacing w:line="360" w:lineRule="auto"/>
        <w:rPr>
          <w:color w:val="000000" w:themeColor="text1"/>
        </w:rPr>
      </w:pPr>
      <w:r w:rsidRPr="00A20B44">
        <w:rPr>
          <w:color w:val="000000" w:themeColor="text1"/>
        </w:rPr>
        <w:t>Character and string operations</w:t>
      </w:r>
    </w:p>
    <w:p w14:paraId="388DC0AA" w14:textId="77777777" w:rsidR="00F535D7" w:rsidRPr="00A20B44" w:rsidRDefault="00F535D7" w:rsidP="008C4382">
      <w:pPr>
        <w:pStyle w:val="ListParagraph"/>
        <w:numPr>
          <w:ilvl w:val="0"/>
          <w:numId w:val="7"/>
        </w:numPr>
        <w:spacing w:line="360" w:lineRule="auto"/>
        <w:rPr>
          <w:color w:val="000000" w:themeColor="text1"/>
        </w:rPr>
      </w:pPr>
      <w:r>
        <w:rPr>
          <w:color w:val="000000" w:themeColor="text1"/>
        </w:rPr>
        <w:t>String and Dictionary operations</w:t>
      </w:r>
    </w:p>
    <w:p w14:paraId="31250DD4" w14:textId="77777777" w:rsidR="00C86126" w:rsidRPr="00BF242A" w:rsidRDefault="00BF242A" w:rsidP="008C4382">
      <w:pPr>
        <w:pStyle w:val="ListParagraph"/>
        <w:numPr>
          <w:ilvl w:val="0"/>
          <w:numId w:val="7"/>
        </w:numPr>
        <w:spacing w:line="360" w:lineRule="auto"/>
      </w:pPr>
      <w:r>
        <w:t>F</w:t>
      </w:r>
      <w:r w:rsidR="00C86126" w:rsidRPr="00BF242A">
        <w:t>unctions</w:t>
      </w:r>
    </w:p>
    <w:p w14:paraId="75905036" w14:textId="77777777" w:rsidR="00C86126" w:rsidRPr="00F31FC4" w:rsidRDefault="00C86126" w:rsidP="008C4382">
      <w:pPr>
        <w:pStyle w:val="ListParagraph"/>
        <w:numPr>
          <w:ilvl w:val="0"/>
          <w:numId w:val="7"/>
        </w:numPr>
        <w:spacing w:line="360" w:lineRule="auto"/>
        <w:rPr>
          <w:color w:val="000000" w:themeColor="text1"/>
        </w:rPr>
      </w:pPr>
      <w:r w:rsidRPr="00F31FC4">
        <w:rPr>
          <w:color w:val="000000" w:themeColor="text1"/>
        </w:rPr>
        <w:t xml:space="preserve">File </w:t>
      </w:r>
      <w:r w:rsidR="00F31FC4">
        <w:rPr>
          <w:color w:val="000000" w:themeColor="text1"/>
        </w:rPr>
        <w:t>handling</w:t>
      </w:r>
    </w:p>
    <w:p w14:paraId="3C620B6C" w14:textId="77777777" w:rsidR="00B21F88" w:rsidRPr="00AB26A0" w:rsidRDefault="00B21F88" w:rsidP="00B21F88">
      <w:pPr>
        <w:spacing w:line="360" w:lineRule="auto"/>
        <w:rPr>
          <w:color w:val="000000" w:themeColor="text1"/>
          <w:lang w:val="en-US"/>
        </w:rPr>
      </w:pPr>
    </w:p>
    <w:p w14:paraId="185D05FA" w14:textId="77777777" w:rsidR="00B21F88" w:rsidRDefault="00B21F88" w:rsidP="00B21F88">
      <w:pPr>
        <w:spacing w:line="360" w:lineRule="auto"/>
        <w:rPr>
          <w:color w:val="000000" w:themeColor="text1"/>
        </w:rPr>
      </w:pPr>
    </w:p>
    <w:p w14:paraId="43BB1632" w14:textId="77777777" w:rsidR="00B21F88" w:rsidRDefault="00B21F88" w:rsidP="00B21F88">
      <w:pPr>
        <w:spacing w:line="360" w:lineRule="auto"/>
        <w:rPr>
          <w:color w:val="000000" w:themeColor="text1"/>
        </w:rPr>
      </w:pPr>
    </w:p>
    <w:p w14:paraId="7B4F55DA" w14:textId="77777777" w:rsidR="00B21F88" w:rsidRDefault="00B21F88" w:rsidP="00B21F88">
      <w:pPr>
        <w:spacing w:line="360" w:lineRule="auto"/>
        <w:rPr>
          <w:color w:val="000000" w:themeColor="text1"/>
        </w:rPr>
      </w:pPr>
    </w:p>
    <w:p w14:paraId="2D9D764C" w14:textId="77777777" w:rsidR="00B21F88" w:rsidRDefault="00B21F88" w:rsidP="00B21F88">
      <w:pPr>
        <w:spacing w:line="360" w:lineRule="auto"/>
        <w:rPr>
          <w:color w:val="000000" w:themeColor="text1"/>
        </w:rPr>
      </w:pPr>
    </w:p>
    <w:p w14:paraId="0CCFFCE2" w14:textId="77777777" w:rsidR="00EF585B" w:rsidRDefault="00EF585B" w:rsidP="00B21F88">
      <w:pPr>
        <w:spacing w:line="360" w:lineRule="auto"/>
        <w:rPr>
          <w:color w:val="000000" w:themeColor="text1"/>
        </w:rPr>
      </w:pPr>
    </w:p>
    <w:p w14:paraId="22251137" w14:textId="77777777" w:rsidR="00EF585B" w:rsidRDefault="00EF585B" w:rsidP="00B21F88">
      <w:pPr>
        <w:spacing w:line="360" w:lineRule="auto"/>
        <w:rPr>
          <w:color w:val="000000" w:themeColor="text1"/>
        </w:rPr>
      </w:pPr>
    </w:p>
    <w:p w14:paraId="03123DC8" w14:textId="77777777" w:rsidR="00EF585B" w:rsidRDefault="00EF585B" w:rsidP="00B21F88">
      <w:pPr>
        <w:spacing w:line="360" w:lineRule="auto"/>
        <w:rPr>
          <w:color w:val="000000" w:themeColor="text1"/>
        </w:rPr>
      </w:pPr>
    </w:p>
    <w:p w14:paraId="6DD8CA1D" w14:textId="77777777" w:rsidR="00346006" w:rsidRDefault="00346006" w:rsidP="00B21F88">
      <w:pPr>
        <w:spacing w:line="360" w:lineRule="auto"/>
        <w:rPr>
          <w:color w:val="000000" w:themeColor="text1"/>
        </w:rPr>
      </w:pPr>
    </w:p>
    <w:p w14:paraId="30CEBE0A" w14:textId="77777777" w:rsidR="00402C03" w:rsidRPr="00B21F88" w:rsidRDefault="00402C03" w:rsidP="00402C03">
      <w:pPr>
        <w:pStyle w:val="Heading1"/>
        <w:pageBreakBefore/>
        <w:spacing w:before="0" w:line="360" w:lineRule="auto"/>
        <w:jc w:val="center"/>
        <w:rPr>
          <w:rFonts w:asciiTheme="minorHAnsi" w:hAnsiTheme="minorHAnsi" w:cs="Times New Roman"/>
          <w:color w:val="auto"/>
        </w:rPr>
      </w:pPr>
      <w:r w:rsidRPr="00B21F88">
        <w:rPr>
          <w:rFonts w:asciiTheme="minorHAnsi" w:hAnsiTheme="minorHAnsi" w:cs="Times New Roman"/>
          <w:color w:val="auto"/>
        </w:rPr>
        <w:lastRenderedPageBreak/>
        <w:t>Index Sheet</w:t>
      </w:r>
    </w:p>
    <w:tbl>
      <w:tblPr>
        <w:tblStyle w:val="TableGrid"/>
        <w:tblW w:w="0" w:type="auto"/>
        <w:tblLayout w:type="fixed"/>
        <w:tblLook w:val="04A0" w:firstRow="1" w:lastRow="0" w:firstColumn="1" w:lastColumn="0" w:noHBand="0" w:noVBand="1"/>
      </w:tblPr>
      <w:tblGrid>
        <w:gridCol w:w="805"/>
        <w:gridCol w:w="3263"/>
        <w:gridCol w:w="2464"/>
        <w:gridCol w:w="1113"/>
      </w:tblGrid>
      <w:tr w:rsidR="005F785D" w:rsidRPr="00B21F88" w14:paraId="560FBAF2" w14:textId="77777777" w:rsidTr="00074015">
        <w:trPr>
          <w:trHeight w:val="1097"/>
        </w:trPr>
        <w:tc>
          <w:tcPr>
            <w:tcW w:w="805" w:type="dxa"/>
          </w:tcPr>
          <w:tbl>
            <w:tblPr>
              <w:tblW w:w="0" w:type="auto"/>
              <w:tblBorders>
                <w:top w:val="nil"/>
                <w:left w:val="nil"/>
                <w:bottom w:val="nil"/>
                <w:right w:val="nil"/>
              </w:tblBorders>
              <w:tblLayout w:type="fixed"/>
              <w:tblLook w:val="0000" w:firstRow="0" w:lastRow="0" w:firstColumn="0" w:lastColumn="0" w:noHBand="0" w:noVBand="0"/>
            </w:tblPr>
            <w:tblGrid>
              <w:gridCol w:w="216"/>
              <w:gridCol w:w="216"/>
              <w:gridCol w:w="216"/>
              <w:gridCol w:w="216"/>
              <w:gridCol w:w="216"/>
            </w:tblGrid>
            <w:tr w:rsidR="005F785D" w:rsidRPr="008139DC" w14:paraId="022117C8" w14:textId="77777777" w:rsidTr="00FC643B">
              <w:trPr>
                <w:trHeight w:val="1005"/>
              </w:trPr>
              <w:tc>
                <w:tcPr>
                  <w:tcW w:w="553" w:type="dxa"/>
                </w:tcPr>
                <w:p w14:paraId="065D47A6" w14:textId="77777777" w:rsidR="005F785D" w:rsidRPr="008139DC" w:rsidRDefault="005F785D" w:rsidP="00FC643B">
                  <w:pPr>
                    <w:autoSpaceDE w:val="0"/>
                    <w:autoSpaceDN w:val="0"/>
                    <w:adjustRightInd w:val="0"/>
                    <w:jc w:val="center"/>
                    <w:rPr>
                      <w:rFonts w:cs="Calibri"/>
                      <w:color w:val="000000"/>
                      <w:sz w:val="24"/>
                      <w:lang w:val="en-US"/>
                    </w:rPr>
                  </w:pPr>
                  <w:r w:rsidRPr="008139DC">
                    <w:rPr>
                      <w:rFonts w:cs="Calibri"/>
                      <w:b/>
                      <w:bCs/>
                      <w:color w:val="000000"/>
                      <w:sz w:val="24"/>
                      <w:lang w:val="en-US"/>
                    </w:rPr>
                    <w:t>No.</w:t>
                  </w:r>
                </w:p>
              </w:tc>
              <w:tc>
                <w:tcPr>
                  <w:tcW w:w="222" w:type="dxa"/>
                </w:tcPr>
                <w:p w14:paraId="43925FC1" w14:textId="77777777" w:rsidR="005F785D" w:rsidRPr="008139DC" w:rsidRDefault="005F785D" w:rsidP="00FC643B">
                  <w:pPr>
                    <w:autoSpaceDE w:val="0"/>
                    <w:autoSpaceDN w:val="0"/>
                    <w:adjustRightInd w:val="0"/>
                    <w:jc w:val="center"/>
                    <w:rPr>
                      <w:rFonts w:cs="Calibri"/>
                      <w:color w:val="000000"/>
                      <w:sz w:val="24"/>
                      <w:lang w:val="en-US"/>
                    </w:rPr>
                  </w:pPr>
                </w:p>
              </w:tc>
              <w:tc>
                <w:tcPr>
                  <w:tcW w:w="222" w:type="dxa"/>
                </w:tcPr>
                <w:p w14:paraId="61704EA5" w14:textId="77777777" w:rsidR="005F785D" w:rsidRPr="008139DC" w:rsidRDefault="005F785D" w:rsidP="00FC643B">
                  <w:pPr>
                    <w:autoSpaceDE w:val="0"/>
                    <w:autoSpaceDN w:val="0"/>
                    <w:adjustRightInd w:val="0"/>
                    <w:jc w:val="center"/>
                    <w:rPr>
                      <w:rFonts w:cs="Calibri"/>
                      <w:color w:val="000000"/>
                      <w:sz w:val="24"/>
                      <w:lang w:val="en-US"/>
                    </w:rPr>
                  </w:pPr>
                </w:p>
              </w:tc>
              <w:tc>
                <w:tcPr>
                  <w:tcW w:w="222" w:type="dxa"/>
                </w:tcPr>
                <w:p w14:paraId="2C86007C" w14:textId="77777777" w:rsidR="005F785D" w:rsidRPr="008139DC" w:rsidRDefault="005F785D" w:rsidP="00FC643B">
                  <w:pPr>
                    <w:autoSpaceDE w:val="0"/>
                    <w:autoSpaceDN w:val="0"/>
                    <w:adjustRightInd w:val="0"/>
                    <w:jc w:val="center"/>
                    <w:rPr>
                      <w:rFonts w:cs="Calibri"/>
                      <w:color w:val="000000"/>
                      <w:sz w:val="24"/>
                      <w:lang w:val="en-US"/>
                    </w:rPr>
                  </w:pPr>
                </w:p>
              </w:tc>
              <w:tc>
                <w:tcPr>
                  <w:tcW w:w="222" w:type="dxa"/>
                </w:tcPr>
                <w:p w14:paraId="2BCD6825" w14:textId="77777777" w:rsidR="005F785D" w:rsidRPr="008139DC" w:rsidRDefault="005F785D" w:rsidP="00FC643B">
                  <w:pPr>
                    <w:autoSpaceDE w:val="0"/>
                    <w:autoSpaceDN w:val="0"/>
                    <w:adjustRightInd w:val="0"/>
                    <w:jc w:val="center"/>
                    <w:rPr>
                      <w:rFonts w:cs="Calibri"/>
                      <w:color w:val="000000"/>
                      <w:sz w:val="24"/>
                      <w:lang w:val="en-US"/>
                    </w:rPr>
                  </w:pPr>
                </w:p>
              </w:tc>
            </w:tr>
          </w:tbl>
          <w:p w14:paraId="4A99F9F2" w14:textId="77777777" w:rsidR="005F785D" w:rsidRPr="008139DC" w:rsidRDefault="005F785D" w:rsidP="00FC643B">
            <w:pPr>
              <w:jc w:val="center"/>
              <w:rPr>
                <w:rFonts w:asciiTheme="minorHAnsi" w:hAnsiTheme="minorHAnsi"/>
                <w:sz w:val="24"/>
                <w:szCs w:val="22"/>
              </w:rPr>
            </w:pPr>
          </w:p>
        </w:tc>
        <w:tc>
          <w:tcPr>
            <w:tcW w:w="3263" w:type="dxa"/>
          </w:tcPr>
          <w:p w14:paraId="10168BCA" w14:textId="77777777" w:rsidR="005F785D" w:rsidRPr="008139DC" w:rsidRDefault="005F785D" w:rsidP="00FC643B">
            <w:pPr>
              <w:rPr>
                <w:rFonts w:asciiTheme="minorHAnsi" w:hAnsiTheme="minorHAnsi"/>
                <w:sz w:val="24"/>
                <w:szCs w:val="22"/>
              </w:rPr>
            </w:pPr>
            <w:r w:rsidRPr="008139DC">
              <w:rPr>
                <w:rFonts w:asciiTheme="minorHAnsi" w:hAnsiTheme="minorHAnsi" w:cs="Calibri"/>
                <w:b/>
                <w:bCs/>
                <w:color w:val="000000"/>
                <w:sz w:val="24"/>
                <w:szCs w:val="22"/>
              </w:rPr>
              <w:t>Lab Experiment</w:t>
            </w:r>
          </w:p>
        </w:tc>
        <w:tc>
          <w:tcPr>
            <w:tcW w:w="2464" w:type="dxa"/>
          </w:tcPr>
          <w:p w14:paraId="4BFD8AD1" w14:textId="77777777" w:rsidR="005F785D" w:rsidRPr="005E29E6" w:rsidRDefault="005F785D" w:rsidP="00FC643B">
            <w:pPr>
              <w:jc w:val="center"/>
              <w:rPr>
                <w:rFonts w:asciiTheme="minorHAnsi" w:hAnsiTheme="minorHAnsi"/>
                <w:b/>
                <w:sz w:val="24"/>
                <w:szCs w:val="22"/>
              </w:rPr>
            </w:pPr>
            <w:r w:rsidRPr="005E29E6">
              <w:rPr>
                <w:rFonts w:asciiTheme="minorHAnsi" w:hAnsiTheme="minorHAnsi"/>
                <w:b/>
                <w:sz w:val="24"/>
                <w:szCs w:val="22"/>
              </w:rPr>
              <w:t>Lab document</w:t>
            </w:r>
          </w:p>
        </w:tc>
        <w:tc>
          <w:tcPr>
            <w:tcW w:w="1113" w:type="dxa"/>
          </w:tcPr>
          <w:p w14:paraId="58C343E0" w14:textId="77777777" w:rsidR="005F785D" w:rsidRPr="005E29E6" w:rsidRDefault="000D52A6" w:rsidP="00FC643B">
            <w:pPr>
              <w:jc w:val="center"/>
              <w:rPr>
                <w:rFonts w:asciiTheme="minorHAnsi" w:hAnsiTheme="minorHAnsi"/>
                <w:b/>
                <w:sz w:val="24"/>
                <w:szCs w:val="22"/>
              </w:rPr>
            </w:pPr>
            <w:r>
              <w:rPr>
                <w:rFonts w:asciiTheme="minorHAnsi" w:hAnsiTheme="minorHAnsi"/>
                <w:b/>
                <w:sz w:val="24"/>
                <w:szCs w:val="22"/>
              </w:rPr>
              <w:t>V</w:t>
            </w:r>
            <w:r w:rsidR="005F785D" w:rsidRPr="005E29E6">
              <w:rPr>
                <w:rFonts w:asciiTheme="minorHAnsi" w:hAnsiTheme="minorHAnsi"/>
                <w:b/>
                <w:sz w:val="24"/>
                <w:szCs w:val="22"/>
              </w:rPr>
              <w:t>iva</w:t>
            </w:r>
          </w:p>
        </w:tc>
      </w:tr>
      <w:tr w:rsidR="005F785D" w:rsidRPr="00B21F88" w14:paraId="78DFE0A2" w14:textId="77777777" w:rsidTr="00074015">
        <w:trPr>
          <w:trHeight w:val="368"/>
        </w:trPr>
        <w:tc>
          <w:tcPr>
            <w:tcW w:w="805" w:type="dxa"/>
          </w:tcPr>
          <w:p w14:paraId="3483B633" w14:textId="77777777" w:rsidR="005F785D" w:rsidRPr="00001EC1" w:rsidRDefault="005F785D" w:rsidP="00FC643B">
            <w:pPr>
              <w:spacing w:line="360" w:lineRule="auto"/>
              <w:jc w:val="center"/>
              <w:rPr>
                <w:rFonts w:asciiTheme="minorHAnsi" w:hAnsiTheme="minorHAnsi"/>
                <w:sz w:val="22"/>
                <w:szCs w:val="22"/>
              </w:rPr>
            </w:pPr>
            <w:r w:rsidRPr="00001EC1">
              <w:rPr>
                <w:rFonts w:asciiTheme="minorHAnsi" w:hAnsiTheme="minorHAnsi"/>
                <w:sz w:val="22"/>
                <w:szCs w:val="22"/>
              </w:rPr>
              <w:t>1</w:t>
            </w:r>
          </w:p>
        </w:tc>
        <w:tc>
          <w:tcPr>
            <w:tcW w:w="3263" w:type="dxa"/>
          </w:tcPr>
          <w:p w14:paraId="3BF185AA" w14:textId="77777777" w:rsidR="005F785D" w:rsidRPr="00001EC1" w:rsidRDefault="005F785D" w:rsidP="00FC643B">
            <w:pPr>
              <w:spacing w:line="360" w:lineRule="auto"/>
              <w:rPr>
                <w:rFonts w:asciiTheme="minorHAnsi" w:hAnsiTheme="minorHAnsi"/>
                <w:color w:val="000000" w:themeColor="text1"/>
                <w:sz w:val="22"/>
                <w:szCs w:val="22"/>
              </w:rPr>
            </w:pPr>
            <w:r w:rsidRPr="00001EC1">
              <w:rPr>
                <w:rFonts w:asciiTheme="minorHAnsi" w:hAnsiTheme="minorHAnsi"/>
                <w:color w:val="000000" w:themeColor="text1"/>
                <w:sz w:val="22"/>
                <w:szCs w:val="22"/>
              </w:rPr>
              <w:t xml:space="preserve">Introduction to </w:t>
            </w:r>
            <w:r w:rsidRPr="006C7D6C">
              <w:rPr>
                <w:rFonts w:asciiTheme="minorHAnsi" w:hAnsiTheme="minorHAnsi"/>
                <w:color w:val="000000" w:themeColor="text1"/>
                <w:sz w:val="22"/>
                <w:szCs w:val="22"/>
              </w:rPr>
              <w:t>Python programming environment</w:t>
            </w:r>
          </w:p>
        </w:tc>
        <w:tc>
          <w:tcPr>
            <w:tcW w:w="2464" w:type="dxa"/>
          </w:tcPr>
          <w:p w14:paraId="3BA19B02" w14:textId="77777777" w:rsidR="005F785D" w:rsidRDefault="005F785D" w:rsidP="001B1BF0">
            <w:pPr>
              <w:rPr>
                <w:rFonts w:asciiTheme="minorHAnsi" w:hAnsiTheme="minorHAnsi"/>
                <w:sz w:val="24"/>
                <w:szCs w:val="22"/>
              </w:rPr>
            </w:pPr>
            <w:r>
              <w:rPr>
                <w:rFonts w:asciiTheme="minorHAnsi" w:hAnsiTheme="minorHAnsi"/>
                <w:sz w:val="24"/>
                <w:szCs w:val="22"/>
              </w:rPr>
              <w:t>Lab document</w:t>
            </w:r>
          </w:p>
          <w:p w14:paraId="41C463CF" w14:textId="77777777" w:rsidR="005F785D" w:rsidRPr="00001EC1" w:rsidRDefault="005F785D" w:rsidP="001B1BF0">
            <w:pPr>
              <w:spacing w:line="360" w:lineRule="auto"/>
              <w:rPr>
                <w:rFonts w:asciiTheme="minorHAnsi" w:hAnsiTheme="minorHAnsi"/>
                <w:sz w:val="22"/>
                <w:szCs w:val="22"/>
              </w:rPr>
            </w:pPr>
            <w:r>
              <w:rPr>
                <w:rFonts w:asciiTheme="minorHAnsi" w:hAnsiTheme="minorHAnsi"/>
                <w:sz w:val="24"/>
                <w:szCs w:val="22"/>
              </w:rPr>
              <w:t xml:space="preserve">10% of </w:t>
            </w:r>
            <w:r w:rsidR="00367577">
              <w:rPr>
                <w:rFonts w:asciiTheme="minorHAnsi" w:hAnsiTheme="minorHAnsi"/>
                <w:sz w:val="24"/>
                <w:szCs w:val="22"/>
              </w:rPr>
              <w:t xml:space="preserve">Lab </w:t>
            </w:r>
            <w:r>
              <w:rPr>
                <w:rFonts w:asciiTheme="minorHAnsi" w:hAnsiTheme="minorHAnsi"/>
                <w:sz w:val="24"/>
                <w:szCs w:val="22"/>
              </w:rPr>
              <w:t>CE</w:t>
            </w:r>
          </w:p>
        </w:tc>
        <w:tc>
          <w:tcPr>
            <w:tcW w:w="1113" w:type="dxa"/>
          </w:tcPr>
          <w:p w14:paraId="2635CC00" w14:textId="77777777" w:rsidR="005F785D" w:rsidRPr="00001EC1" w:rsidRDefault="005F785D" w:rsidP="00FC643B">
            <w:pPr>
              <w:spacing w:line="360" w:lineRule="auto"/>
              <w:rPr>
                <w:rFonts w:asciiTheme="minorHAnsi" w:hAnsiTheme="minorHAnsi"/>
                <w:sz w:val="22"/>
                <w:szCs w:val="22"/>
              </w:rPr>
            </w:pPr>
          </w:p>
        </w:tc>
      </w:tr>
      <w:tr w:rsidR="005F785D" w:rsidRPr="00B21F88" w14:paraId="74D425E5" w14:textId="77777777" w:rsidTr="00074015">
        <w:trPr>
          <w:trHeight w:val="143"/>
        </w:trPr>
        <w:tc>
          <w:tcPr>
            <w:tcW w:w="805" w:type="dxa"/>
          </w:tcPr>
          <w:p w14:paraId="3FB98F60" w14:textId="77777777" w:rsidR="005F785D" w:rsidRPr="00001EC1" w:rsidRDefault="005F785D" w:rsidP="00FC643B">
            <w:pPr>
              <w:spacing w:line="360" w:lineRule="auto"/>
              <w:jc w:val="center"/>
              <w:rPr>
                <w:rFonts w:asciiTheme="minorHAnsi" w:hAnsiTheme="minorHAnsi"/>
                <w:sz w:val="22"/>
                <w:szCs w:val="22"/>
              </w:rPr>
            </w:pPr>
            <w:r w:rsidRPr="00001EC1">
              <w:rPr>
                <w:rFonts w:asciiTheme="minorHAnsi" w:hAnsiTheme="minorHAnsi"/>
                <w:sz w:val="22"/>
                <w:szCs w:val="22"/>
              </w:rPr>
              <w:t>2</w:t>
            </w:r>
          </w:p>
        </w:tc>
        <w:tc>
          <w:tcPr>
            <w:tcW w:w="3263" w:type="dxa"/>
          </w:tcPr>
          <w:p w14:paraId="4CBE3EB3" w14:textId="77777777" w:rsidR="005F785D" w:rsidRPr="00001EC1" w:rsidRDefault="005F785D" w:rsidP="00FC643B">
            <w:pPr>
              <w:spacing w:line="360" w:lineRule="auto"/>
              <w:rPr>
                <w:rFonts w:asciiTheme="minorHAnsi" w:hAnsiTheme="minorHAnsi"/>
                <w:sz w:val="22"/>
                <w:szCs w:val="22"/>
              </w:rPr>
            </w:pPr>
            <w:r w:rsidRPr="00D90116">
              <w:rPr>
                <w:rFonts w:asciiTheme="minorHAnsi" w:hAnsiTheme="minorHAnsi"/>
                <w:sz w:val="22"/>
                <w:szCs w:val="22"/>
              </w:rPr>
              <w:t>Variables,</w:t>
            </w:r>
            <w:r>
              <w:rPr>
                <w:rFonts w:asciiTheme="minorHAnsi" w:hAnsiTheme="minorHAnsi"/>
                <w:sz w:val="22"/>
                <w:szCs w:val="22"/>
              </w:rPr>
              <w:t xml:space="preserve"> </w:t>
            </w:r>
            <w:r w:rsidRPr="00060FDA">
              <w:rPr>
                <w:rFonts w:asciiTheme="minorHAnsi" w:hAnsiTheme="minorHAnsi"/>
                <w:sz w:val="22"/>
                <w:szCs w:val="22"/>
              </w:rPr>
              <w:t>data</w:t>
            </w:r>
            <w:r w:rsidRPr="00D90116">
              <w:rPr>
                <w:rFonts w:asciiTheme="minorHAnsi" w:hAnsiTheme="minorHAnsi"/>
                <w:sz w:val="22"/>
                <w:szCs w:val="22"/>
              </w:rPr>
              <w:t xml:space="preserve"> types, operators and expressions</w:t>
            </w:r>
          </w:p>
        </w:tc>
        <w:tc>
          <w:tcPr>
            <w:tcW w:w="2464" w:type="dxa"/>
          </w:tcPr>
          <w:p w14:paraId="3978374A" w14:textId="77777777" w:rsidR="005F785D" w:rsidRDefault="005F785D" w:rsidP="001B1BF0">
            <w:pPr>
              <w:rPr>
                <w:rFonts w:asciiTheme="minorHAnsi" w:hAnsiTheme="minorHAnsi"/>
                <w:sz w:val="24"/>
                <w:szCs w:val="22"/>
              </w:rPr>
            </w:pPr>
            <w:r>
              <w:rPr>
                <w:rFonts w:asciiTheme="minorHAnsi" w:hAnsiTheme="minorHAnsi"/>
                <w:sz w:val="24"/>
                <w:szCs w:val="22"/>
              </w:rPr>
              <w:t>Lab document</w:t>
            </w:r>
          </w:p>
          <w:p w14:paraId="53EDD8B0" w14:textId="77777777" w:rsidR="005F785D" w:rsidRPr="00001EC1" w:rsidRDefault="005F785D" w:rsidP="001B1BF0">
            <w:pPr>
              <w:spacing w:line="360" w:lineRule="auto"/>
              <w:rPr>
                <w:rFonts w:asciiTheme="minorHAnsi" w:hAnsiTheme="minorHAnsi"/>
                <w:sz w:val="22"/>
                <w:szCs w:val="22"/>
              </w:rPr>
            </w:pPr>
            <w:r>
              <w:rPr>
                <w:rFonts w:asciiTheme="minorHAnsi" w:hAnsiTheme="minorHAnsi"/>
                <w:sz w:val="24"/>
                <w:szCs w:val="22"/>
              </w:rPr>
              <w:t xml:space="preserve">10% of </w:t>
            </w:r>
            <w:r w:rsidR="00367577">
              <w:rPr>
                <w:rFonts w:asciiTheme="minorHAnsi" w:hAnsiTheme="minorHAnsi"/>
                <w:sz w:val="24"/>
                <w:szCs w:val="22"/>
              </w:rPr>
              <w:t xml:space="preserve">Lab </w:t>
            </w:r>
            <w:r>
              <w:rPr>
                <w:rFonts w:asciiTheme="minorHAnsi" w:hAnsiTheme="minorHAnsi"/>
                <w:sz w:val="24"/>
                <w:szCs w:val="22"/>
              </w:rPr>
              <w:t>CE</w:t>
            </w:r>
          </w:p>
        </w:tc>
        <w:tc>
          <w:tcPr>
            <w:tcW w:w="1113" w:type="dxa"/>
          </w:tcPr>
          <w:p w14:paraId="669ECABA" w14:textId="77777777" w:rsidR="005F785D" w:rsidRPr="00001EC1" w:rsidRDefault="005F785D" w:rsidP="00FC643B">
            <w:pPr>
              <w:spacing w:line="360" w:lineRule="auto"/>
              <w:rPr>
                <w:rFonts w:asciiTheme="minorHAnsi" w:hAnsiTheme="minorHAnsi"/>
                <w:sz w:val="22"/>
                <w:szCs w:val="22"/>
              </w:rPr>
            </w:pPr>
          </w:p>
        </w:tc>
      </w:tr>
      <w:tr w:rsidR="005F785D" w:rsidRPr="00B21F88" w14:paraId="0D839DA5" w14:textId="77777777" w:rsidTr="00074015">
        <w:trPr>
          <w:trHeight w:val="260"/>
        </w:trPr>
        <w:tc>
          <w:tcPr>
            <w:tcW w:w="805" w:type="dxa"/>
          </w:tcPr>
          <w:p w14:paraId="09BECAB7" w14:textId="77777777" w:rsidR="005F785D" w:rsidRPr="00001EC1" w:rsidRDefault="005F785D" w:rsidP="00FC643B">
            <w:pPr>
              <w:spacing w:line="360" w:lineRule="auto"/>
              <w:jc w:val="center"/>
              <w:rPr>
                <w:rFonts w:asciiTheme="minorHAnsi" w:hAnsiTheme="minorHAnsi"/>
                <w:sz w:val="22"/>
                <w:szCs w:val="22"/>
              </w:rPr>
            </w:pPr>
            <w:r w:rsidRPr="00001EC1">
              <w:rPr>
                <w:rFonts w:asciiTheme="minorHAnsi" w:hAnsiTheme="minorHAnsi"/>
                <w:sz w:val="22"/>
                <w:szCs w:val="22"/>
              </w:rPr>
              <w:t>3</w:t>
            </w:r>
          </w:p>
        </w:tc>
        <w:tc>
          <w:tcPr>
            <w:tcW w:w="3263" w:type="dxa"/>
          </w:tcPr>
          <w:p w14:paraId="77738028" w14:textId="77777777" w:rsidR="005F785D" w:rsidRPr="00001EC1" w:rsidRDefault="005F785D" w:rsidP="00FC643B">
            <w:pPr>
              <w:spacing w:line="360" w:lineRule="auto"/>
              <w:rPr>
                <w:rFonts w:asciiTheme="minorHAnsi" w:hAnsiTheme="minorHAnsi"/>
                <w:sz w:val="22"/>
                <w:szCs w:val="22"/>
              </w:rPr>
            </w:pPr>
            <w:r w:rsidRPr="0012222F">
              <w:rPr>
                <w:rFonts w:asciiTheme="minorHAnsi" w:hAnsiTheme="minorHAnsi"/>
                <w:sz w:val="22"/>
                <w:szCs w:val="22"/>
              </w:rPr>
              <w:t>Input output operations</w:t>
            </w:r>
          </w:p>
        </w:tc>
        <w:tc>
          <w:tcPr>
            <w:tcW w:w="2464" w:type="dxa"/>
          </w:tcPr>
          <w:p w14:paraId="250868C8" w14:textId="77777777" w:rsidR="005F785D" w:rsidRDefault="005F785D" w:rsidP="001B1BF0">
            <w:pPr>
              <w:rPr>
                <w:rFonts w:asciiTheme="minorHAnsi" w:hAnsiTheme="minorHAnsi"/>
                <w:sz w:val="24"/>
                <w:szCs w:val="22"/>
              </w:rPr>
            </w:pPr>
            <w:r>
              <w:rPr>
                <w:rFonts w:asciiTheme="minorHAnsi" w:hAnsiTheme="minorHAnsi"/>
                <w:sz w:val="24"/>
                <w:szCs w:val="22"/>
              </w:rPr>
              <w:t>Lab document</w:t>
            </w:r>
          </w:p>
          <w:p w14:paraId="4EA88A03" w14:textId="77777777" w:rsidR="005F785D" w:rsidRPr="00001EC1" w:rsidRDefault="005F785D" w:rsidP="001B1BF0">
            <w:pPr>
              <w:spacing w:line="360" w:lineRule="auto"/>
              <w:rPr>
                <w:rFonts w:asciiTheme="minorHAnsi" w:hAnsiTheme="minorHAnsi"/>
                <w:sz w:val="22"/>
                <w:szCs w:val="22"/>
              </w:rPr>
            </w:pPr>
            <w:r>
              <w:rPr>
                <w:rFonts w:asciiTheme="minorHAnsi" w:hAnsiTheme="minorHAnsi"/>
                <w:sz w:val="24"/>
                <w:szCs w:val="22"/>
              </w:rPr>
              <w:t xml:space="preserve">10% of </w:t>
            </w:r>
            <w:r w:rsidR="00367577">
              <w:rPr>
                <w:rFonts w:asciiTheme="minorHAnsi" w:hAnsiTheme="minorHAnsi"/>
                <w:sz w:val="24"/>
                <w:szCs w:val="22"/>
              </w:rPr>
              <w:t xml:space="preserve">Lab </w:t>
            </w:r>
            <w:r>
              <w:rPr>
                <w:rFonts w:asciiTheme="minorHAnsi" w:hAnsiTheme="minorHAnsi"/>
                <w:sz w:val="24"/>
                <w:szCs w:val="22"/>
              </w:rPr>
              <w:t>CE</w:t>
            </w:r>
          </w:p>
        </w:tc>
        <w:tc>
          <w:tcPr>
            <w:tcW w:w="1113" w:type="dxa"/>
          </w:tcPr>
          <w:p w14:paraId="32C36843" w14:textId="77777777" w:rsidR="005F785D" w:rsidRPr="00001EC1" w:rsidRDefault="005F785D" w:rsidP="00FC643B">
            <w:pPr>
              <w:spacing w:line="360" w:lineRule="auto"/>
              <w:rPr>
                <w:rFonts w:asciiTheme="minorHAnsi" w:hAnsiTheme="minorHAnsi"/>
                <w:sz w:val="22"/>
                <w:szCs w:val="22"/>
              </w:rPr>
            </w:pPr>
          </w:p>
        </w:tc>
      </w:tr>
      <w:tr w:rsidR="005F785D" w:rsidRPr="00B21F88" w14:paraId="2C4D6E8E" w14:textId="77777777" w:rsidTr="00074015">
        <w:trPr>
          <w:trHeight w:val="70"/>
        </w:trPr>
        <w:tc>
          <w:tcPr>
            <w:tcW w:w="805" w:type="dxa"/>
          </w:tcPr>
          <w:p w14:paraId="0D438B7A" w14:textId="77777777" w:rsidR="005F785D" w:rsidRPr="00001EC1" w:rsidRDefault="005F785D" w:rsidP="00FC643B">
            <w:pPr>
              <w:spacing w:line="360" w:lineRule="auto"/>
              <w:jc w:val="center"/>
              <w:rPr>
                <w:rFonts w:asciiTheme="minorHAnsi" w:hAnsiTheme="minorHAnsi"/>
                <w:sz w:val="22"/>
                <w:szCs w:val="22"/>
              </w:rPr>
            </w:pPr>
            <w:r w:rsidRPr="00001EC1">
              <w:rPr>
                <w:rFonts w:asciiTheme="minorHAnsi" w:hAnsiTheme="minorHAnsi"/>
                <w:sz w:val="22"/>
                <w:szCs w:val="22"/>
              </w:rPr>
              <w:t>4</w:t>
            </w:r>
          </w:p>
        </w:tc>
        <w:tc>
          <w:tcPr>
            <w:tcW w:w="3263" w:type="dxa"/>
          </w:tcPr>
          <w:p w14:paraId="734A7433" w14:textId="77777777" w:rsidR="005F785D" w:rsidRPr="00001EC1" w:rsidRDefault="005F785D" w:rsidP="00FC643B">
            <w:pPr>
              <w:spacing w:line="360" w:lineRule="auto"/>
              <w:rPr>
                <w:rFonts w:asciiTheme="minorHAnsi" w:hAnsiTheme="minorHAnsi"/>
                <w:sz w:val="22"/>
                <w:szCs w:val="22"/>
              </w:rPr>
            </w:pPr>
            <w:r w:rsidRPr="00AA37ED">
              <w:rPr>
                <w:rFonts w:asciiTheme="minorHAnsi" w:hAnsiTheme="minorHAnsi"/>
                <w:sz w:val="22"/>
                <w:szCs w:val="22"/>
              </w:rPr>
              <w:t>Logic operations and decision making</w:t>
            </w:r>
          </w:p>
        </w:tc>
        <w:tc>
          <w:tcPr>
            <w:tcW w:w="2464" w:type="dxa"/>
          </w:tcPr>
          <w:p w14:paraId="0A58C12A" w14:textId="77777777" w:rsidR="005F785D" w:rsidRDefault="005F785D" w:rsidP="001B1BF0">
            <w:pPr>
              <w:rPr>
                <w:rFonts w:asciiTheme="minorHAnsi" w:hAnsiTheme="minorHAnsi"/>
                <w:sz w:val="24"/>
                <w:szCs w:val="22"/>
              </w:rPr>
            </w:pPr>
            <w:r>
              <w:rPr>
                <w:rFonts w:asciiTheme="minorHAnsi" w:hAnsiTheme="minorHAnsi"/>
                <w:sz w:val="24"/>
                <w:szCs w:val="22"/>
              </w:rPr>
              <w:t>Lab document</w:t>
            </w:r>
          </w:p>
          <w:p w14:paraId="09F72CD2" w14:textId="77777777" w:rsidR="005F785D" w:rsidRPr="00001EC1" w:rsidRDefault="005F785D" w:rsidP="001B1BF0">
            <w:pPr>
              <w:spacing w:line="360" w:lineRule="auto"/>
              <w:rPr>
                <w:rFonts w:asciiTheme="minorHAnsi" w:hAnsiTheme="minorHAnsi"/>
                <w:sz w:val="22"/>
                <w:szCs w:val="22"/>
              </w:rPr>
            </w:pPr>
            <w:r>
              <w:rPr>
                <w:rFonts w:asciiTheme="minorHAnsi" w:hAnsiTheme="minorHAnsi"/>
                <w:sz w:val="24"/>
                <w:szCs w:val="22"/>
              </w:rPr>
              <w:t xml:space="preserve">10% of </w:t>
            </w:r>
            <w:r w:rsidR="00367577">
              <w:rPr>
                <w:rFonts w:asciiTheme="minorHAnsi" w:hAnsiTheme="minorHAnsi"/>
                <w:sz w:val="24"/>
                <w:szCs w:val="22"/>
              </w:rPr>
              <w:t xml:space="preserve">Lab </w:t>
            </w:r>
            <w:r>
              <w:rPr>
                <w:rFonts w:asciiTheme="minorHAnsi" w:hAnsiTheme="minorHAnsi"/>
                <w:sz w:val="24"/>
                <w:szCs w:val="22"/>
              </w:rPr>
              <w:t>CE</w:t>
            </w:r>
          </w:p>
        </w:tc>
        <w:tc>
          <w:tcPr>
            <w:tcW w:w="1113" w:type="dxa"/>
          </w:tcPr>
          <w:p w14:paraId="6A7F2F7B" w14:textId="77777777" w:rsidR="005F785D" w:rsidRPr="00001EC1" w:rsidRDefault="005F785D" w:rsidP="00FC643B">
            <w:pPr>
              <w:spacing w:line="360" w:lineRule="auto"/>
              <w:rPr>
                <w:rFonts w:asciiTheme="minorHAnsi" w:hAnsiTheme="minorHAnsi"/>
                <w:sz w:val="22"/>
                <w:szCs w:val="22"/>
              </w:rPr>
            </w:pPr>
          </w:p>
        </w:tc>
      </w:tr>
      <w:tr w:rsidR="005F785D" w:rsidRPr="00B21F88" w14:paraId="4CF27F90" w14:textId="77777777" w:rsidTr="00074015">
        <w:tc>
          <w:tcPr>
            <w:tcW w:w="805" w:type="dxa"/>
          </w:tcPr>
          <w:p w14:paraId="31971481" w14:textId="77777777" w:rsidR="005F785D" w:rsidRPr="00001EC1" w:rsidRDefault="005F785D" w:rsidP="00FC643B">
            <w:pPr>
              <w:spacing w:line="360" w:lineRule="auto"/>
              <w:jc w:val="center"/>
              <w:rPr>
                <w:rFonts w:asciiTheme="minorHAnsi" w:hAnsiTheme="minorHAnsi"/>
                <w:sz w:val="22"/>
                <w:szCs w:val="22"/>
              </w:rPr>
            </w:pPr>
            <w:r w:rsidRPr="00001EC1">
              <w:rPr>
                <w:rFonts w:asciiTheme="minorHAnsi" w:hAnsiTheme="minorHAnsi"/>
                <w:sz w:val="22"/>
                <w:szCs w:val="22"/>
              </w:rPr>
              <w:t>5</w:t>
            </w:r>
          </w:p>
        </w:tc>
        <w:tc>
          <w:tcPr>
            <w:tcW w:w="3263" w:type="dxa"/>
          </w:tcPr>
          <w:p w14:paraId="0BFA6751" w14:textId="77777777" w:rsidR="005F785D" w:rsidRPr="00001EC1" w:rsidRDefault="005F785D" w:rsidP="00FC643B">
            <w:pPr>
              <w:spacing w:line="360" w:lineRule="auto"/>
              <w:rPr>
                <w:rFonts w:asciiTheme="minorHAnsi" w:hAnsiTheme="minorHAnsi"/>
                <w:sz w:val="22"/>
                <w:szCs w:val="22"/>
              </w:rPr>
            </w:pPr>
            <w:r w:rsidRPr="00BE3718">
              <w:rPr>
                <w:rFonts w:asciiTheme="minorHAnsi" w:hAnsiTheme="minorHAnsi"/>
                <w:sz w:val="22"/>
                <w:szCs w:val="22"/>
              </w:rPr>
              <w:t>Loop statements</w:t>
            </w:r>
          </w:p>
        </w:tc>
        <w:tc>
          <w:tcPr>
            <w:tcW w:w="2464" w:type="dxa"/>
          </w:tcPr>
          <w:p w14:paraId="205A48B9" w14:textId="77777777" w:rsidR="005F785D" w:rsidRDefault="005F785D" w:rsidP="001B1BF0">
            <w:pPr>
              <w:rPr>
                <w:rFonts w:asciiTheme="minorHAnsi" w:hAnsiTheme="minorHAnsi"/>
                <w:sz w:val="24"/>
                <w:szCs w:val="22"/>
              </w:rPr>
            </w:pPr>
            <w:r>
              <w:rPr>
                <w:rFonts w:asciiTheme="minorHAnsi" w:hAnsiTheme="minorHAnsi"/>
                <w:sz w:val="24"/>
                <w:szCs w:val="22"/>
              </w:rPr>
              <w:t>Lab document</w:t>
            </w:r>
          </w:p>
          <w:p w14:paraId="42A4A0D2" w14:textId="77777777" w:rsidR="005F785D" w:rsidRPr="00001EC1" w:rsidRDefault="005F785D" w:rsidP="001B1BF0">
            <w:pPr>
              <w:spacing w:line="360" w:lineRule="auto"/>
              <w:rPr>
                <w:rFonts w:asciiTheme="minorHAnsi" w:hAnsiTheme="minorHAnsi"/>
                <w:sz w:val="22"/>
                <w:szCs w:val="22"/>
              </w:rPr>
            </w:pPr>
            <w:r>
              <w:rPr>
                <w:rFonts w:asciiTheme="minorHAnsi" w:hAnsiTheme="minorHAnsi"/>
                <w:sz w:val="24"/>
                <w:szCs w:val="22"/>
              </w:rPr>
              <w:t xml:space="preserve">10% of </w:t>
            </w:r>
            <w:r w:rsidR="00367577">
              <w:rPr>
                <w:rFonts w:asciiTheme="minorHAnsi" w:hAnsiTheme="minorHAnsi"/>
                <w:sz w:val="24"/>
                <w:szCs w:val="22"/>
              </w:rPr>
              <w:t xml:space="preserve">Lab </w:t>
            </w:r>
            <w:r>
              <w:rPr>
                <w:rFonts w:asciiTheme="minorHAnsi" w:hAnsiTheme="minorHAnsi"/>
                <w:sz w:val="24"/>
                <w:szCs w:val="22"/>
              </w:rPr>
              <w:t>CE</w:t>
            </w:r>
          </w:p>
        </w:tc>
        <w:tc>
          <w:tcPr>
            <w:tcW w:w="1113" w:type="dxa"/>
          </w:tcPr>
          <w:p w14:paraId="40BA7A4C" w14:textId="77777777" w:rsidR="005F785D" w:rsidRPr="00001EC1" w:rsidRDefault="005F785D" w:rsidP="00FC643B">
            <w:pPr>
              <w:spacing w:line="360" w:lineRule="auto"/>
              <w:rPr>
                <w:rFonts w:asciiTheme="minorHAnsi" w:hAnsiTheme="minorHAnsi"/>
                <w:sz w:val="22"/>
                <w:szCs w:val="22"/>
              </w:rPr>
            </w:pPr>
          </w:p>
        </w:tc>
      </w:tr>
      <w:tr w:rsidR="005F785D" w:rsidRPr="00B21F88" w14:paraId="01A059E3" w14:textId="77777777" w:rsidTr="00074015">
        <w:tc>
          <w:tcPr>
            <w:tcW w:w="805" w:type="dxa"/>
          </w:tcPr>
          <w:p w14:paraId="0E149BDF" w14:textId="77777777" w:rsidR="005F785D" w:rsidRPr="00001EC1" w:rsidRDefault="005F785D" w:rsidP="00FC643B">
            <w:pPr>
              <w:spacing w:line="360" w:lineRule="auto"/>
              <w:jc w:val="center"/>
              <w:rPr>
                <w:rFonts w:asciiTheme="minorHAnsi" w:hAnsiTheme="minorHAnsi"/>
                <w:sz w:val="22"/>
                <w:szCs w:val="22"/>
              </w:rPr>
            </w:pPr>
            <w:r w:rsidRPr="00001EC1">
              <w:rPr>
                <w:rFonts w:asciiTheme="minorHAnsi" w:hAnsiTheme="minorHAnsi"/>
                <w:sz w:val="22"/>
                <w:szCs w:val="22"/>
              </w:rPr>
              <w:t>6</w:t>
            </w:r>
          </w:p>
        </w:tc>
        <w:tc>
          <w:tcPr>
            <w:tcW w:w="3263" w:type="dxa"/>
          </w:tcPr>
          <w:p w14:paraId="47AC6459" w14:textId="77777777" w:rsidR="005F785D" w:rsidRPr="00001EC1" w:rsidRDefault="005F785D" w:rsidP="00FC643B">
            <w:pPr>
              <w:spacing w:line="360" w:lineRule="auto"/>
              <w:rPr>
                <w:rFonts w:asciiTheme="minorHAnsi" w:hAnsiTheme="minorHAnsi"/>
                <w:sz w:val="22"/>
                <w:szCs w:val="22"/>
              </w:rPr>
            </w:pPr>
            <w:r w:rsidRPr="00A20B44">
              <w:rPr>
                <w:rFonts w:asciiTheme="minorHAnsi" w:hAnsiTheme="minorHAnsi"/>
                <w:sz w:val="22"/>
                <w:szCs w:val="22"/>
              </w:rPr>
              <w:t>Character and string operations</w:t>
            </w:r>
          </w:p>
        </w:tc>
        <w:tc>
          <w:tcPr>
            <w:tcW w:w="2464" w:type="dxa"/>
          </w:tcPr>
          <w:p w14:paraId="3B9275DC" w14:textId="77777777" w:rsidR="005F785D" w:rsidRDefault="005F785D" w:rsidP="001B1BF0">
            <w:pPr>
              <w:rPr>
                <w:rFonts w:asciiTheme="minorHAnsi" w:hAnsiTheme="minorHAnsi"/>
                <w:sz w:val="24"/>
                <w:szCs w:val="22"/>
              </w:rPr>
            </w:pPr>
            <w:r>
              <w:rPr>
                <w:rFonts w:asciiTheme="minorHAnsi" w:hAnsiTheme="minorHAnsi"/>
                <w:sz w:val="24"/>
                <w:szCs w:val="22"/>
              </w:rPr>
              <w:t>Lab document</w:t>
            </w:r>
          </w:p>
          <w:p w14:paraId="7CC0565B" w14:textId="77777777" w:rsidR="005F785D" w:rsidRPr="00001EC1" w:rsidRDefault="005F785D" w:rsidP="001B1BF0">
            <w:pPr>
              <w:spacing w:line="360" w:lineRule="auto"/>
              <w:rPr>
                <w:rFonts w:asciiTheme="minorHAnsi" w:hAnsiTheme="minorHAnsi"/>
                <w:sz w:val="22"/>
                <w:szCs w:val="22"/>
              </w:rPr>
            </w:pPr>
            <w:r>
              <w:rPr>
                <w:rFonts w:asciiTheme="minorHAnsi" w:hAnsiTheme="minorHAnsi"/>
                <w:sz w:val="24"/>
                <w:szCs w:val="22"/>
              </w:rPr>
              <w:t xml:space="preserve">10% of </w:t>
            </w:r>
            <w:r w:rsidR="00367577">
              <w:rPr>
                <w:rFonts w:asciiTheme="minorHAnsi" w:hAnsiTheme="minorHAnsi"/>
                <w:sz w:val="24"/>
                <w:szCs w:val="22"/>
              </w:rPr>
              <w:t xml:space="preserve">Lab </w:t>
            </w:r>
            <w:r>
              <w:rPr>
                <w:rFonts w:asciiTheme="minorHAnsi" w:hAnsiTheme="minorHAnsi"/>
                <w:sz w:val="24"/>
                <w:szCs w:val="22"/>
              </w:rPr>
              <w:t>CE</w:t>
            </w:r>
          </w:p>
        </w:tc>
        <w:tc>
          <w:tcPr>
            <w:tcW w:w="1113" w:type="dxa"/>
          </w:tcPr>
          <w:p w14:paraId="79BDCE4D" w14:textId="77777777" w:rsidR="005F785D" w:rsidRPr="00001EC1" w:rsidRDefault="005F785D" w:rsidP="00FC643B">
            <w:pPr>
              <w:spacing w:line="360" w:lineRule="auto"/>
              <w:rPr>
                <w:rFonts w:asciiTheme="minorHAnsi" w:hAnsiTheme="minorHAnsi"/>
                <w:sz w:val="22"/>
                <w:szCs w:val="22"/>
              </w:rPr>
            </w:pPr>
          </w:p>
        </w:tc>
      </w:tr>
      <w:tr w:rsidR="00F120F1" w:rsidRPr="00B21F88" w14:paraId="45C7DBB0" w14:textId="77777777" w:rsidTr="00074015">
        <w:trPr>
          <w:trHeight w:val="323"/>
        </w:trPr>
        <w:tc>
          <w:tcPr>
            <w:tcW w:w="805" w:type="dxa"/>
          </w:tcPr>
          <w:p w14:paraId="7FA4FAF4" w14:textId="77777777" w:rsidR="00F120F1" w:rsidRPr="00001EC1" w:rsidRDefault="00F120F1" w:rsidP="00F120F1">
            <w:pPr>
              <w:spacing w:line="360" w:lineRule="auto"/>
              <w:jc w:val="center"/>
              <w:rPr>
                <w:rFonts w:asciiTheme="minorHAnsi" w:hAnsiTheme="minorHAnsi"/>
                <w:sz w:val="22"/>
                <w:szCs w:val="22"/>
              </w:rPr>
            </w:pPr>
            <w:r w:rsidRPr="00001EC1">
              <w:rPr>
                <w:rFonts w:asciiTheme="minorHAnsi" w:hAnsiTheme="minorHAnsi"/>
                <w:sz w:val="22"/>
                <w:szCs w:val="22"/>
              </w:rPr>
              <w:t>7</w:t>
            </w:r>
          </w:p>
        </w:tc>
        <w:tc>
          <w:tcPr>
            <w:tcW w:w="3263" w:type="dxa"/>
          </w:tcPr>
          <w:p w14:paraId="773C6A42" w14:textId="77777777" w:rsidR="00F120F1" w:rsidRPr="00F120F1" w:rsidRDefault="00F120F1" w:rsidP="00F120F1">
            <w:pPr>
              <w:spacing w:line="360" w:lineRule="auto"/>
              <w:rPr>
                <w:rFonts w:asciiTheme="minorHAnsi" w:hAnsiTheme="minorHAnsi"/>
                <w:sz w:val="22"/>
                <w:szCs w:val="22"/>
              </w:rPr>
            </w:pPr>
            <w:r w:rsidRPr="00F120F1">
              <w:rPr>
                <w:rFonts w:asciiTheme="minorHAnsi" w:hAnsiTheme="minorHAnsi"/>
                <w:sz w:val="22"/>
                <w:szCs w:val="22"/>
              </w:rPr>
              <w:t>String and Dictionary operations</w:t>
            </w:r>
          </w:p>
        </w:tc>
        <w:tc>
          <w:tcPr>
            <w:tcW w:w="2464" w:type="dxa"/>
          </w:tcPr>
          <w:p w14:paraId="63C568E0" w14:textId="77777777" w:rsidR="00F120F1" w:rsidRDefault="00F120F1" w:rsidP="00F120F1">
            <w:pPr>
              <w:rPr>
                <w:rFonts w:asciiTheme="minorHAnsi" w:hAnsiTheme="minorHAnsi"/>
                <w:sz w:val="24"/>
                <w:szCs w:val="22"/>
              </w:rPr>
            </w:pPr>
            <w:r>
              <w:rPr>
                <w:rFonts w:asciiTheme="minorHAnsi" w:hAnsiTheme="minorHAnsi"/>
                <w:sz w:val="24"/>
                <w:szCs w:val="22"/>
              </w:rPr>
              <w:t>Lab document</w:t>
            </w:r>
          </w:p>
          <w:p w14:paraId="27553FCE" w14:textId="77777777" w:rsidR="00F120F1" w:rsidRPr="00001EC1" w:rsidRDefault="00F120F1" w:rsidP="00F120F1">
            <w:pPr>
              <w:spacing w:line="360" w:lineRule="auto"/>
              <w:rPr>
                <w:rFonts w:asciiTheme="minorHAnsi" w:hAnsiTheme="minorHAnsi"/>
                <w:sz w:val="22"/>
                <w:szCs w:val="22"/>
              </w:rPr>
            </w:pPr>
            <w:r>
              <w:rPr>
                <w:rFonts w:asciiTheme="minorHAnsi" w:hAnsiTheme="minorHAnsi"/>
                <w:sz w:val="24"/>
                <w:szCs w:val="22"/>
              </w:rPr>
              <w:t>10% of Lab CE</w:t>
            </w:r>
          </w:p>
        </w:tc>
        <w:tc>
          <w:tcPr>
            <w:tcW w:w="1113" w:type="dxa"/>
          </w:tcPr>
          <w:p w14:paraId="0C7D80EE" w14:textId="77777777" w:rsidR="00F120F1" w:rsidRPr="00001EC1" w:rsidRDefault="00F120F1" w:rsidP="00F120F1">
            <w:pPr>
              <w:spacing w:line="360" w:lineRule="auto"/>
              <w:rPr>
                <w:rFonts w:asciiTheme="minorHAnsi" w:hAnsiTheme="minorHAnsi"/>
                <w:sz w:val="22"/>
                <w:szCs w:val="22"/>
              </w:rPr>
            </w:pPr>
          </w:p>
        </w:tc>
      </w:tr>
      <w:tr w:rsidR="00F120F1" w:rsidRPr="00B21F88" w14:paraId="01EC300E" w14:textId="77777777" w:rsidTr="00074015">
        <w:tc>
          <w:tcPr>
            <w:tcW w:w="805" w:type="dxa"/>
          </w:tcPr>
          <w:p w14:paraId="1F43D5BE" w14:textId="77777777" w:rsidR="00F120F1" w:rsidRPr="00001EC1" w:rsidRDefault="00F120F1" w:rsidP="00F120F1">
            <w:pPr>
              <w:spacing w:line="360" w:lineRule="auto"/>
              <w:jc w:val="center"/>
              <w:rPr>
                <w:rFonts w:asciiTheme="minorHAnsi" w:hAnsiTheme="minorHAnsi"/>
                <w:sz w:val="22"/>
                <w:szCs w:val="22"/>
              </w:rPr>
            </w:pPr>
            <w:r w:rsidRPr="00001EC1">
              <w:rPr>
                <w:rFonts w:asciiTheme="minorHAnsi" w:hAnsiTheme="minorHAnsi"/>
                <w:sz w:val="22"/>
                <w:szCs w:val="22"/>
              </w:rPr>
              <w:t>8</w:t>
            </w:r>
          </w:p>
        </w:tc>
        <w:tc>
          <w:tcPr>
            <w:tcW w:w="3263" w:type="dxa"/>
          </w:tcPr>
          <w:p w14:paraId="086B9598" w14:textId="77777777" w:rsidR="00F120F1" w:rsidRPr="00F120F1" w:rsidRDefault="00F120F1" w:rsidP="00F120F1">
            <w:pPr>
              <w:spacing w:line="360" w:lineRule="auto"/>
              <w:rPr>
                <w:rFonts w:asciiTheme="minorHAnsi" w:hAnsiTheme="minorHAnsi"/>
                <w:sz w:val="22"/>
                <w:szCs w:val="22"/>
              </w:rPr>
            </w:pPr>
            <w:r w:rsidRPr="00F120F1">
              <w:rPr>
                <w:rFonts w:asciiTheme="minorHAnsi" w:hAnsiTheme="minorHAnsi"/>
                <w:sz w:val="22"/>
                <w:szCs w:val="22"/>
              </w:rPr>
              <w:t>Functions</w:t>
            </w:r>
          </w:p>
        </w:tc>
        <w:tc>
          <w:tcPr>
            <w:tcW w:w="2464" w:type="dxa"/>
          </w:tcPr>
          <w:p w14:paraId="2256AB35" w14:textId="77777777" w:rsidR="00F120F1" w:rsidRDefault="00F120F1" w:rsidP="00F120F1">
            <w:pPr>
              <w:rPr>
                <w:rFonts w:asciiTheme="minorHAnsi" w:hAnsiTheme="minorHAnsi"/>
                <w:sz w:val="24"/>
                <w:szCs w:val="22"/>
              </w:rPr>
            </w:pPr>
            <w:r>
              <w:rPr>
                <w:rFonts w:asciiTheme="minorHAnsi" w:hAnsiTheme="minorHAnsi"/>
                <w:sz w:val="24"/>
                <w:szCs w:val="22"/>
              </w:rPr>
              <w:t>Lab document</w:t>
            </w:r>
          </w:p>
          <w:p w14:paraId="71F2D290" w14:textId="77777777" w:rsidR="00F120F1" w:rsidRPr="00001EC1" w:rsidRDefault="00F120F1" w:rsidP="00F120F1">
            <w:pPr>
              <w:spacing w:line="360" w:lineRule="auto"/>
              <w:rPr>
                <w:rFonts w:asciiTheme="minorHAnsi" w:hAnsiTheme="minorHAnsi"/>
                <w:sz w:val="22"/>
                <w:szCs w:val="22"/>
              </w:rPr>
            </w:pPr>
            <w:r>
              <w:rPr>
                <w:rFonts w:asciiTheme="minorHAnsi" w:hAnsiTheme="minorHAnsi"/>
                <w:sz w:val="24"/>
                <w:szCs w:val="22"/>
              </w:rPr>
              <w:t>10% of Lab CE</w:t>
            </w:r>
          </w:p>
        </w:tc>
        <w:tc>
          <w:tcPr>
            <w:tcW w:w="1113" w:type="dxa"/>
          </w:tcPr>
          <w:p w14:paraId="0B84D501" w14:textId="77777777" w:rsidR="00F120F1" w:rsidRPr="00001EC1" w:rsidRDefault="00F120F1" w:rsidP="00F120F1">
            <w:pPr>
              <w:spacing w:line="360" w:lineRule="auto"/>
              <w:rPr>
                <w:rFonts w:asciiTheme="minorHAnsi" w:hAnsiTheme="minorHAnsi"/>
                <w:sz w:val="22"/>
                <w:szCs w:val="22"/>
              </w:rPr>
            </w:pPr>
          </w:p>
        </w:tc>
      </w:tr>
      <w:tr w:rsidR="00F120F1" w:rsidRPr="00B21F88" w14:paraId="6A3E8F52" w14:textId="77777777" w:rsidTr="00074015">
        <w:tc>
          <w:tcPr>
            <w:tcW w:w="805" w:type="dxa"/>
          </w:tcPr>
          <w:p w14:paraId="5CFC2E66" w14:textId="77777777" w:rsidR="00F120F1" w:rsidRPr="00001EC1" w:rsidRDefault="00F120F1" w:rsidP="00F120F1">
            <w:pPr>
              <w:spacing w:line="360" w:lineRule="auto"/>
              <w:jc w:val="center"/>
              <w:rPr>
                <w:rFonts w:asciiTheme="minorHAnsi" w:hAnsiTheme="minorHAnsi"/>
                <w:sz w:val="22"/>
                <w:szCs w:val="22"/>
              </w:rPr>
            </w:pPr>
            <w:r w:rsidRPr="00001EC1">
              <w:rPr>
                <w:rFonts w:asciiTheme="minorHAnsi" w:hAnsiTheme="minorHAnsi"/>
                <w:sz w:val="22"/>
                <w:szCs w:val="22"/>
              </w:rPr>
              <w:t>9</w:t>
            </w:r>
          </w:p>
        </w:tc>
        <w:tc>
          <w:tcPr>
            <w:tcW w:w="3263" w:type="dxa"/>
          </w:tcPr>
          <w:p w14:paraId="518CEA6E" w14:textId="77777777" w:rsidR="00F120F1" w:rsidRPr="00F120F1" w:rsidRDefault="00F120F1" w:rsidP="00F120F1">
            <w:pPr>
              <w:spacing w:line="360" w:lineRule="auto"/>
              <w:rPr>
                <w:rFonts w:asciiTheme="minorHAnsi" w:hAnsiTheme="minorHAnsi"/>
                <w:sz w:val="22"/>
                <w:szCs w:val="22"/>
              </w:rPr>
            </w:pPr>
            <w:r w:rsidRPr="00F120F1">
              <w:rPr>
                <w:rFonts w:asciiTheme="minorHAnsi" w:hAnsiTheme="minorHAnsi"/>
                <w:sz w:val="22"/>
                <w:szCs w:val="22"/>
              </w:rPr>
              <w:t>File handling</w:t>
            </w:r>
          </w:p>
        </w:tc>
        <w:tc>
          <w:tcPr>
            <w:tcW w:w="2464" w:type="dxa"/>
          </w:tcPr>
          <w:p w14:paraId="260A539B" w14:textId="77777777" w:rsidR="00F120F1" w:rsidRDefault="00F120F1" w:rsidP="00F120F1">
            <w:pPr>
              <w:rPr>
                <w:rFonts w:asciiTheme="minorHAnsi" w:hAnsiTheme="minorHAnsi"/>
                <w:sz w:val="24"/>
                <w:szCs w:val="22"/>
              </w:rPr>
            </w:pPr>
            <w:r>
              <w:rPr>
                <w:rFonts w:asciiTheme="minorHAnsi" w:hAnsiTheme="minorHAnsi"/>
                <w:sz w:val="24"/>
                <w:szCs w:val="22"/>
              </w:rPr>
              <w:t>Lab document</w:t>
            </w:r>
          </w:p>
          <w:p w14:paraId="75362C62" w14:textId="77777777" w:rsidR="00F120F1" w:rsidRPr="00001EC1" w:rsidRDefault="00F120F1" w:rsidP="00F120F1">
            <w:pPr>
              <w:spacing w:line="360" w:lineRule="auto"/>
              <w:rPr>
                <w:rFonts w:asciiTheme="minorHAnsi" w:hAnsiTheme="minorHAnsi"/>
                <w:sz w:val="22"/>
                <w:szCs w:val="22"/>
              </w:rPr>
            </w:pPr>
            <w:r>
              <w:rPr>
                <w:rFonts w:asciiTheme="minorHAnsi" w:hAnsiTheme="minorHAnsi"/>
                <w:sz w:val="24"/>
                <w:szCs w:val="22"/>
              </w:rPr>
              <w:t>10% of Lab CE</w:t>
            </w:r>
          </w:p>
        </w:tc>
        <w:tc>
          <w:tcPr>
            <w:tcW w:w="1113" w:type="dxa"/>
          </w:tcPr>
          <w:p w14:paraId="3A51ABF4" w14:textId="77777777" w:rsidR="00F120F1" w:rsidRPr="00001EC1" w:rsidRDefault="00F120F1" w:rsidP="00F120F1">
            <w:pPr>
              <w:spacing w:line="360" w:lineRule="auto"/>
              <w:rPr>
                <w:rFonts w:asciiTheme="minorHAnsi" w:hAnsiTheme="minorHAnsi"/>
                <w:sz w:val="22"/>
                <w:szCs w:val="22"/>
              </w:rPr>
            </w:pPr>
          </w:p>
        </w:tc>
      </w:tr>
      <w:tr w:rsidR="005F785D" w:rsidRPr="00B21F88" w14:paraId="009787D9" w14:textId="77777777" w:rsidTr="00074015">
        <w:tc>
          <w:tcPr>
            <w:tcW w:w="805" w:type="dxa"/>
          </w:tcPr>
          <w:p w14:paraId="7D0D3B44" w14:textId="77777777" w:rsidR="005F785D" w:rsidRPr="00001EC1" w:rsidRDefault="005F785D" w:rsidP="00FC643B">
            <w:pPr>
              <w:spacing w:line="360" w:lineRule="auto"/>
              <w:jc w:val="center"/>
              <w:rPr>
                <w:rFonts w:asciiTheme="minorHAnsi" w:hAnsiTheme="minorHAnsi"/>
                <w:sz w:val="22"/>
                <w:szCs w:val="22"/>
              </w:rPr>
            </w:pPr>
            <w:r w:rsidRPr="00001EC1">
              <w:rPr>
                <w:rFonts w:asciiTheme="minorHAnsi" w:hAnsiTheme="minorHAnsi"/>
                <w:sz w:val="22"/>
                <w:szCs w:val="22"/>
              </w:rPr>
              <w:t>10</w:t>
            </w:r>
          </w:p>
        </w:tc>
        <w:tc>
          <w:tcPr>
            <w:tcW w:w="3263" w:type="dxa"/>
          </w:tcPr>
          <w:p w14:paraId="7FA790EB" w14:textId="77777777" w:rsidR="005F785D" w:rsidRPr="00001EC1" w:rsidRDefault="005F785D" w:rsidP="00FC643B">
            <w:pPr>
              <w:spacing w:line="360" w:lineRule="auto"/>
              <w:rPr>
                <w:rFonts w:asciiTheme="minorHAnsi" w:hAnsiTheme="minorHAnsi"/>
                <w:color w:val="000000" w:themeColor="text1"/>
                <w:sz w:val="22"/>
                <w:szCs w:val="22"/>
              </w:rPr>
            </w:pPr>
            <w:r w:rsidRPr="00001EC1">
              <w:rPr>
                <w:rFonts w:asciiTheme="minorHAnsi" w:hAnsiTheme="minorHAnsi"/>
                <w:sz w:val="22"/>
                <w:szCs w:val="22"/>
              </w:rPr>
              <w:t>Lab Internal Test</w:t>
            </w:r>
          </w:p>
        </w:tc>
        <w:tc>
          <w:tcPr>
            <w:tcW w:w="3577" w:type="dxa"/>
            <w:gridSpan w:val="2"/>
          </w:tcPr>
          <w:p w14:paraId="5A6F72E4" w14:textId="77777777" w:rsidR="005F785D" w:rsidRPr="00001EC1" w:rsidRDefault="005F785D" w:rsidP="00F11B58">
            <w:pPr>
              <w:spacing w:line="360" w:lineRule="auto"/>
              <w:jc w:val="center"/>
            </w:pPr>
            <w:r>
              <w:rPr>
                <w:rFonts w:asciiTheme="minorHAnsi" w:hAnsiTheme="minorHAnsi"/>
                <w:sz w:val="24"/>
                <w:szCs w:val="22"/>
              </w:rPr>
              <w:t xml:space="preserve">10% of </w:t>
            </w:r>
            <w:r w:rsidR="00367577">
              <w:rPr>
                <w:rFonts w:asciiTheme="minorHAnsi" w:hAnsiTheme="minorHAnsi"/>
                <w:sz w:val="24"/>
                <w:szCs w:val="22"/>
              </w:rPr>
              <w:t xml:space="preserve">Lab </w:t>
            </w:r>
            <w:r>
              <w:rPr>
                <w:rFonts w:asciiTheme="minorHAnsi" w:hAnsiTheme="minorHAnsi"/>
                <w:sz w:val="24"/>
                <w:szCs w:val="22"/>
              </w:rPr>
              <w:t>CE</w:t>
            </w:r>
          </w:p>
        </w:tc>
      </w:tr>
    </w:tbl>
    <w:p w14:paraId="50433C57" w14:textId="77777777" w:rsidR="00346006" w:rsidRDefault="00346006" w:rsidP="00B21F88">
      <w:pPr>
        <w:spacing w:line="360" w:lineRule="auto"/>
        <w:rPr>
          <w:color w:val="000000" w:themeColor="text1"/>
        </w:rPr>
      </w:pPr>
    </w:p>
    <w:p w14:paraId="3E6EAB66" w14:textId="77777777" w:rsidR="00EF585B" w:rsidRDefault="00EF585B" w:rsidP="00B21F88">
      <w:pPr>
        <w:spacing w:line="360" w:lineRule="auto"/>
        <w:rPr>
          <w:color w:val="000000" w:themeColor="text1"/>
        </w:rPr>
      </w:pPr>
    </w:p>
    <w:p w14:paraId="36B24C89" w14:textId="77777777" w:rsidR="00EF585B" w:rsidRDefault="00EF585B" w:rsidP="00B21F88">
      <w:pPr>
        <w:spacing w:line="360" w:lineRule="auto"/>
        <w:rPr>
          <w:color w:val="000000" w:themeColor="text1"/>
        </w:rPr>
      </w:pPr>
    </w:p>
    <w:p w14:paraId="712EED7F" w14:textId="77777777" w:rsidR="00346006" w:rsidRDefault="00346006" w:rsidP="00B21F88">
      <w:pPr>
        <w:spacing w:line="360" w:lineRule="auto"/>
        <w:rPr>
          <w:color w:val="000000" w:themeColor="text1"/>
        </w:rPr>
      </w:pPr>
    </w:p>
    <w:p w14:paraId="305A1726" w14:textId="77777777" w:rsidR="00346006" w:rsidRDefault="00346006" w:rsidP="00B21F88">
      <w:pPr>
        <w:spacing w:line="360" w:lineRule="auto"/>
        <w:rPr>
          <w:color w:val="000000" w:themeColor="text1"/>
        </w:rPr>
      </w:pPr>
    </w:p>
    <w:p w14:paraId="0B36E9F2" w14:textId="77777777" w:rsidR="00346006" w:rsidRDefault="00346006" w:rsidP="00B21F88">
      <w:pPr>
        <w:spacing w:line="360" w:lineRule="auto"/>
        <w:rPr>
          <w:color w:val="000000" w:themeColor="text1"/>
        </w:rPr>
      </w:pPr>
    </w:p>
    <w:p w14:paraId="54B993EC" w14:textId="77777777" w:rsidR="00346006" w:rsidRDefault="00346006" w:rsidP="00B21F88">
      <w:pPr>
        <w:spacing w:line="360" w:lineRule="auto"/>
        <w:rPr>
          <w:color w:val="000000" w:themeColor="text1"/>
        </w:rPr>
      </w:pPr>
    </w:p>
    <w:p w14:paraId="6E6CA89C" w14:textId="77777777" w:rsidR="00346006" w:rsidRDefault="00346006" w:rsidP="00B21F88">
      <w:pPr>
        <w:spacing w:line="360" w:lineRule="auto"/>
        <w:rPr>
          <w:color w:val="000000" w:themeColor="text1"/>
        </w:rPr>
      </w:pPr>
    </w:p>
    <w:p w14:paraId="598D6DBE" w14:textId="77777777" w:rsidR="00EF585B" w:rsidRDefault="00EF585B" w:rsidP="00B21F88">
      <w:pPr>
        <w:spacing w:line="360" w:lineRule="auto"/>
        <w:rPr>
          <w:color w:val="000000" w:themeColor="text1"/>
        </w:rPr>
      </w:pPr>
    </w:p>
    <w:p w14:paraId="21B802A5" w14:textId="77777777" w:rsidR="00F514B8" w:rsidRPr="006A7ABA" w:rsidRDefault="00F514B8" w:rsidP="00F514B8">
      <w:pPr>
        <w:pStyle w:val="Heading1"/>
        <w:pageBreakBefore/>
        <w:spacing w:before="0" w:line="360" w:lineRule="auto"/>
        <w:rPr>
          <w:rFonts w:asciiTheme="minorHAnsi" w:hAnsiTheme="minorHAnsi"/>
        </w:rPr>
      </w:pPr>
      <w:r w:rsidRPr="006A7ABA">
        <w:rPr>
          <w:rFonts w:asciiTheme="minorHAnsi" w:hAnsiTheme="minorHAnsi" w:cs="Times New Roman"/>
        </w:rPr>
        <w:lastRenderedPageBreak/>
        <w:t>Laboratory 1</w:t>
      </w:r>
    </w:p>
    <w:p w14:paraId="2B4A27A5" w14:textId="77777777" w:rsidR="00F514B8" w:rsidRDefault="00F514B8" w:rsidP="00F514B8">
      <w:pPr>
        <w:spacing w:line="360" w:lineRule="auto"/>
        <w:rPr>
          <w:rFonts w:cs="Times New Roman"/>
        </w:rPr>
      </w:pPr>
      <w:r w:rsidRPr="006A7ABA">
        <w:rPr>
          <w:rFonts w:cs="Times New Roman"/>
        </w:rPr>
        <w:t xml:space="preserve">Title of the Laboratory Exercise:   Introduction to </w:t>
      </w:r>
      <w:r>
        <w:rPr>
          <w:rFonts w:cs="Times New Roman"/>
        </w:rPr>
        <w:t>Python programming environment</w:t>
      </w:r>
    </w:p>
    <w:p w14:paraId="56DFA527" w14:textId="77777777" w:rsidR="00F514B8" w:rsidRPr="006A7ABA" w:rsidRDefault="00F514B8" w:rsidP="00F514B8">
      <w:pPr>
        <w:spacing w:line="360" w:lineRule="auto"/>
      </w:pPr>
    </w:p>
    <w:p w14:paraId="5CCFBC8E" w14:textId="77777777" w:rsidR="00F514B8" w:rsidRPr="006A7ABA" w:rsidRDefault="00F514B8" w:rsidP="00F514B8">
      <w:pPr>
        <w:pStyle w:val="ListParagraph"/>
        <w:numPr>
          <w:ilvl w:val="0"/>
          <w:numId w:val="10"/>
        </w:numPr>
        <w:tabs>
          <w:tab w:val="left" w:pos="720"/>
        </w:tabs>
        <w:suppressAutoHyphens/>
        <w:spacing w:line="360" w:lineRule="auto"/>
        <w:contextualSpacing w:val="0"/>
      </w:pPr>
      <w:r w:rsidRPr="006A7ABA">
        <w:rPr>
          <w:rFonts w:cs="Times New Roman"/>
        </w:rPr>
        <w:t>Introduction and Purpose of Experiment</w:t>
      </w:r>
    </w:p>
    <w:p w14:paraId="2881894D" w14:textId="77777777" w:rsidR="00F514B8" w:rsidRDefault="00F514B8" w:rsidP="00F514B8">
      <w:pPr>
        <w:pStyle w:val="ListParagraph"/>
        <w:spacing w:line="360" w:lineRule="auto"/>
        <w:rPr>
          <w:rFonts w:cs="Times New Roman"/>
        </w:rPr>
      </w:pPr>
      <w:r>
        <w:t>Python is a high level, interactive, interpreted, object oriented scripting language. Wing IDE</w:t>
      </w:r>
      <w:r w:rsidRPr="00C86126">
        <w:t xml:space="preserve"> is an open source integrated development environment for programming in the Python language</w:t>
      </w:r>
      <w:r>
        <w:t xml:space="preserve">. </w:t>
      </w:r>
      <w:r w:rsidRPr="006A7ABA">
        <w:rPr>
          <w:rFonts w:cs="Times New Roman"/>
        </w:rPr>
        <w:t>In this laboratory exercise</w:t>
      </w:r>
      <w:r>
        <w:rPr>
          <w:rFonts w:cs="Times New Roman"/>
        </w:rPr>
        <w:t>,</w:t>
      </w:r>
      <w:r w:rsidRPr="006A7ABA">
        <w:rPr>
          <w:rFonts w:cs="Times New Roman"/>
        </w:rPr>
        <w:t xml:space="preserve"> students get familiar with the </w:t>
      </w:r>
      <w:r>
        <w:rPr>
          <w:rFonts w:cs="Calibri"/>
          <w:bCs/>
        </w:rPr>
        <w:t xml:space="preserve">program development tool such as Wing IDE </w:t>
      </w:r>
      <w:r>
        <w:rPr>
          <w:rFonts w:cs="Times New Roman"/>
        </w:rPr>
        <w:t>to edit</w:t>
      </w:r>
      <w:r w:rsidRPr="006A7ABA">
        <w:rPr>
          <w:rFonts w:cs="Times New Roman"/>
        </w:rPr>
        <w:t xml:space="preserve"> and run </w:t>
      </w:r>
      <w:r>
        <w:rPr>
          <w:rFonts w:cs="Times New Roman"/>
        </w:rPr>
        <w:t>Python</w:t>
      </w:r>
      <w:r w:rsidRPr="006A7ABA">
        <w:rPr>
          <w:rFonts w:cs="Times New Roman"/>
        </w:rPr>
        <w:t xml:space="preserve"> programs using a set of simple exercises. </w:t>
      </w:r>
    </w:p>
    <w:p w14:paraId="0C7D102A" w14:textId="77777777" w:rsidR="00F514B8" w:rsidRPr="006A7ABA" w:rsidRDefault="00F514B8" w:rsidP="00F514B8">
      <w:pPr>
        <w:pStyle w:val="ListParagraph"/>
        <w:spacing w:line="360" w:lineRule="auto"/>
      </w:pPr>
    </w:p>
    <w:p w14:paraId="34E1CFC9" w14:textId="77777777" w:rsidR="00F514B8" w:rsidRPr="006A7ABA" w:rsidRDefault="00F514B8" w:rsidP="00F514B8">
      <w:pPr>
        <w:pStyle w:val="ListParagraph"/>
        <w:numPr>
          <w:ilvl w:val="0"/>
          <w:numId w:val="10"/>
        </w:numPr>
        <w:tabs>
          <w:tab w:val="left" w:pos="720"/>
        </w:tabs>
        <w:suppressAutoHyphens/>
        <w:spacing w:line="360" w:lineRule="auto"/>
        <w:contextualSpacing w:val="0"/>
      </w:pPr>
      <w:r w:rsidRPr="006A7ABA">
        <w:rPr>
          <w:rFonts w:cs="Times New Roman"/>
        </w:rPr>
        <w:t>Aim and Objectives</w:t>
      </w:r>
    </w:p>
    <w:p w14:paraId="55ED1228" w14:textId="77777777" w:rsidR="00F514B8" w:rsidRPr="006A7ABA" w:rsidRDefault="00F514B8" w:rsidP="00F514B8">
      <w:pPr>
        <w:spacing w:line="360" w:lineRule="auto"/>
        <w:ind w:left="360" w:firstLine="360"/>
      </w:pPr>
      <w:r w:rsidRPr="006A7ABA">
        <w:rPr>
          <w:rFonts w:cs="Times New Roman"/>
        </w:rPr>
        <w:t>Aim</w:t>
      </w:r>
    </w:p>
    <w:p w14:paraId="02DE74F5" w14:textId="77777777" w:rsidR="00F514B8" w:rsidRPr="006A7ABA" w:rsidRDefault="00F514B8" w:rsidP="00F514B8">
      <w:pPr>
        <w:pStyle w:val="ListParagraph"/>
        <w:numPr>
          <w:ilvl w:val="0"/>
          <w:numId w:val="8"/>
        </w:numPr>
        <w:tabs>
          <w:tab w:val="left" w:pos="720"/>
        </w:tabs>
        <w:suppressAutoHyphens/>
        <w:spacing w:line="360" w:lineRule="auto"/>
        <w:contextualSpacing w:val="0"/>
      </w:pPr>
      <w:r w:rsidRPr="006A7ABA">
        <w:rPr>
          <w:rFonts w:cs="Times New Roman"/>
        </w:rPr>
        <w:t xml:space="preserve">To </w:t>
      </w:r>
      <w:r>
        <w:rPr>
          <w:rFonts w:cs="Times New Roman"/>
        </w:rPr>
        <w:t>familiarise</w:t>
      </w:r>
      <w:r w:rsidR="00E1486D">
        <w:rPr>
          <w:rFonts w:cs="Times New Roman"/>
        </w:rPr>
        <w:t xml:space="preserve"> </w:t>
      </w:r>
      <w:r>
        <w:rPr>
          <w:rFonts w:cs="Times New Roman"/>
        </w:rPr>
        <w:t>IDE</w:t>
      </w:r>
      <w:r w:rsidRPr="006A7ABA">
        <w:rPr>
          <w:rFonts w:cs="Times New Roman"/>
        </w:rPr>
        <w:t xml:space="preserve"> and </w:t>
      </w:r>
      <w:r>
        <w:rPr>
          <w:rFonts w:cs="Times New Roman"/>
        </w:rPr>
        <w:t>simple</w:t>
      </w:r>
      <w:r w:rsidR="00E1486D">
        <w:rPr>
          <w:rFonts w:cs="Times New Roman"/>
        </w:rPr>
        <w:t xml:space="preserve"> </w:t>
      </w:r>
      <w:r>
        <w:rPr>
          <w:rFonts w:cs="Times New Roman"/>
        </w:rPr>
        <w:t>Python</w:t>
      </w:r>
      <w:r w:rsidRPr="006A7ABA">
        <w:rPr>
          <w:rFonts w:cs="Times New Roman"/>
        </w:rPr>
        <w:t xml:space="preserve"> programs</w:t>
      </w:r>
    </w:p>
    <w:p w14:paraId="2B39881D" w14:textId="77777777" w:rsidR="00F514B8" w:rsidRPr="006A7ABA" w:rsidRDefault="00F514B8" w:rsidP="00F514B8">
      <w:pPr>
        <w:spacing w:line="360" w:lineRule="auto"/>
        <w:ind w:left="360" w:firstLine="360"/>
      </w:pPr>
      <w:r w:rsidRPr="006A7ABA">
        <w:rPr>
          <w:rFonts w:cs="Times New Roman"/>
        </w:rPr>
        <w:t>Objectives</w:t>
      </w:r>
    </w:p>
    <w:p w14:paraId="59278159" w14:textId="77777777" w:rsidR="00F514B8" w:rsidRPr="006A7ABA" w:rsidRDefault="00F514B8" w:rsidP="00F514B8">
      <w:pPr>
        <w:spacing w:line="360" w:lineRule="auto"/>
        <w:ind w:left="360" w:firstLine="360"/>
      </w:pPr>
      <w:r w:rsidRPr="006A7ABA">
        <w:rPr>
          <w:rFonts w:cs="Times New Roman"/>
        </w:rPr>
        <w:t>At the end of this lab, the student will be able to</w:t>
      </w:r>
    </w:p>
    <w:p w14:paraId="5B9A28BE" w14:textId="77777777" w:rsidR="00F514B8" w:rsidRPr="006A7ABA" w:rsidRDefault="00F514B8" w:rsidP="00F514B8">
      <w:pPr>
        <w:pStyle w:val="ListParagraph"/>
        <w:numPr>
          <w:ilvl w:val="0"/>
          <w:numId w:val="9"/>
        </w:numPr>
        <w:tabs>
          <w:tab w:val="left" w:pos="720"/>
        </w:tabs>
        <w:suppressAutoHyphens/>
        <w:spacing w:line="360" w:lineRule="auto"/>
        <w:contextualSpacing w:val="0"/>
      </w:pPr>
      <w:r w:rsidRPr="006A7ABA">
        <w:rPr>
          <w:rFonts w:cs="Times New Roman"/>
        </w:rPr>
        <w:t xml:space="preserve">Explain the features and use of IDE to develop </w:t>
      </w:r>
      <w:r>
        <w:rPr>
          <w:rFonts w:cs="Times New Roman"/>
        </w:rPr>
        <w:t>Python</w:t>
      </w:r>
      <w:r w:rsidRPr="006A7ABA">
        <w:rPr>
          <w:rFonts w:cs="Times New Roman"/>
        </w:rPr>
        <w:t xml:space="preserve"> programs</w:t>
      </w:r>
    </w:p>
    <w:p w14:paraId="4419F310" w14:textId="77777777" w:rsidR="00F514B8" w:rsidRPr="006A7ABA" w:rsidRDefault="00F514B8" w:rsidP="00F514B8">
      <w:pPr>
        <w:pStyle w:val="ListParagraph"/>
        <w:numPr>
          <w:ilvl w:val="0"/>
          <w:numId w:val="9"/>
        </w:numPr>
        <w:tabs>
          <w:tab w:val="left" w:pos="720"/>
        </w:tabs>
        <w:suppressAutoHyphens/>
        <w:spacing w:line="360" w:lineRule="auto"/>
        <w:contextualSpacing w:val="0"/>
      </w:pPr>
      <w:r w:rsidRPr="006A7ABA">
        <w:rPr>
          <w:rFonts w:cs="Times New Roman"/>
        </w:rPr>
        <w:t xml:space="preserve">Edit and execute </w:t>
      </w:r>
      <w:r>
        <w:rPr>
          <w:rFonts w:cs="Times New Roman"/>
        </w:rPr>
        <w:t>simple Python</w:t>
      </w:r>
      <w:r w:rsidRPr="006A7ABA">
        <w:rPr>
          <w:rFonts w:cs="Times New Roman"/>
        </w:rPr>
        <w:t xml:space="preserve"> programs </w:t>
      </w:r>
    </w:p>
    <w:p w14:paraId="328E9830" w14:textId="77777777" w:rsidR="00F514B8" w:rsidRPr="006A7ABA" w:rsidRDefault="00F514B8" w:rsidP="00F514B8">
      <w:pPr>
        <w:pStyle w:val="ListParagraph"/>
        <w:spacing w:line="360" w:lineRule="auto"/>
        <w:ind w:left="1440"/>
      </w:pPr>
    </w:p>
    <w:p w14:paraId="23712814" w14:textId="77777777" w:rsidR="00F514B8" w:rsidRPr="006A7ABA" w:rsidRDefault="00F514B8" w:rsidP="00F514B8">
      <w:pPr>
        <w:pStyle w:val="ListParagraph"/>
        <w:numPr>
          <w:ilvl w:val="0"/>
          <w:numId w:val="10"/>
        </w:numPr>
        <w:tabs>
          <w:tab w:val="left" w:pos="720"/>
          <w:tab w:val="left" w:pos="1440"/>
        </w:tabs>
        <w:suppressAutoHyphens/>
        <w:spacing w:line="360" w:lineRule="auto"/>
        <w:contextualSpacing w:val="0"/>
      </w:pPr>
      <w:r w:rsidRPr="006A7ABA">
        <w:rPr>
          <w:rFonts w:cs="Times New Roman"/>
        </w:rPr>
        <w:t>Experimental Procedure</w:t>
      </w:r>
    </w:p>
    <w:p w14:paraId="471B5B69" w14:textId="77777777" w:rsidR="00F514B8" w:rsidRDefault="00F514B8" w:rsidP="00F514B8">
      <w:pPr>
        <w:pStyle w:val="ListParagraph"/>
        <w:spacing w:line="360" w:lineRule="auto"/>
      </w:pPr>
      <w:r w:rsidRPr="006A7ABA">
        <w:rPr>
          <w:rFonts w:cs="Times New Roman"/>
        </w:rPr>
        <w:t xml:space="preserve">Students are given a set of </w:t>
      </w:r>
      <w:r>
        <w:rPr>
          <w:rFonts w:cs="Times New Roman"/>
        </w:rPr>
        <w:t xml:space="preserve">Python </w:t>
      </w:r>
      <w:r w:rsidRPr="006A7ABA">
        <w:rPr>
          <w:rFonts w:cs="Times New Roman"/>
        </w:rPr>
        <w:t xml:space="preserve">programs. </w:t>
      </w:r>
      <w:r>
        <w:rPr>
          <w:rFonts w:cs="Times New Roman"/>
        </w:rPr>
        <w:t>Edit and e</w:t>
      </w:r>
      <w:r>
        <w:t>xecute Python programs using</w:t>
      </w:r>
    </w:p>
    <w:p w14:paraId="7F8EA44E" w14:textId="77777777" w:rsidR="00F514B8" w:rsidRDefault="00F514B8" w:rsidP="00F514B8">
      <w:pPr>
        <w:pStyle w:val="ListParagraph"/>
        <w:numPr>
          <w:ilvl w:val="0"/>
          <w:numId w:val="14"/>
        </w:numPr>
        <w:spacing w:line="360" w:lineRule="auto"/>
      </w:pPr>
      <w:r>
        <w:t>Python command line</w:t>
      </w:r>
    </w:p>
    <w:p w14:paraId="1E424A63" w14:textId="77777777" w:rsidR="00F514B8" w:rsidRDefault="00F514B8" w:rsidP="00F514B8">
      <w:pPr>
        <w:pStyle w:val="ListParagraph"/>
        <w:numPr>
          <w:ilvl w:val="0"/>
          <w:numId w:val="14"/>
        </w:numPr>
        <w:spacing w:line="360" w:lineRule="auto"/>
      </w:pPr>
      <w:r>
        <w:t>Using IDE</w:t>
      </w:r>
      <w:r>
        <w:tab/>
      </w:r>
    </w:p>
    <w:p w14:paraId="702C69CA" w14:textId="77777777" w:rsidR="00F514B8" w:rsidRDefault="00F514B8" w:rsidP="00F514B8">
      <w:pPr>
        <w:pStyle w:val="ListParagraph"/>
        <w:numPr>
          <w:ilvl w:val="1"/>
          <w:numId w:val="14"/>
        </w:numPr>
        <w:spacing w:line="360" w:lineRule="auto"/>
      </w:pPr>
      <w:r>
        <w:t>Interactive mode</w:t>
      </w:r>
    </w:p>
    <w:p w14:paraId="72E36291" w14:textId="77777777" w:rsidR="007D6349" w:rsidRDefault="00F514B8" w:rsidP="007D6349">
      <w:pPr>
        <w:pStyle w:val="ListParagraph"/>
        <w:numPr>
          <w:ilvl w:val="1"/>
          <w:numId w:val="14"/>
        </w:numPr>
        <w:spacing w:line="360" w:lineRule="auto"/>
      </w:pPr>
      <w:r>
        <w:t>Script mode</w:t>
      </w:r>
    </w:p>
    <w:p w14:paraId="18493C01" w14:textId="77777777" w:rsidR="000B3679" w:rsidRPr="000B3679" w:rsidRDefault="007D6349" w:rsidP="007D6349">
      <w:pPr>
        <w:pStyle w:val="ListParagraph"/>
        <w:numPr>
          <w:ilvl w:val="0"/>
          <w:numId w:val="10"/>
        </w:numPr>
        <w:spacing w:line="360" w:lineRule="auto"/>
      </w:pPr>
      <w:r w:rsidRPr="007D6349">
        <w:rPr>
          <w:rFonts w:cs="Times New Roman"/>
        </w:rPr>
        <w:t>Problem solving logic</w:t>
      </w:r>
    </w:p>
    <w:p w14:paraId="4C8FB86C" w14:textId="77777777" w:rsidR="000B3679" w:rsidRPr="000B3679" w:rsidRDefault="000B3679" w:rsidP="00FA7DBD">
      <w:pPr>
        <w:pStyle w:val="ListParagraph"/>
        <w:numPr>
          <w:ilvl w:val="0"/>
          <w:numId w:val="39"/>
        </w:numPr>
        <w:spacing w:line="360" w:lineRule="auto"/>
      </w:pPr>
      <w:r>
        <w:rPr>
          <w:rFonts w:cs="Times New Roman"/>
        </w:rPr>
        <w:t>Using command line format finding area of circle</w:t>
      </w:r>
    </w:p>
    <w:p w14:paraId="40A2DAB4" w14:textId="77777777" w:rsidR="000B3679" w:rsidRPr="000B3679" w:rsidRDefault="000B3679" w:rsidP="00FA7DBD">
      <w:pPr>
        <w:pStyle w:val="ListParagraph"/>
        <w:numPr>
          <w:ilvl w:val="0"/>
          <w:numId w:val="39"/>
        </w:numPr>
        <w:spacing w:line="360" w:lineRule="auto"/>
      </w:pPr>
      <w:r>
        <w:rPr>
          <w:rFonts w:cs="Times New Roman"/>
        </w:rPr>
        <w:t xml:space="preserve">Using interactive mode </w:t>
      </w:r>
    </w:p>
    <w:p w14:paraId="42AD1291" w14:textId="77777777" w:rsidR="000B3679" w:rsidRDefault="000B3679" w:rsidP="000B3679">
      <w:pPr>
        <w:pStyle w:val="ListParagraph"/>
        <w:spacing w:line="360" w:lineRule="auto"/>
        <w:ind w:left="1080"/>
        <w:rPr>
          <w:rFonts w:cs="Times New Roman"/>
        </w:rPr>
      </w:pPr>
      <w:r>
        <w:rPr>
          <w:rFonts w:cs="Times New Roman"/>
        </w:rPr>
        <w:t xml:space="preserve">1) swapping 2 numbers </w:t>
      </w:r>
    </w:p>
    <w:p w14:paraId="04AE2317" w14:textId="77777777" w:rsidR="007D6349" w:rsidRDefault="000B3679" w:rsidP="000B3679">
      <w:pPr>
        <w:pStyle w:val="ListParagraph"/>
        <w:spacing w:line="360" w:lineRule="auto"/>
        <w:ind w:left="1080"/>
      </w:pPr>
      <w:r>
        <w:rPr>
          <w:rFonts w:cs="Times New Roman"/>
        </w:rPr>
        <w:t>2)finding perimeter of rectangle</w:t>
      </w:r>
      <w:r w:rsidR="007D6349" w:rsidRPr="007D6349">
        <w:rPr>
          <w:rFonts w:cs="Times New Roman"/>
        </w:rPr>
        <w:t xml:space="preserve"> </w:t>
      </w:r>
    </w:p>
    <w:p w14:paraId="2784D7BD" w14:textId="77777777" w:rsidR="007D6349" w:rsidRPr="000B3679" w:rsidRDefault="007D6349" w:rsidP="007D6349">
      <w:pPr>
        <w:pStyle w:val="ListParagraph"/>
        <w:numPr>
          <w:ilvl w:val="0"/>
          <w:numId w:val="10"/>
        </w:numPr>
        <w:tabs>
          <w:tab w:val="left" w:pos="720"/>
        </w:tabs>
        <w:suppressAutoHyphens/>
        <w:spacing w:line="360" w:lineRule="auto"/>
        <w:contextualSpacing w:val="0"/>
      </w:pPr>
      <w:r>
        <w:rPr>
          <w:rFonts w:cs="Times New Roman"/>
        </w:rPr>
        <w:t xml:space="preserve">Algorithm </w:t>
      </w:r>
    </w:p>
    <w:p w14:paraId="2E5531D9" w14:textId="77777777" w:rsidR="000B3679" w:rsidRDefault="000B3679" w:rsidP="00FA7DBD">
      <w:pPr>
        <w:pStyle w:val="ListParagraph"/>
        <w:numPr>
          <w:ilvl w:val="0"/>
          <w:numId w:val="40"/>
        </w:numPr>
        <w:tabs>
          <w:tab w:val="left" w:pos="720"/>
        </w:tabs>
        <w:suppressAutoHyphens/>
        <w:spacing w:line="360" w:lineRule="auto"/>
        <w:contextualSpacing w:val="0"/>
      </w:pPr>
      <w:r>
        <w:t>Algorithm: area(var r:integer)</w:t>
      </w:r>
    </w:p>
    <w:p w14:paraId="1566108D" w14:textId="77777777" w:rsidR="000B3679" w:rsidRDefault="000B3679" w:rsidP="00BF16E7">
      <w:pPr>
        <w:pStyle w:val="NoSpacing"/>
        <w:ind w:left="720"/>
      </w:pPr>
      <w:r>
        <w:t xml:space="preserve">                     Begin</w:t>
      </w:r>
    </w:p>
    <w:p w14:paraId="0795A5FA" w14:textId="77777777" w:rsidR="000B3679" w:rsidRDefault="000B3679" w:rsidP="00BF16E7">
      <w:pPr>
        <w:pStyle w:val="NoSpacing"/>
        <w:ind w:left="720"/>
      </w:pPr>
      <w:r>
        <w:t xml:space="preserve">                     Area=3.14*r*r</w:t>
      </w:r>
    </w:p>
    <w:p w14:paraId="130D1681" w14:textId="77777777" w:rsidR="000B3679" w:rsidRDefault="000B3679" w:rsidP="00BF16E7">
      <w:pPr>
        <w:pStyle w:val="NoSpacing"/>
        <w:ind w:left="720"/>
      </w:pPr>
      <w:r>
        <w:t xml:space="preserve">                       Write(Area)</w:t>
      </w:r>
    </w:p>
    <w:p w14:paraId="78250C8E" w14:textId="77777777" w:rsidR="00BF16E7" w:rsidRDefault="00BF16E7" w:rsidP="00BF16E7">
      <w:pPr>
        <w:pStyle w:val="NoSpacing"/>
        <w:ind w:left="720"/>
      </w:pPr>
    </w:p>
    <w:p w14:paraId="405F9E8B" w14:textId="77777777" w:rsidR="00BF16E7" w:rsidRDefault="00BF16E7" w:rsidP="00BF16E7">
      <w:pPr>
        <w:pStyle w:val="NoSpacing"/>
        <w:ind w:left="720"/>
      </w:pPr>
    </w:p>
    <w:p w14:paraId="2F52172F" w14:textId="77777777" w:rsidR="00BF16E7" w:rsidRDefault="00BF16E7" w:rsidP="00BF16E7">
      <w:pPr>
        <w:pStyle w:val="NoSpacing"/>
        <w:ind w:left="720"/>
      </w:pPr>
    </w:p>
    <w:p w14:paraId="7B5033FF" w14:textId="77777777" w:rsidR="00BF16E7" w:rsidRPr="00902B5F" w:rsidRDefault="00BF16E7" w:rsidP="00BF16E7">
      <w:pPr>
        <w:pStyle w:val="ListParagraph"/>
        <w:numPr>
          <w:ilvl w:val="0"/>
          <w:numId w:val="40"/>
        </w:numPr>
        <w:tabs>
          <w:tab w:val="left" w:pos="720"/>
        </w:tabs>
        <w:suppressAutoHyphens/>
        <w:spacing w:line="360" w:lineRule="auto"/>
      </w:pPr>
      <w:r>
        <w:lastRenderedPageBreak/>
        <w:t>1)</w:t>
      </w:r>
      <w:r w:rsidR="000B3679" w:rsidRPr="000B3679">
        <w:rPr>
          <w:rFonts w:cs="Times New Roman"/>
        </w:rPr>
        <w:t xml:space="preserve"> Algorithm: Swap( var a,b:integer)</w:t>
      </w:r>
    </w:p>
    <w:p w14:paraId="4EE7BA3E" w14:textId="77777777" w:rsidR="000B3679" w:rsidRDefault="000B3679" w:rsidP="00BF16E7">
      <w:pPr>
        <w:pStyle w:val="NoSpacing"/>
        <w:ind w:left="720"/>
      </w:pPr>
      <w:r>
        <w:t xml:space="preserve">                     Begin</w:t>
      </w:r>
    </w:p>
    <w:p w14:paraId="2AE0B910" w14:textId="77777777" w:rsidR="000B3679" w:rsidRDefault="000B3679" w:rsidP="00BF16E7">
      <w:pPr>
        <w:pStyle w:val="NoSpacing"/>
        <w:ind w:left="720"/>
      </w:pPr>
      <w:r>
        <w:t xml:space="preserve">                                 Var c:integer</w:t>
      </w:r>
    </w:p>
    <w:p w14:paraId="0A285ACE" w14:textId="77777777" w:rsidR="000B3679" w:rsidRDefault="000B3679" w:rsidP="00BF16E7">
      <w:pPr>
        <w:pStyle w:val="NoSpacing"/>
        <w:ind w:left="720"/>
      </w:pPr>
      <w:r>
        <w:t xml:space="preserve">                                  c=a</w:t>
      </w:r>
    </w:p>
    <w:p w14:paraId="493048F5" w14:textId="77777777" w:rsidR="000B3679" w:rsidRDefault="000B3679" w:rsidP="00BF16E7">
      <w:pPr>
        <w:pStyle w:val="NoSpacing"/>
        <w:ind w:left="720"/>
      </w:pPr>
      <w:r>
        <w:t xml:space="preserve">                                   a=b</w:t>
      </w:r>
    </w:p>
    <w:p w14:paraId="5C6BBAB7" w14:textId="77777777" w:rsidR="000B3679" w:rsidRDefault="000B3679" w:rsidP="00BF16E7">
      <w:pPr>
        <w:pStyle w:val="NoSpacing"/>
        <w:ind w:left="720"/>
      </w:pPr>
      <w:r>
        <w:t xml:space="preserve">                                   b=c</w:t>
      </w:r>
    </w:p>
    <w:p w14:paraId="2BE6E4E9" w14:textId="77777777" w:rsidR="000B3679" w:rsidRDefault="000B3679" w:rsidP="00BF16E7">
      <w:pPr>
        <w:pStyle w:val="NoSpacing"/>
        <w:ind w:left="720"/>
      </w:pPr>
      <w:r>
        <w:t xml:space="preserve">                                    write(</w:t>
      </w:r>
      <w:proofErr w:type="spellStart"/>
      <w:r>
        <w:t>a.b</w:t>
      </w:r>
      <w:proofErr w:type="spellEnd"/>
      <w:r>
        <w:t>)</w:t>
      </w:r>
    </w:p>
    <w:p w14:paraId="53E87DBC" w14:textId="77777777" w:rsidR="000B3679" w:rsidRDefault="000B3679" w:rsidP="00533C83">
      <w:pPr>
        <w:pStyle w:val="ListParagraph"/>
        <w:tabs>
          <w:tab w:val="left" w:pos="720"/>
        </w:tabs>
        <w:suppressAutoHyphens/>
        <w:ind w:left="1077"/>
        <w:contextualSpacing w:val="0"/>
        <w:rPr>
          <w:rFonts w:cs="Times New Roman"/>
        </w:rPr>
      </w:pPr>
      <w:r>
        <w:rPr>
          <w:rFonts w:cs="Times New Roman"/>
        </w:rPr>
        <w:t xml:space="preserve">                        end</w:t>
      </w:r>
    </w:p>
    <w:p w14:paraId="192C6CE4" w14:textId="77777777" w:rsidR="000B3679" w:rsidRPr="002D4597" w:rsidRDefault="000B3679" w:rsidP="00533C83">
      <w:pPr>
        <w:pStyle w:val="ListParagraph"/>
        <w:tabs>
          <w:tab w:val="left" w:pos="720"/>
        </w:tabs>
        <w:suppressAutoHyphens/>
        <w:ind w:left="1080"/>
        <w:contextualSpacing w:val="0"/>
      </w:pPr>
      <w:r>
        <w:rPr>
          <w:rFonts w:cs="Times New Roman"/>
        </w:rPr>
        <w:t xml:space="preserve">          2) Algorithm: perimeter (var l,b:integer)</w:t>
      </w:r>
    </w:p>
    <w:p w14:paraId="585A2744" w14:textId="77777777" w:rsidR="000B3679" w:rsidRPr="000B3679" w:rsidRDefault="000B3679" w:rsidP="00533C83">
      <w:pPr>
        <w:tabs>
          <w:tab w:val="left" w:pos="720"/>
        </w:tabs>
        <w:suppressAutoHyphens/>
      </w:pPr>
      <w:r>
        <w:t xml:space="preserve">                                          begin</w:t>
      </w:r>
    </w:p>
    <w:p w14:paraId="15A13DA3" w14:textId="77777777" w:rsidR="000B3679" w:rsidRDefault="000B3679" w:rsidP="00533C83">
      <w:pPr>
        <w:pStyle w:val="ListParagraph"/>
        <w:tabs>
          <w:tab w:val="left" w:pos="720"/>
        </w:tabs>
        <w:suppressAutoHyphens/>
        <w:ind w:left="1080"/>
        <w:contextualSpacing w:val="0"/>
        <w:rPr>
          <w:rFonts w:cs="Times New Roman"/>
        </w:rPr>
      </w:pPr>
      <w:r>
        <w:rPr>
          <w:rFonts w:cs="Times New Roman"/>
        </w:rPr>
        <w:t xml:space="preserve">                               p=2*(</w:t>
      </w:r>
      <w:proofErr w:type="spellStart"/>
      <w:r>
        <w:rPr>
          <w:rFonts w:cs="Times New Roman"/>
        </w:rPr>
        <w:t>l+b</w:t>
      </w:r>
      <w:proofErr w:type="spellEnd"/>
      <w:r>
        <w:rPr>
          <w:rFonts w:cs="Times New Roman"/>
        </w:rPr>
        <w:t>)</w:t>
      </w:r>
    </w:p>
    <w:p w14:paraId="65C65933" w14:textId="77777777" w:rsidR="000B3679" w:rsidRDefault="000B3679" w:rsidP="00533C83">
      <w:pPr>
        <w:pStyle w:val="ListParagraph"/>
        <w:tabs>
          <w:tab w:val="left" w:pos="720"/>
        </w:tabs>
        <w:suppressAutoHyphens/>
        <w:ind w:left="1080"/>
        <w:contextualSpacing w:val="0"/>
        <w:rPr>
          <w:rFonts w:cs="Times New Roman"/>
        </w:rPr>
      </w:pPr>
      <w:r>
        <w:rPr>
          <w:rFonts w:cs="Times New Roman"/>
        </w:rPr>
        <w:t xml:space="preserve">                                write(p)</w:t>
      </w:r>
    </w:p>
    <w:p w14:paraId="0558E235" w14:textId="77777777" w:rsidR="000B3679" w:rsidRPr="007D6349" w:rsidRDefault="000B3679" w:rsidP="00533C83">
      <w:pPr>
        <w:pStyle w:val="ListParagraph"/>
        <w:tabs>
          <w:tab w:val="left" w:pos="720"/>
        </w:tabs>
        <w:suppressAutoHyphens/>
        <w:ind w:left="1080"/>
        <w:contextualSpacing w:val="0"/>
      </w:pPr>
      <w:r>
        <w:rPr>
          <w:rFonts w:cs="Times New Roman"/>
        </w:rPr>
        <w:t xml:space="preserve">                       end</w:t>
      </w:r>
    </w:p>
    <w:p w14:paraId="3DEAB537" w14:textId="77777777" w:rsidR="007D6349" w:rsidRPr="000B3679" w:rsidRDefault="007D6349" w:rsidP="007D6349">
      <w:pPr>
        <w:pStyle w:val="ListParagraph"/>
        <w:numPr>
          <w:ilvl w:val="0"/>
          <w:numId w:val="10"/>
        </w:numPr>
        <w:tabs>
          <w:tab w:val="left" w:pos="720"/>
        </w:tabs>
        <w:suppressAutoHyphens/>
        <w:spacing w:line="360" w:lineRule="auto"/>
        <w:contextualSpacing w:val="0"/>
      </w:pPr>
      <w:r>
        <w:rPr>
          <w:rFonts w:cs="Times New Roman"/>
        </w:rPr>
        <w:t>Implementation :</w:t>
      </w:r>
    </w:p>
    <w:p w14:paraId="7036CE07" w14:textId="77777777" w:rsidR="000B3679" w:rsidRPr="00BF16E7" w:rsidRDefault="00787E8F" w:rsidP="005E23E2">
      <w:pPr>
        <w:pStyle w:val="ListParagraph"/>
        <w:numPr>
          <w:ilvl w:val="0"/>
          <w:numId w:val="56"/>
        </w:numPr>
        <w:tabs>
          <w:tab w:val="left" w:pos="720"/>
        </w:tabs>
        <w:suppressAutoHyphens/>
        <w:spacing w:line="360" w:lineRule="auto"/>
        <w:rPr>
          <w:rFonts w:cs="Times New Roman"/>
        </w:rPr>
      </w:pPr>
      <w:r>
        <w:rPr>
          <w:rFonts w:cs="Times New Roman"/>
        </w:rPr>
        <w:t>Area of a circle</w:t>
      </w:r>
    </w:p>
    <w:p w14:paraId="018AD497" w14:textId="77777777" w:rsidR="00DB6E5F" w:rsidRDefault="00DB6E5F" w:rsidP="00BF16E7">
      <w:pPr>
        <w:pStyle w:val="ListParagraph"/>
        <w:tabs>
          <w:tab w:val="left" w:pos="720"/>
        </w:tabs>
        <w:suppressAutoHyphens/>
        <w:spacing w:line="360" w:lineRule="auto"/>
        <w:contextualSpacing w:val="0"/>
        <w:jc w:val="center"/>
      </w:pPr>
      <w:r>
        <w:rPr>
          <w:noProof/>
          <w:lang w:eastAsia="en-IN"/>
        </w:rPr>
        <w:drawing>
          <wp:inline distT="0" distB="0" distL="0" distR="0" wp14:anchorId="14445BBB" wp14:editId="1D7FC6EA">
            <wp:extent cx="1295400" cy="66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400" cy="666750"/>
                    </a:xfrm>
                    <a:prstGeom prst="rect">
                      <a:avLst/>
                    </a:prstGeom>
                  </pic:spPr>
                </pic:pic>
              </a:graphicData>
            </a:graphic>
          </wp:inline>
        </w:drawing>
      </w:r>
    </w:p>
    <w:p w14:paraId="1F632EC8" w14:textId="69825377" w:rsidR="00322992" w:rsidRDefault="00322992" w:rsidP="00BF16E7">
      <w:pPr>
        <w:pStyle w:val="ListParagraph"/>
        <w:tabs>
          <w:tab w:val="left" w:pos="720"/>
        </w:tabs>
        <w:suppressAutoHyphens/>
        <w:spacing w:line="360" w:lineRule="auto"/>
        <w:contextualSpacing w:val="0"/>
        <w:jc w:val="center"/>
      </w:pPr>
      <w:r>
        <w:t>Figure 1</w:t>
      </w:r>
    </w:p>
    <w:p w14:paraId="460A43A7" w14:textId="77777777" w:rsidR="00DB6E5F" w:rsidRDefault="00BF16E7" w:rsidP="00BF16E7">
      <w:pPr>
        <w:pStyle w:val="ListParagraph"/>
        <w:tabs>
          <w:tab w:val="left" w:pos="720"/>
        </w:tabs>
        <w:suppressAutoHyphens/>
        <w:spacing w:line="360" w:lineRule="auto"/>
        <w:contextualSpacing w:val="0"/>
        <w:jc w:val="center"/>
      </w:pPr>
      <w:r>
        <w:t>Figure 1</w:t>
      </w:r>
      <w:r w:rsidR="00DB6E5F">
        <w:t xml:space="preserve"> shows the python program and output for area of circle when radius is given</w:t>
      </w:r>
    </w:p>
    <w:p w14:paraId="12D22A40" w14:textId="77777777" w:rsidR="00DB6E5F" w:rsidRDefault="00DB6E5F" w:rsidP="005E23E2">
      <w:pPr>
        <w:pStyle w:val="ListParagraph"/>
        <w:numPr>
          <w:ilvl w:val="0"/>
          <w:numId w:val="56"/>
        </w:numPr>
        <w:tabs>
          <w:tab w:val="left" w:pos="720"/>
        </w:tabs>
        <w:suppressAutoHyphens/>
        <w:spacing w:line="360" w:lineRule="auto"/>
      </w:pPr>
      <w:r>
        <w:t xml:space="preserve">1) </w:t>
      </w:r>
      <w:r w:rsidR="00787E8F">
        <w:t xml:space="preserve">swapping two numbers </w:t>
      </w:r>
    </w:p>
    <w:p w14:paraId="23AB8A41" w14:textId="77777777" w:rsidR="00DB6E5F" w:rsidRDefault="00DB6E5F" w:rsidP="00BF16E7">
      <w:pPr>
        <w:tabs>
          <w:tab w:val="left" w:pos="720"/>
        </w:tabs>
        <w:suppressAutoHyphens/>
        <w:spacing w:line="360" w:lineRule="auto"/>
        <w:ind w:left="1080"/>
        <w:jc w:val="center"/>
      </w:pPr>
      <w:r>
        <w:rPr>
          <w:noProof/>
          <w:lang w:eastAsia="en-IN"/>
        </w:rPr>
        <w:drawing>
          <wp:inline distT="0" distB="0" distL="0" distR="0" wp14:anchorId="49FEB867" wp14:editId="4BF52680">
            <wp:extent cx="3019425" cy="161670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070187" cy="1643880"/>
                    </a:xfrm>
                    <a:prstGeom prst="rect">
                      <a:avLst/>
                    </a:prstGeom>
                  </pic:spPr>
                </pic:pic>
              </a:graphicData>
            </a:graphic>
          </wp:inline>
        </w:drawing>
      </w:r>
    </w:p>
    <w:p w14:paraId="7F675B18" w14:textId="01294CAE" w:rsidR="00322992" w:rsidRDefault="00322992" w:rsidP="00BF16E7">
      <w:pPr>
        <w:tabs>
          <w:tab w:val="left" w:pos="720"/>
        </w:tabs>
        <w:suppressAutoHyphens/>
        <w:spacing w:line="360" w:lineRule="auto"/>
        <w:ind w:left="1080"/>
        <w:jc w:val="center"/>
      </w:pPr>
      <w:r>
        <w:t>Figure 2</w:t>
      </w:r>
    </w:p>
    <w:p w14:paraId="06E3B184" w14:textId="77777777" w:rsidR="00DB6E5F" w:rsidRDefault="00BF16E7" w:rsidP="00BF16E7">
      <w:pPr>
        <w:tabs>
          <w:tab w:val="left" w:pos="720"/>
        </w:tabs>
        <w:suppressAutoHyphens/>
        <w:spacing w:line="360" w:lineRule="auto"/>
        <w:ind w:left="1080"/>
        <w:jc w:val="center"/>
      </w:pPr>
      <w:r>
        <w:t xml:space="preserve">Figure 2 </w:t>
      </w:r>
      <w:r w:rsidR="00DB6E5F">
        <w:t>shows the python program and output for swapping 2 numbers:</w:t>
      </w:r>
    </w:p>
    <w:p w14:paraId="681DB685" w14:textId="77777777" w:rsidR="00DB6E5F" w:rsidRDefault="00DB6E5F" w:rsidP="00DB6E5F">
      <w:pPr>
        <w:tabs>
          <w:tab w:val="left" w:pos="720"/>
        </w:tabs>
        <w:suppressAutoHyphens/>
        <w:spacing w:line="360" w:lineRule="auto"/>
        <w:ind w:left="1080"/>
      </w:pPr>
      <w:r>
        <w:t>2)</w:t>
      </w:r>
      <w:r w:rsidR="00787E8F">
        <w:t xml:space="preserve"> perimeter of a rectangle</w:t>
      </w:r>
    </w:p>
    <w:p w14:paraId="56EFF48A" w14:textId="77777777" w:rsidR="00DB6E5F" w:rsidRDefault="00DB6E5F" w:rsidP="00BF16E7">
      <w:pPr>
        <w:tabs>
          <w:tab w:val="left" w:pos="720"/>
        </w:tabs>
        <w:suppressAutoHyphens/>
        <w:spacing w:line="360" w:lineRule="auto"/>
        <w:ind w:left="1080"/>
        <w:jc w:val="center"/>
      </w:pPr>
      <w:r>
        <w:rPr>
          <w:noProof/>
          <w:lang w:eastAsia="en-IN"/>
        </w:rPr>
        <w:drawing>
          <wp:inline distT="0" distB="0" distL="0" distR="0" wp14:anchorId="16D2E999" wp14:editId="3458580B">
            <wp:extent cx="2391109" cy="10288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2391109" cy="1028844"/>
                    </a:xfrm>
                    <a:prstGeom prst="rect">
                      <a:avLst/>
                    </a:prstGeom>
                  </pic:spPr>
                </pic:pic>
              </a:graphicData>
            </a:graphic>
          </wp:inline>
        </w:drawing>
      </w:r>
    </w:p>
    <w:p w14:paraId="56998F8C" w14:textId="06323ADE" w:rsidR="00322992" w:rsidRDefault="00322992" w:rsidP="00BF16E7">
      <w:pPr>
        <w:tabs>
          <w:tab w:val="left" w:pos="720"/>
        </w:tabs>
        <w:suppressAutoHyphens/>
        <w:spacing w:line="360" w:lineRule="auto"/>
        <w:ind w:left="1080"/>
        <w:jc w:val="center"/>
      </w:pPr>
      <w:r>
        <w:t>Figure3</w:t>
      </w:r>
    </w:p>
    <w:p w14:paraId="4E85455F" w14:textId="77777777" w:rsidR="00DB6E5F" w:rsidRPr="00C057E2" w:rsidRDefault="00BF16E7" w:rsidP="00BF16E7">
      <w:pPr>
        <w:tabs>
          <w:tab w:val="left" w:pos="720"/>
        </w:tabs>
        <w:suppressAutoHyphens/>
        <w:spacing w:line="360" w:lineRule="auto"/>
        <w:ind w:left="1080"/>
        <w:jc w:val="center"/>
      </w:pPr>
      <w:r>
        <w:t xml:space="preserve">Figure 3 </w:t>
      </w:r>
      <w:r w:rsidR="00DB6E5F">
        <w:t>shows the python program and output for finding perimeter of rectangle</w:t>
      </w:r>
    </w:p>
    <w:p w14:paraId="69C33549" w14:textId="77777777" w:rsidR="007D6349" w:rsidRDefault="00BF16E7" w:rsidP="007D6349">
      <w:pPr>
        <w:pStyle w:val="ListParagraph"/>
        <w:numPr>
          <w:ilvl w:val="0"/>
          <w:numId w:val="10"/>
        </w:numPr>
        <w:tabs>
          <w:tab w:val="left" w:pos="720"/>
        </w:tabs>
        <w:suppressAutoHyphens/>
        <w:spacing w:line="360" w:lineRule="auto"/>
      </w:pPr>
      <w:r>
        <w:t>Results:</w:t>
      </w:r>
    </w:p>
    <w:p w14:paraId="00E02151" w14:textId="77777777" w:rsidR="00DB6E5F" w:rsidRDefault="00DB6E5F" w:rsidP="00FA7DBD">
      <w:pPr>
        <w:pStyle w:val="ListParagraph"/>
        <w:numPr>
          <w:ilvl w:val="0"/>
          <w:numId w:val="41"/>
        </w:numPr>
        <w:tabs>
          <w:tab w:val="left" w:pos="720"/>
        </w:tabs>
        <w:suppressAutoHyphens/>
        <w:spacing w:line="360" w:lineRule="auto"/>
      </w:pPr>
      <w:r>
        <w:t>Figure 1 (python command line)</w:t>
      </w:r>
    </w:p>
    <w:p w14:paraId="316AD434" w14:textId="77777777" w:rsidR="00DB6E5F" w:rsidRDefault="00DB6E5F" w:rsidP="00FA7DBD">
      <w:pPr>
        <w:pStyle w:val="ListParagraph"/>
        <w:numPr>
          <w:ilvl w:val="0"/>
          <w:numId w:val="41"/>
        </w:numPr>
        <w:tabs>
          <w:tab w:val="left" w:pos="720"/>
        </w:tabs>
        <w:suppressAutoHyphens/>
        <w:spacing w:line="360" w:lineRule="auto"/>
      </w:pPr>
      <w:r>
        <w:lastRenderedPageBreak/>
        <w:t>1) figure 2 (interactive mode)</w:t>
      </w:r>
    </w:p>
    <w:p w14:paraId="6A5B9612" w14:textId="77777777" w:rsidR="00DB6E5F" w:rsidRDefault="00DB6E5F" w:rsidP="00DB6E5F">
      <w:pPr>
        <w:pStyle w:val="ListParagraph"/>
        <w:tabs>
          <w:tab w:val="left" w:pos="720"/>
        </w:tabs>
        <w:suppressAutoHyphens/>
        <w:spacing w:line="360" w:lineRule="auto"/>
        <w:ind w:left="1080"/>
      </w:pPr>
      <w:r>
        <w:t>2) figure 3 (interactive mode)</w:t>
      </w:r>
    </w:p>
    <w:p w14:paraId="56992B4F" w14:textId="77777777" w:rsidR="007D6349" w:rsidRDefault="007D6349" w:rsidP="007D6349">
      <w:pPr>
        <w:pStyle w:val="ListParagraph"/>
        <w:numPr>
          <w:ilvl w:val="0"/>
          <w:numId w:val="10"/>
        </w:numPr>
        <w:tabs>
          <w:tab w:val="left" w:pos="720"/>
        </w:tabs>
        <w:suppressAutoHyphens/>
        <w:spacing w:line="360" w:lineRule="auto"/>
        <w:contextualSpacing w:val="0"/>
      </w:pPr>
      <w:r w:rsidRPr="006A7ABA">
        <w:rPr>
          <w:rFonts w:cs="Times New Roman"/>
        </w:rPr>
        <w:t xml:space="preserve">Conclusions </w:t>
      </w:r>
    </w:p>
    <w:p w14:paraId="4D1F541C" w14:textId="05CFB0B1" w:rsidR="007D6349" w:rsidRPr="00322992" w:rsidRDefault="00322992" w:rsidP="00322992">
      <w:pPr>
        <w:tabs>
          <w:tab w:val="left" w:pos="720"/>
        </w:tabs>
        <w:suppressAutoHyphens/>
        <w:spacing w:line="360" w:lineRule="auto"/>
        <w:ind w:left="720"/>
        <w:rPr>
          <w:rFonts w:cs="Times New Roman"/>
        </w:rPr>
      </w:pPr>
      <w:proofErr w:type="spellStart"/>
      <w:r>
        <w:rPr>
          <w:rFonts w:cs="Times New Roman"/>
        </w:rPr>
        <w:t>i</w:t>
      </w:r>
      <w:proofErr w:type="spellEnd"/>
      <w:r>
        <w:rPr>
          <w:rFonts w:cs="Times New Roman"/>
        </w:rPr>
        <w:t>)</w:t>
      </w:r>
      <w:r w:rsidR="007D6349" w:rsidRPr="00322992">
        <w:rPr>
          <w:rFonts w:cs="Times New Roman"/>
        </w:rPr>
        <w:t>Limitations of Experiments</w:t>
      </w:r>
    </w:p>
    <w:p w14:paraId="45EA8AEA" w14:textId="245976E8" w:rsidR="00DB6E5F" w:rsidRDefault="00DB6E5F" w:rsidP="00DB6E5F">
      <w:pPr>
        <w:pStyle w:val="ListParagraph"/>
        <w:tabs>
          <w:tab w:val="left" w:pos="720"/>
        </w:tabs>
        <w:suppressAutoHyphens/>
        <w:spacing w:line="360" w:lineRule="auto"/>
        <w:ind w:left="1440"/>
        <w:contextualSpacing w:val="0"/>
        <w:rPr>
          <w:rFonts w:cs="Times New Roman"/>
        </w:rPr>
      </w:pPr>
      <w:r>
        <w:rPr>
          <w:rFonts w:cs="Times New Roman"/>
        </w:rPr>
        <w:t>Input</w:t>
      </w:r>
      <w:r w:rsidR="00322992">
        <w:rPr>
          <w:rFonts w:cs="Times New Roman"/>
        </w:rPr>
        <w:t xml:space="preserve"> of the </w:t>
      </w:r>
      <w:r>
        <w:rPr>
          <w:rFonts w:cs="Times New Roman"/>
        </w:rPr>
        <w:t xml:space="preserve"> should be positive numbers because length cannot be</w:t>
      </w:r>
      <w:r w:rsidR="00322992">
        <w:rPr>
          <w:rFonts w:cs="Times New Roman"/>
        </w:rPr>
        <w:t xml:space="preserve"> in</w:t>
      </w:r>
      <w:r>
        <w:rPr>
          <w:rFonts w:cs="Times New Roman"/>
        </w:rPr>
        <w:t xml:space="preserve"> negative.</w:t>
      </w:r>
    </w:p>
    <w:p w14:paraId="51E01D8E" w14:textId="77777777" w:rsidR="007D6349" w:rsidRDefault="007D6349" w:rsidP="007D6349">
      <w:pPr>
        <w:pStyle w:val="ListParagraph"/>
        <w:tabs>
          <w:tab w:val="left" w:pos="720"/>
        </w:tabs>
        <w:suppressAutoHyphens/>
        <w:spacing w:line="360" w:lineRule="auto"/>
        <w:contextualSpacing w:val="0"/>
        <w:rPr>
          <w:rFonts w:cs="Times New Roman"/>
        </w:rPr>
      </w:pPr>
      <w:r>
        <w:t xml:space="preserve">ii) </w:t>
      </w:r>
      <w:r w:rsidRPr="007D6349">
        <w:rPr>
          <w:rFonts w:cs="Times New Roman"/>
        </w:rPr>
        <w:t>Learning happened</w:t>
      </w:r>
    </w:p>
    <w:p w14:paraId="6A7815DE" w14:textId="67763F5A" w:rsidR="00DB6E5F" w:rsidRPr="00322992" w:rsidRDefault="00322992" w:rsidP="00322992">
      <w:pPr>
        <w:pStyle w:val="ListParagraph"/>
        <w:tabs>
          <w:tab w:val="left" w:pos="720"/>
        </w:tabs>
        <w:suppressAutoHyphens/>
        <w:spacing w:line="360" w:lineRule="auto"/>
        <w:contextualSpacing w:val="0"/>
        <w:rPr>
          <w:rFonts w:cs="Times New Roman"/>
        </w:rPr>
      </w:pPr>
      <w:r>
        <w:rPr>
          <w:rFonts w:cs="Times New Roman"/>
        </w:rPr>
        <w:t xml:space="preserve">         </w:t>
      </w:r>
      <w:r w:rsidR="00DB6E5F">
        <w:rPr>
          <w:rFonts w:cs="Times New Roman"/>
        </w:rPr>
        <w:t>using  python command line</w:t>
      </w:r>
      <w:r>
        <w:rPr>
          <w:rFonts w:cs="Times New Roman"/>
        </w:rPr>
        <w:t xml:space="preserve"> and</w:t>
      </w:r>
      <w:r w:rsidR="00DB6E5F" w:rsidRPr="00322992">
        <w:rPr>
          <w:rFonts w:cs="Times New Roman"/>
        </w:rPr>
        <w:t xml:space="preserve"> script and interactive modes</w:t>
      </w:r>
    </w:p>
    <w:p w14:paraId="02850A94" w14:textId="77777777" w:rsidR="00322992" w:rsidRDefault="007D6349" w:rsidP="007D6349">
      <w:pPr>
        <w:pStyle w:val="ListParagraph"/>
        <w:tabs>
          <w:tab w:val="left" w:pos="720"/>
        </w:tabs>
        <w:suppressAutoHyphens/>
        <w:spacing w:line="360" w:lineRule="auto"/>
        <w:contextualSpacing w:val="0"/>
        <w:rPr>
          <w:rFonts w:cs="Times New Roman"/>
        </w:rPr>
      </w:pPr>
      <w:r>
        <w:t>iii)</w:t>
      </w:r>
      <w:r w:rsidRPr="007D6349">
        <w:rPr>
          <w:rFonts w:cs="Times New Roman"/>
        </w:rPr>
        <w:t>Future Recommendations</w:t>
      </w:r>
    </w:p>
    <w:p w14:paraId="1BEBE10F" w14:textId="1925B193" w:rsidR="007D6349" w:rsidRDefault="00322992" w:rsidP="007D6349">
      <w:pPr>
        <w:pStyle w:val="ListParagraph"/>
        <w:tabs>
          <w:tab w:val="left" w:pos="720"/>
        </w:tabs>
        <w:suppressAutoHyphens/>
        <w:spacing w:line="360" w:lineRule="auto"/>
        <w:contextualSpacing w:val="0"/>
        <w:rPr>
          <w:rFonts w:cs="Times New Roman"/>
        </w:rPr>
      </w:pPr>
      <w:r>
        <w:rPr>
          <w:rFonts w:cs="Times New Roman"/>
        </w:rPr>
        <w:t xml:space="preserve">           No future recommendation</w:t>
      </w:r>
      <w:r w:rsidR="007D6349" w:rsidRPr="007D6349">
        <w:rPr>
          <w:rFonts w:cs="Times New Roman"/>
        </w:rPr>
        <w:t xml:space="preserve"> </w:t>
      </w:r>
    </w:p>
    <w:p w14:paraId="70B3B48E" w14:textId="577C6BC5" w:rsidR="00322992" w:rsidRPr="00BF242A" w:rsidRDefault="00322992" w:rsidP="007D6349">
      <w:pPr>
        <w:pStyle w:val="ListParagraph"/>
        <w:tabs>
          <w:tab w:val="left" w:pos="720"/>
        </w:tabs>
        <w:suppressAutoHyphens/>
        <w:spacing w:line="360" w:lineRule="auto"/>
        <w:contextualSpacing w:val="0"/>
      </w:pPr>
      <w:r>
        <w:rPr>
          <w:rFonts w:cs="Times New Roman"/>
        </w:rPr>
        <w:t xml:space="preserve">   </w:t>
      </w:r>
    </w:p>
    <w:p w14:paraId="4325B625" w14:textId="77777777" w:rsidR="00F514B8" w:rsidRPr="006A7ABA" w:rsidRDefault="00F514B8" w:rsidP="00F514B8">
      <w:pPr>
        <w:spacing w:line="360" w:lineRule="auto"/>
      </w:pPr>
    </w:p>
    <w:p w14:paraId="18C97E0A" w14:textId="77777777" w:rsidR="007D6349" w:rsidRDefault="007D6349">
      <w:r>
        <w:br w:type="page"/>
      </w:r>
    </w:p>
    <w:p w14:paraId="04F4FBE3" w14:textId="77777777" w:rsidR="00DD5A04" w:rsidRPr="006A7ABA" w:rsidRDefault="00DD5A04" w:rsidP="00DD5A04">
      <w:pPr>
        <w:pStyle w:val="Heading1"/>
        <w:spacing w:before="0" w:line="360" w:lineRule="auto"/>
        <w:rPr>
          <w:rFonts w:asciiTheme="minorHAnsi" w:hAnsiTheme="minorHAnsi"/>
        </w:rPr>
      </w:pPr>
      <w:r w:rsidRPr="006A7ABA">
        <w:rPr>
          <w:rFonts w:asciiTheme="minorHAnsi" w:hAnsiTheme="minorHAnsi" w:cs="Times New Roman"/>
        </w:rPr>
        <w:lastRenderedPageBreak/>
        <w:t>Laboratory 2</w:t>
      </w:r>
    </w:p>
    <w:p w14:paraId="456FD40F" w14:textId="77777777" w:rsidR="00DD5A04" w:rsidRDefault="00DD5A04" w:rsidP="00DD5A04">
      <w:pPr>
        <w:spacing w:line="360" w:lineRule="auto"/>
        <w:rPr>
          <w:rFonts w:cs="Times New Roman"/>
        </w:rPr>
      </w:pPr>
      <w:r w:rsidRPr="006A7ABA">
        <w:rPr>
          <w:rFonts w:cs="Times New Roman"/>
        </w:rPr>
        <w:t xml:space="preserve">Title of the Laboratory Exercise:   Variables, </w:t>
      </w:r>
      <w:r>
        <w:rPr>
          <w:rFonts w:cs="Times New Roman"/>
        </w:rPr>
        <w:t xml:space="preserve">data </w:t>
      </w:r>
      <w:r w:rsidRPr="006A7ABA">
        <w:rPr>
          <w:rFonts w:cs="Times New Roman"/>
        </w:rPr>
        <w:t>types, operators and expressions</w:t>
      </w:r>
    </w:p>
    <w:p w14:paraId="6E271DCF" w14:textId="77777777" w:rsidR="00DD5A04" w:rsidRPr="006A7ABA" w:rsidRDefault="00DD5A04" w:rsidP="00DD5A04">
      <w:pPr>
        <w:pStyle w:val="ListParagraph"/>
        <w:numPr>
          <w:ilvl w:val="0"/>
          <w:numId w:val="11"/>
        </w:numPr>
        <w:tabs>
          <w:tab w:val="left" w:pos="720"/>
        </w:tabs>
        <w:suppressAutoHyphens/>
        <w:spacing w:line="360" w:lineRule="auto"/>
        <w:contextualSpacing w:val="0"/>
      </w:pPr>
      <w:r w:rsidRPr="006A7ABA">
        <w:rPr>
          <w:rFonts w:cs="Times New Roman"/>
        </w:rPr>
        <w:t>Introduction and Purpose of Experiment</w:t>
      </w:r>
    </w:p>
    <w:p w14:paraId="6DAF90A6" w14:textId="77777777" w:rsidR="00DD5A04" w:rsidRPr="00A0698C" w:rsidRDefault="00DD5A04" w:rsidP="00DD5A04">
      <w:pPr>
        <w:pStyle w:val="ListParagraph"/>
        <w:spacing w:line="360" w:lineRule="auto"/>
        <w:rPr>
          <w:rFonts w:cs="Times New Roman"/>
        </w:rPr>
      </w:pPr>
      <w:r w:rsidRPr="006A7ABA">
        <w:rPr>
          <w:rFonts w:cs="Times New Roman"/>
        </w:rPr>
        <w:t xml:space="preserve">Variables are the basic data objects that are manipulated in a program. </w:t>
      </w:r>
      <w:r w:rsidRPr="00060FDA">
        <w:rPr>
          <w:rFonts w:cs="Times New Roman"/>
        </w:rPr>
        <w:t>Every value in Python has a datatype</w:t>
      </w:r>
      <w:r>
        <w:rPr>
          <w:rFonts w:cs="Times New Roman"/>
        </w:rPr>
        <w:t xml:space="preserve">. </w:t>
      </w:r>
      <w:r w:rsidRPr="006A7ABA">
        <w:rPr>
          <w:rFonts w:cs="Times New Roman"/>
        </w:rPr>
        <w:t xml:space="preserve">Operators specify what is to be done to them. Expressions combine variables and constants to produce new values. These building blocks are the topics of this Lab. By solving the given programming problems, the students will </w:t>
      </w:r>
      <w:r>
        <w:rPr>
          <w:rFonts w:cs="Times New Roman"/>
        </w:rPr>
        <w:t xml:space="preserve">be </w:t>
      </w:r>
      <w:r w:rsidRPr="006A7ABA">
        <w:rPr>
          <w:rFonts w:cs="Times New Roman"/>
        </w:rPr>
        <w:t>able to apply the conc</w:t>
      </w:r>
      <w:r>
        <w:rPr>
          <w:rFonts w:cs="Times New Roman"/>
        </w:rPr>
        <w:t>epts of v</w:t>
      </w:r>
      <w:r w:rsidRPr="006A7ABA">
        <w:rPr>
          <w:rFonts w:cs="Times New Roman"/>
        </w:rPr>
        <w:t xml:space="preserve">ariables, </w:t>
      </w:r>
      <w:r>
        <w:rPr>
          <w:rFonts w:cs="Times New Roman"/>
        </w:rPr>
        <w:t xml:space="preserve">data </w:t>
      </w:r>
      <w:r w:rsidRPr="006A7ABA">
        <w:rPr>
          <w:rFonts w:cs="Times New Roman"/>
        </w:rPr>
        <w:t>types, operators and expressions</w:t>
      </w:r>
      <w:r>
        <w:rPr>
          <w:rFonts w:cs="Times New Roman"/>
        </w:rPr>
        <w:t>.</w:t>
      </w:r>
    </w:p>
    <w:p w14:paraId="034D134A" w14:textId="77777777" w:rsidR="00DD5A04" w:rsidRPr="006A7ABA" w:rsidRDefault="00DD5A04" w:rsidP="00DD5A04">
      <w:pPr>
        <w:pStyle w:val="ListParagraph"/>
        <w:numPr>
          <w:ilvl w:val="0"/>
          <w:numId w:val="11"/>
        </w:numPr>
        <w:tabs>
          <w:tab w:val="left" w:pos="720"/>
        </w:tabs>
        <w:suppressAutoHyphens/>
        <w:spacing w:line="360" w:lineRule="auto"/>
        <w:contextualSpacing w:val="0"/>
      </w:pPr>
      <w:r w:rsidRPr="006A7ABA">
        <w:rPr>
          <w:rFonts w:cs="Times New Roman"/>
        </w:rPr>
        <w:t>Aim and Objectives</w:t>
      </w:r>
    </w:p>
    <w:p w14:paraId="3EE9AF69" w14:textId="77777777" w:rsidR="00DD5A04" w:rsidRPr="006A7ABA" w:rsidRDefault="00DD5A04" w:rsidP="00DD5A04">
      <w:pPr>
        <w:spacing w:line="360" w:lineRule="auto"/>
        <w:ind w:left="360" w:firstLine="360"/>
      </w:pPr>
      <w:r w:rsidRPr="006A7ABA">
        <w:rPr>
          <w:rFonts w:cs="Times New Roman"/>
        </w:rPr>
        <w:t>Aim</w:t>
      </w:r>
    </w:p>
    <w:p w14:paraId="25FB2B76" w14:textId="77777777" w:rsidR="00DD5A04" w:rsidRPr="006A7ABA" w:rsidRDefault="00DD5A04" w:rsidP="00DD5A04">
      <w:pPr>
        <w:pStyle w:val="ListParagraph"/>
        <w:widowControl w:val="0"/>
        <w:numPr>
          <w:ilvl w:val="0"/>
          <w:numId w:val="12"/>
        </w:numPr>
        <w:tabs>
          <w:tab w:val="left" w:pos="720"/>
          <w:tab w:val="left" w:pos="2880"/>
        </w:tabs>
        <w:suppressAutoHyphens/>
        <w:spacing w:line="360" w:lineRule="auto"/>
      </w:pPr>
      <w:r w:rsidRPr="006A7ABA">
        <w:rPr>
          <w:rFonts w:cs="Times New Roman"/>
        </w:rPr>
        <w:t>To develop programs using variables of basic data types and compute simple expressions involving operators</w:t>
      </w:r>
    </w:p>
    <w:p w14:paraId="2FBF0FF5" w14:textId="77777777" w:rsidR="00DD5A04" w:rsidRPr="006A7ABA" w:rsidRDefault="00DD5A04" w:rsidP="00DD5A04">
      <w:pPr>
        <w:spacing w:line="360" w:lineRule="auto"/>
        <w:ind w:left="360" w:firstLine="360"/>
      </w:pPr>
      <w:r w:rsidRPr="006A7ABA">
        <w:rPr>
          <w:rFonts w:cs="Times New Roman"/>
        </w:rPr>
        <w:t>Objectives</w:t>
      </w:r>
    </w:p>
    <w:p w14:paraId="4FD3E56C" w14:textId="77777777" w:rsidR="00DD5A04" w:rsidRPr="006A7ABA" w:rsidRDefault="00DD5A04" w:rsidP="00DD5A04">
      <w:pPr>
        <w:spacing w:line="360" w:lineRule="auto"/>
        <w:ind w:left="360" w:firstLine="360"/>
      </w:pPr>
      <w:r w:rsidRPr="006A7ABA">
        <w:rPr>
          <w:rFonts w:cs="Times New Roman"/>
        </w:rPr>
        <w:t>At the end of this lab, the student will be able to</w:t>
      </w:r>
    </w:p>
    <w:p w14:paraId="0F153BA6" w14:textId="77777777" w:rsidR="00DD5A04" w:rsidRPr="006A7ABA" w:rsidRDefault="00DD5A04" w:rsidP="00DD5A04">
      <w:pPr>
        <w:pStyle w:val="ListParagraph"/>
        <w:widowControl w:val="0"/>
        <w:numPr>
          <w:ilvl w:val="0"/>
          <w:numId w:val="12"/>
        </w:numPr>
        <w:tabs>
          <w:tab w:val="left" w:pos="720"/>
          <w:tab w:val="left" w:pos="2880"/>
        </w:tabs>
        <w:suppressAutoHyphens/>
        <w:spacing w:line="360" w:lineRule="auto"/>
      </w:pPr>
      <w:r w:rsidRPr="006A7ABA">
        <w:rPr>
          <w:rFonts w:cs="Times New Roman"/>
        </w:rPr>
        <w:t xml:space="preserve">Use variables of the basic data types </w:t>
      </w:r>
    </w:p>
    <w:p w14:paraId="3C9E19DC" w14:textId="77777777" w:rsidR="00DD5A04" w:rsidRPr="006A7ABA" w:rsidRDefault="00DD5A04" w:rsidP="00DD5A04">
      <w:pPr>
        <w:pStyle w:val="ListParagraph"/>
        <w:widowControl w:val="0"/>
        <w:numPr>
          <w:ilvl w:val="0"/>
          <w:numId w:val="12"/>
        </w:numPr>
        <w:tabs>
          <w:tab w:val="left" w:pos="720"/>
          <w:tab w:val="left" w:pos="2880"/>
        </w:tabs>
        <w:suppressAutoHyphens/>
        <w:spacing w:line="360" w:lineRule="auto"/>
      </w:pPr>
      <w:r w:rsidRPr="006A7ABA">
        <w:rPr>
          <w:rFonts w:cs="Times New Roman"/>
        </w:rPr>
        <w:t>Apply various operators in expressions</w:t>
      </w:r>
    </w:p>
    <w:p w14:paraId="1852DC80" w14:textId="77777777" w:rsidR="00DD5A04" w:rsidRPr="006A7ABA" w:rsidRDefault="00DD5A04" w:rsidP="00DD5A04">
      <w:pPr>
        <w:pStyle w:val="ListParagraph"/>
        <w:widowControl w:val="0"/>
        <w:numPr>
          <w:ilvl w:val="0"/>
          <w:numId w:val="12"/>
        </w:numPr>
        <w:tabs>
          <w:tab w:val="left" w:pos="720"/>
          <w:tab w:val="left" w:pos="2880"/>
        </w:tabs>
        <w:suppressAutoHyphens/>
        <w:spacing w:line="360" w:lineRule="auto"/>
      </w:pPr>
      <w:r w:rsidRPr="006A7ABA">
        <w:rPr>
          <w:rFonts w:cs="Times New Roman"/>
        </w:rPr>
        <w:t xml:space="preserve">Create </w:t>
      </w:r>
      <w:r>
        <w:rPr>
          <w:rFonts w:cs="Times New Roman"/>
        </w:rPr>
        <w:t>Python</w:t>
      </w:r>
      <w:r w:rsidRPr="006A7ABA">
        <w:rPr>
          <w:rFonts w:cs="Times New Roman"/>
        </w:rPr>
        <w:t xml:space="preserve"> programs to solve simple numeric problems</w:t>
      </w:r>
    </w:p>
    <w:p w14:paraId="3DE1CA3B" w14:textId="77777777" w:rsidR="00DD5A04" w:rsidRPr="00DB5312" w:rsidRDefault="00DD5A04" w:rsidP="00DD5A04">
      <w:pPr>
        <w:pStyle w:val="ListParagraph"/>
        <w:numPr>
          <w:ilvl w:val="0"/>
          <w:numId w:val="11"/>
        </w:numPr>
        <w:tabs>
          <w:tab w:val="left" w:pos="720"/>
        </w:tabs>
        <w:suppressAutoHyphens/>
        <w:spacing w:line="360" w:lineRule="auto"/>
        <w:contextualSpacing w:val="0"/>
      </w:pPr>
      <w:r w:rsidRPr="006A7ABA">
        <w:rPr>
          <w:rFonts w:cs="Times New Roman"/>
        </w:rPr>
        <w:t>Experimental Procedure</w:t>
      </w:r>
    </w:p>
    <w:p w14:paraId="1A1807F6" w14:textId="77777777" w:rsidR="00DD5A04" w:rsidRPr="00DB5312" w:rsidRDefault="00DD5A04" w:rsidP="00DD5A04">
      <w:pPr>
        <w:pStyle w:val="ListParagraph"/>
        <w:numPr>
          <w:ilvl w:val="0"/>
          <w:numId w:val="15"/>
        </w:numPr>
        <w:tabs>
          <w:tab w:val="left" w:pos="720"/>
        </w:tabs>
        <w:suppressAutoHyphens/>
        <w:spacing w:line="360" w:lineRule="auto"/>
      </w:pPr>
      <w:r w:rsidRPr="00DB5312">
        <w:rPr>
          <w:rFonts w:cs="Times New Roman"/>
        </w:rPr>
        <w:t>Analyse the problem statement</w:t>
      </w:r>
    </w:p>
    <w:p w14:paraId="26F629A2" w14:textId="77777777" w:rsidR="00DD5A04" w:rsidRPr="00DB5312" w:rsidRDefault="00DD5A04" w:rsidP="00DD5A04">
      <w:pPr>
        <w:pStyle w:val="ListParagraph"/>
        <w:numPr>
          <w:ilvl w:val="0"/>
          <w:numId w:val="15"/>
        </w:numPr>
        <w:tabs>
          <w:tab w:val="left" w:pos="720"/>
        </w:tabs>
        <w:suppressAutoHyphens/>
        <w:spacing w:line="360" w:lineRule="auto"/>
      </w:pPr>
      <w:r w:rsidRPr="00DB5312">
        <w:rPr>
          <w:rFonts w:cs="Times New Roman"/>
        </w:rPr>
        <w:t>Design an algorithm for the given problem statement and develop a flowchart/pseudo-code</w:t>
      </w:r>
    </w:p>
    <w:p w14:paraId="4CA7E758" w14:textId="77777777" w:rsidR="00DD5A04" w:rsidRPr="00DB5312" w:rsidRDefault="00DD5A04" w:rsidP="00DD5A04">
      <w:pPr>
        <w:pStyle w:val="ListParagraph"/>
        <w:numPr>
          <w:ilvl w:val="0"/>
          <w:numId w:val="15"/>
        </w:numPr>
        <w:tabs>
          <w:tab w:val="left" w:pos="720"/>
        </w:tabs>
        <w:suppressAutoHyphens/>
        <w:spacing w:line="360" w:lineRule="auto"/>
      </w:pPr>
      <w:r w:rsidRPr="00DB5312">
        <w:rPr>
          <w:rFonts w:cs="Times New Roman"/>
        </w:rPr>
        <w:t xml:space="preserve">Implement the algorithm in </w:t>
      </w:r>
      <w:r>
        <w:rPr>
          <w:rFonts w:cs="Times New Roman"/>
        </w:rPr>
        <w:t>Python</w:t>
      </w:r>
      <w:r w:rsidRPr="00DB5312">
        <w:rPr>
          <w:rFonts w:cs="Times New Roman"/>
        </w:rPr>
        <w:t xml:space="preserve"> language</w:t>
      </w:r>
    </w:p>
    <w:p w14:paraId="6062FD59" w14:textId="77777777" w:rsidR="00DD5A04" w:rsidRPr="00DB5312" w:rsidRDefault="00DD5A04" w:rsidP="00DD5A04">
      <w:pPr>
        <w:pStyle w:val="ListParagraph"/>
        <w:numPr>
          <w:ilvl w:val="0"/>
          <w:numId w:val="15"/>
        </w:numPr>
        <w:tabs>
          <w:tab w:val="left" w:pos="720"/>
        </w:tabs>
        <w:suppressAutoHyphens/>
        <w:spacing w:line="360" w:lineRule="auto"/>
      </w:pPr>
      <w:r>
        <w:rPr>
          <w:rFonts w:cs="Times New Roman"/>
        </w:rPr>
        <w:t>Execute the Python program</w:t>
      </w:r>
    </w:p>
    <w:p w14:paraId="509E2C21" w14:textId="77777777" w:rsidR="00DD5A04" w:rsidRPr="00DB5312" w:rsidRDefault="00DD5A04" w:rsidP="00DD5A04">
      <w:pPr>
        <w:pStyle w:val="ListParagraph"/>
        <w:numPr>
          <w:ilvl w:val="0"/>
          <w:numId w:val="15"/>
        </w:numPr>
        <w:tabs>
          <w:tab w:val="left" w:pos="720"/>
        </w:tabs>
        <w:suppressAutoHyphens/>
        <w:spacing w:line="360" w:lineRule="auto"/>
      </w:pPr>
      <w:r w:rsidRPr="00DB5312">
        <w:rPr>
          <w:rFonts w:cs="Times New Roman"/>
        </w:rPr>
        <w:t>Test the implemented program</w:t>
      </w:r>
    </w:p>
    <w:p w14:paraId="5F0FBDEF" w14:textId="77777777" w:rsidR="00DD5A04" w:rsidRPr="00DB5312" w:rsidRDefault="00DD5A04" w:rsidP="00DD5A04">
      <w:pPr>
        <w:pStyle w:val="ListParagraph"/>
        <w:numPr>
          <w:ilvl w:val="0"/>
          <w:numId w:val="15"/>
        </w:numPr>
        <w:tabs>
          <w:tab w:val="left" w:pos="720"/>
        </w:tabs>
        <w:suppressAutoHyphens/>
        <w:spacing w:line="360" w:lineRule="auto"/>
      </w:pPr>
      <w:r w:rsidRPr="00DB5312">
        <w:rPr>
          <w:rFonts w:cs="Times New Roman"/>
        </w:rPr>
        <w:t>Document the Results</w:t>
      </w:r>
    </w:p>
    <w:p w14:paraId="79F672C1" w14:textId="77777777" w:rsidR="00DD5A04" w:rsidRPr="002727E6" w:rsidRDefault="00DD5A04" w:rsidP="00DD5A04">
      <w:pPr>
        <w:pStyle w:val="ListParagraph"/>
        <w:numPr>
          <w:ilvl w:val="0"/>
          <w:numId w:val="15"/>
        </w:numPr>
        <w:tabs>
          <w:tab w:val="left" w:pos="720"/>
        </w:tabs>
        <w:suppressAutoHyphens/>
        <w:spacing w:line="360" w:lineRule="auto"/>
      </w:pPr>
      <w:r w:rsidRPr="002727E6">
        <w:rPr>
          <w:rFonts w:cs="Times New Roman"/>
        </w:rPr>
        <w:t xml:space="preserve">Analyse and discuss the outcomes of the experiment     </w:t>
      </w:r>
    </w:p>
    <w:p w14:paraId="7E9D5CC2" w14:textId="77777777" w:rsidR="00DD5A04" w:rsidRPr="006A7ABA" w:rsidRDefault="00DD5A04" w:rsidP="00DD5A04">
      <w:pPr>
        <w:pStyle w:val="ListParagraph"/>
        <w:tabs>
          <w:tab w:val="left" w:pos="720"/>
        </w:tabs>
        <w:suppressAutoHyphens/>
        <w:spacing w:line="360" w:lineRule="auto"/>
        <w:ind w:left="1800"/>
      </w:pPr>
      <w:r w:rsidRPr="002727E6">
        <w:rPr>
          <w:rFonts w:cs="Times New Roman"/>
        </w:rPr>
        <w:tab/>
      </w:r>
    </w:p>
    <w:p w14:paraId="75FC680C" w14:textId="77777777" w:rsidR="00DD5A04" w:rsidRPr="008A24DA" w:rsidRDefault="00DD5A04" w:rsidP="00DD5A04">
      <w:pPr>
        <w:pStyle w:val="ListParagraph"/>
        <w:numPr>
          <w:ilvl w:val="0"/>
          <w:numId w:val="11"/>
        </w:numPr>
        <w:tabs>
          <w:tab w:val="left" w:pos="720"/>
        </w:tabs>
        <w:suppressAutoHyphens/>
        <w:spacing w:line="360" w:lineRule="auto"/>
        <w:contextualSpacing w:val="0"/>
      </w:pPr>
      <w:r w:rsidRPr="008A24DA">
        <w:rPr>
          <w:rFonts w:cs="Times New Roman"/>
        </w:rPr>
        <w:t>Questions</w:t>
      </w:r>
    </w:p>
    <w:p w14:paraId="6F309203" w14:textId="77777777" w:rsidR="00DD5A04" w:rsidRPr="00A431F9" w:rsidRDefault="00DD5A04" w:rsidP="00DD5A04">
      <w:pPr>
        <w:pStyle w:val="Default"/>
        <w:numPr>
          <w:ilvl w:val="0"/>
          <w:numId w:val="18"/>
        </w:numPr>
        <w:spacing w:line="360" w:lineRule="auto"/>
        <w:rPr>
          <w:rFonts w:asciiTheme="minorHAnsi" w:hAnsiTheme="minorHAnsi"/>
          <w:sz w:val="22"/>
          <w:szCs w:val="22"/>
        </w:rPr>
      </w:pPr>
      <w:r w:rsidRPr="00A431F9">
        <w:rPr>
          <w:rFonts w:asciiTheme="minorHAnsi" w:hAnsiTheme="minorHAnsi"/>
          <w:sz w:val="22"/>
          <w:szCs w:val="22"/>
        </w:rPr>
        <w:t>Write a Python program to exchange the values of two variables</w:t>
      </w:r>
      <w:r>
        <w:rPr>
          <w:rFonts w:asciiTheme="minorHAnsi" w:hAnsiTheme="minorHAnsi"/>
          <w:sz w:val="22"/>
          <w:szCs w:val="22"/>
        </w:rPr>
        <w:t xml:space="preserve"> </w:t>
      </w:r>
      <w:r w:rsidRPr="00A431F9">
        <w:rPr>
          <w:rFonts w:asciiTheme="minorHAnsi" w:hAnsiTheme="minorHAnsi"/>
          <w:sz w:val="22"/>
          <w:szCs w:val="22"/>
        </w:rPr>
        <w:t>using a</w:t>
      </w:r>
      <w:r>
        <w:rPr>
          <w:rFonts w:asciiTheme="minorHAnsi" w:hAnsiTheme="minorHAnsi"/>
          <w:sz w:val="22"/>
          <w:szCs w:val="22"/>
        </w:rPr>
        <w:t xml:space="preserve"> </w:t>
      </w:r>
      <w:r w:rsidRPr="00A431F9">
        <w:rPr>
          <w:rFonts w:asciiTheme="minorHAnsi" w:hAnsiTheme="minorHAnsi"/>
          <w:sz w:val="22"/>
          <w:szCs w:val="22"/>
        </w:rPr>
        <w:t>temporary variable</w:t>
      </w:r>
      <w:r>
        <w:rPr>
          <w:rFonts w:asciiTheme="minorHAnsi" w:hAnsiTheme="minorHAnsi"/>
          <w:sz w:val="22"/>
          <w:szCs w:val="22"/>
        </w:rPr>
        <w:t>.</w:t>
      </w:r>
    </w:p>
    <w:p w14:paraId="355E6E75" w14:textId="77777777" w:rsidR="00DD5A04" w:rsidRPr="00A431F9" w:rsidRDefault="00DD5A04" w:rsidP="00DD5A04">
      <w:pPr>
        <w:pStyle w:val="Default"/>
        <w:numPr>
          <w:ilvl w:val="0"/>
          <w:numId w:val="18"/>
        </w:numPr>
        <w:spacing w:line="360" w:lineRule="auto"/>
        <w:rPr>
          <w:sz w:val="22"/>
          <w:szCs w:val="22"/>
        </w:rPr>
      </w:pPr>
      <w:r w:rsidRPr="00A431F9">
        <w:rPr>
          <w:sz w:val="22"/>
          <w:szCs w:val="22"/>
        </w:rPr>
        <w:t xml:space="preserve">Write a </w:t>
      </w:r>
      <w:r w:rsidRPr="00A431F9">
        <w:rPr>
          <w:rFonts w:asciiTheme="minorHAnsi" w:hAnsiTheme="minorHAnsi"/>
          <w:sz w:val="22"/>
          <w:szCs w:val="22"/>
        </w:rPr>
        <w:t>Python</w:t>
      </w:r>
      <w:r>
        <w:rPr>
          <w:rFonts w:asciiTheme="minorHAnsi" w:hAnsiTheme="minorHAnsi"/>
          <w:sz w:val="22"/>
          <w:szCs w:val="22"/>
        </w:rPr>
        <w:t xml:space="preserve"> </w:t>
      </w:r>
      <w:r w:rsidRPr="00A431F9">
        <w:rPr>
          <w:sz w:val="22"/>
          <w:szCs w:val="22"/>
        </w:rPr>
        <w:t>program to find the area and perimeter of a rectangle</w:t>
      </w:r>
      <w:r>
        <w:rPr>
          <w:sz w:val="22"/>
          <w:szCs w:val="22"/>
        </w:rPr>
        <w:t>.</w:t>
      </w:r>
    </w:p>
    <w:p w14:paraId="02C0519A" w14:textId="77777777" w:rsidR="00DD5A04" w:rsidRDefault="00DD5A04" w:rsidP="00DD5A04">
      <w:pPr>
        <w:pStyle w:val="Default"/>
        <w:spacing w:line="360" w:lineRule="auto"/>
        <w:ind w:left="1080"/>
        <w:rPr>
          <w:sz w:val="22"/>
          <w:szCs w:val="22"/>
        </w:rPr>
      </w:pPr>
    </w:p>
    <w:p w14:paraId="27074548" w14:textId="77777777" w:rsidR="007D6349" w:rsidRPr="00072860" w:rsidRDefault="007D6349" w:rsidP="00DD5A04">
      <w:pPr>
        <w:pStyle w:val="Default"/>
        <w:spacing w:line="360" w:lineRule="auto"/>
        <w:ind w:left="1080"/>
        <w:rPr>
          <w:sz w:val="22"/>
          <w:szCs w:val="22"/>
        </w:rPr>
      </w:pPr>
    </w:p>
    <w:p w14:paraId="5CF9A7CF" w14:textId="77777777" w:rsidR="007165D8" w:rsidRPr="007165D8" w:rsidRDefault="00C057E2" w:rsidP="007D6349">
      <w:pPr>
        <w:pStyle w:val="ListParagraph"/>
        <w:numPr>
          <w:ilvl w:val="0"/>
          <w:numId w:val="11"/>
        </w:numPr>
        <w:tabs>
          <w:tab w:val="left" w:pos="720"/>
        </w:tabs>
        <w:suppressAutoHyphens/>
        <w:spacing w:line="360" w:lineRule="auto"/>
        <w:contextualSpacing w:val="0"/>
      </w:pPr>
      <w:r w:rsidRPr="007D6349">
        <w:rPr>
          <w:rFonts w:cs="Times New Roman"/>
        </w:rPr>
        <w:t>Prob</w:t>
      </w:r>
      <w:r w:rsidR="007D6349" w:rsidRPr="007D6349">
        <w:rPr>
          <w:rFonts w:cs="Times New Roman"/>
        </w:rPr>
        <w:t>lem solving logic</w:t>
      </w:r>
    </w:p>
    <w:p w14:paraId="70A79A12" w14:textId="77777777" w:rsidR="00934741" w:rsidRPr="00934741" w:rsidRDefault="007165D8" w:rsidP="00FA7DBD">
      <w:pPr>
        <w:pStyle w:val="ListParagraph"/>
        <w:numPr>
          <w:ilvl w:val="0"/>
          <w:numId w:val="32"/>
        </w:numPr>
        <w:tabs>
          <w:tab w:val="left" w:pos="720"/>
        </w:tabs>
        <w:suppressAutoHyphens/>
        <w:spacing w:line="360" w:lineRule="auto"/>
      </w:pPr>
      <w:r w:rsidRPr="00934741">
        <w:rPr>
          <w:rFonts w:cs="Times New Roman"/>
        </w:rPr>
        <w:lastRenderedPageBreak/>
        <w:t>Entering 2 numbers and swapping them one by one with the help of third temporary variable</w:t>
      </w:r>
    </w:p>
    <w:p w14:paraId="68CE97A0" w14:textId="77777777" w:rsidR="00C057E2" w:rsidRPr="007D6349" w:rsidRDefault="00934741" w:rsidP="00FA7DBD">
      <w:pPr>
        <w:pStyle w:val="ListParagraph"/>
        <w:numPr>
          <w:ilvl w:val="0"/>
          <w:numId w:val="32"/>
        </w:numPr>
        <w:tabs>
          <w:tab w:val="left" w:pos="720"/>
        </w:tabs>
        <w:suppressAutoHyphens/>
        <w:spacing w:line="360" w:lineRule="auto"/>
      </w:pPr>
      <w:r>
        <w:rPr>
          <w:rFonts w:cs="Times New Roman"/>
        </w:rPr>
        <w:t>Calculating perimeter and area of rectangle using the formula p=2(</w:t>
      </w:r>
      <w:proofErr w:type="spellStart"/>
      <w:r>
        <w:rPr>
          <w:rFonts w:cs="Times New Roman"/>
        </w:rPr>
        <w:t>l+b</w:t>
      </w:r>
      <w:proofErr w:type="spellEnd"/>
      <w:r>
        <w:rPr>
          <w:rFonts w:cs="Times New Roman"/>
        </w:rPr>
        <w:t>) and a=l*b respectively</w:t>
      </w:r>
      <w:r w:rsidR="007D6349" w:rsidRPr="00934741">
        <w:rPr>
          <w:rFonts w:cs="Times New Roman"/>
        </w:rPr>
        <w:t xml:space="preserve"> </w:t>
      </w:r>
    </w:p>
    <w:p w14:paraId="589BD553" w14:textId="77777777" w:rsidR="00902B5F" w:rsidRPr="00902B5F" w:rsidRDefault="007D6349" w:rsidP="00902B5F">
      <w:pPr>
        <w:pStyle w:val="ListParagraph"/>
        <w:numPr>
          <w:ilvl w:val="0"/>
          <w:numId w:val="11"/>
        </w:numPr>
        <w:tabs>
          <w:tab w:val="left" w:pos="720"/>
        </w:tabs>
        <w:suppressAutoHyphens/>
        <w:spacing w:line="360" w:lineRule="auto"/>
        <w:contextualSpacing w:val="0"/>
      </w:pPr>
      <w:r>
        <w:rPr>
          <w:rFonts w:cs="Times New Roman"/>
        </w:rPr>
        <w:t>Algorithm</w:t>
      </w:r>
    </w:p>
    <w:p w14:paraId="6D53C92F" w14:textId="3F4E38AE" w:rsidR="007D6349" w:rsidRPr="00902B5F" w:rsidRDefault="00902B5F" w:rsidP="00FA7DBD">
      <w:pPr>
        <w:pStyle w:val="ListParagraph"/>
        <w:numPr>
          <w:ilvl w:val="0"/>
          <w:numId w:val="43"/>
        </w:numPr>
        <w:tabs>
          <w:tab w:val="left" w:pos="720"/>
        </w:tabs>
        <w:suppressAutoHyphens/>
      </w:pPr>
      <w:r w:rsidRPr="00411D58">
        <w:rPr>
          <w:rFonts w:cs="Times New Roman"/>
        </w:rPr>
        <w:t>Algorithm Swap(</w:t>
      </w:r>
      <w:r w:rsidR="007D6349" w:rsidRPr="00411D58">
        <w:rPr>
          <w:rFonts w:cs="Times New Roman"/>
        </w:rPr>
        <w:t xml:space="preserve"> </w:t>
      </w:r>
      <w:r w:rsidRPr="00411D58">
        <w:rPr>
          <w:rFonts w:cs="Times New Roman"/>
        </w:rPr>
        <w:t xml:space="preserve">var </w:t>
      </w:r>
      <w:proofErr w:type="spellStart"/>
      <w:r w:rsidRPr="00411D58">
        <w:rPr>
          <w:rFonts w:cs="Times New Roman"/>
        </w:rPr>
        <w:t>a,b:integer</w:t>
      </w:r>
      <w:proofErr w:type="spellEnd"/>
      <w:r w:rsidRPr="00411D58">
        <w:rPr>
          <w:rFonts w:cs="Times New Roman"/>
        </w:rPr>
        <w:t>)</w:t>
      </w:r>
    </w:p>
    <w:p w14:paraId="425A0FD4" w14:textId="77777777" w:rsidR="00902B5F" w:rsidRPr="00533C83" w:rsidRDefault="00902B5F" w:rsidP="00BF16E7">
      <w:pPr>
        <w:tabs>
          <w:tab w:val="left" w:pos="720"/>
        </w:tabs>
        <w:suppressAutoHyphens/>
        <w:ind w:left="1440"/>
        <w:rPr>
          <w:rFonts w:cs="Times New Roman"/>
        </w:rPr>
      </w:pPr>
      <w:r w:rsidRPr="00533C83">
        <w:rPr>
          <w:rFonts w:cs="Times New Roman"/>
        </w:rPr>
        <w:t>Begin</w:t>
      </w:r>
    </w:p>
    <w:p w14:paraId="141E0652" w14:textId="77777777" w:rsidR="00902B5F" w:rsidRPr="00533C83" w:rsidRDefault="00902B5F" w:rsidP="00BF16E7">
      <w:pPr>
        <w:tabs>
          <w:tab w:val="left" w:pos="720"/>
        </w:tabs>
        <w:suppressAutoHyphens/>
        <w:ind w:left="2160"/>
        <w:rPr>
          <w:rFonts w:cs="Times New Roman"/>
        </w:rPr>
      </w:pPr>
      <w:r w:rsidRPr="00533C83">
        <w:rPr>
          <w:rFonts w:cs="Times New Roman"/>
        </w:rPr>
        <w:t>Var c:integer</w:t>
      </w:r>
    </w:p>
    <w:p w14:paraId="5EE52425" w14:textId="77777777" w:rsidR="00902B5F" w:rsidRPr="00533C83" w:rsidRDefault="00902B5F" w:rsidP="00BF16E7">
      <w:pPr>
        <w:tabs>
          <w:tab w:val="left" w:pos="720"/>
        </w:tabs>
        <w:suppressAutoHyphens/>
        <w:ind w:left="2160"/>
        <w:rPr>
          <w:rFonts w:cs="Times New Roman"/>
        </w:rPr>
      </w:pPr>
      <w:r w:rsidRPr="00533C83">
        <w:rPr>
          <w:rFonts w:cs="Times New Roman"/>
        </w:rPr>
        <w:t>c=a</w:t>
      </w:r>
    </w:p>
    <w:p w14:paraId="17A88DAA" w14:textId="77777777" w:rsidR="00902B5F" w:rsidRPr="00533C83" w:rsidRDefault="00902B5F" w:rsidP="00BF16E7">
      <w:pPr>
        <w:tabs>
          <w:tab w:val="left" w:pos="720"/>
        </w:tabs>
        <w:suppressAutoHyphens/>
        <w:ind w:left="2160"/>
        <w:rPr>
          <w:rFonts w:cs="Times New Roman"/>
        </w:rPr>
      </w:pPr>
      <w:r w:rsidRPr="00533C83">
        <w:rPr>
          <w:rFonts w:cs="Times New Roman"/>
        </w:rPr>
        <w:t>a=b</w:t>
      </w:r>
    </w:p>
    <w:p w14:paraId="384F6DA7" w14:textId="77777777" w:rsidR="00902B5F" w:rsidRPr="00533C83" w:rsidRDefault="00902B5F" w:rsidP="00BF16E7">
      <w:pPr>
        <w:tabs>
          <w:tab w:val="left" w:pos="720"/>
        </w:tabs>
        <w:suppressAutoHyphens/>
        <w:ind w:left="2160"/>
        <w:rPr>
          <w:rFonts w:cs="Times New Roman"/>
        </w:rPr>
      </w:pPr>
      <w:r w:rsidRPr="00533C83">
        <w:rPr>
          <w:rFonts w:cs="Times New Roman"/>
        </w:rPr>
        <w:t>b=c</w:t>
      </w:r>
    </w:p>
    <w:p w14:paraId="5A2E70AA" w14:textId="77777777" w:rsidR="00902B5F" w:rsidRPr="00533C83" w:rsidRDefault="00902B5F" w:rsidP="00BF16E7">
      <w:pPr>
        <w:tabs>
          <w:tab w:val="left" w:pos="720"/>
        </w:tabs>
        <w:suppressAutoHyphens/>
        <w:ind w:left="2160"/>
        <w:rPr>
          <w:rFonts w:cs="Times New Roman"/>
        </w:rPr>
      </w:pPr>
      <w:r w:rsidRPr="00533C83">
        <w:rPr>
          <w:rFonts w:cs="Times New Roman"/>
        </w:rPr>
        <w:t>write(</w:t>
      </w:r>
      <w:proofErr w:type="spellStart"/>
      <w:r w:rsidRPr="00533C83">
        <w:rPr>
          <w:rFonts w:cs="Times New Roman"/>
        </w:rPr>
        <w:t>a.b</w:t>
      </w:r>
      <w:proofErr w:type="spellEnd"/>
      <w:r w:rsidRPr="00533C83">
        <w:rPr>
          <w:rFonts w:cs="Times New Roman"/>
        </w:rPr>
        <w:t>)</w:t>
      </w:r>
    </w:p>
    <w:p w14:paraId="42A51129" w14:textId="77777777" w:rsidR="00902B5F" w:rsidRPr="00533C83" w:rsidRDefault="00902B5F" w:rsidP="00BF16E7">
      <w:pPr>
        <w:tabs>
          <w:tab w:val="left" w:pos="720"/>
        </w:tabs>
        <w:suppressAutoHyphens/>
        <w:ind w:left="1440"/>
        <w:rPr>
          <w:rFonts w:cs="Times New Roman"/>
        </w:rPr>
      </w:pPr>
      <w:r w:rsidRPr="00533C83">
        <w:rPr>
          <w:rFonts w:cs="Times New Roman"/>
        </w:rPr>
        <w:t>end</w:t>
      </w:r>
    </w:p>
    <w:p w14:paraId="51901ED8" w14:textId="561A0568" w:rsidR="00902B5F" w:rsidRPr="002D4597" w:rsidRDefault="00902B5F" w:rsidP="009B2E93">
      <w:pPr>
        <w:pStyle w:val="NoSpacing"/>
        <w:numPr>
          <w:ilvl w:val="0"/>
          <w:numId w:val="43"/>
        </w:numPr>
      </w:pPr>
      <w:r>
        <w:t xml:space="preserve">Algorithm </w:t>
      </w:r>
      <w:r w:rsidR="002D4597">
        <w:t xml:space="preserve">dimensions(var </w:t>
      </w:r>
      <w:proofErr w:type="spellStart"/>
      <w:r w:rsidR="002D4597">
        <w:t>l,b:integer</w:t>
      </w:r>
      <w:proofErr w:type="spellEnd"/>
      <w:r w:rsidR="002D4597">
        <w:t>)</w:t>
      </w:r>
    </w:p>
    <w:p w14:paraId="20FC3337" w14:textId="77777777" w:rsidR="002D4597" w:rsidRPr="002D4597" w:rsidRDefault="002D4597" w:rsidP="00BF16E7">
      <w:pPr>
        <w:pStyle w:val="NoSpacing"/>
      </w:pPr>
      <w:r>
        <w:t xml:space="preserve">          </w:t>
      </w:r>
      <w:r w:rsidR="009B2E93">
        <w:t xml:space="preserve">                             </w:t>
      </w:r>
      <w:r>
        <w:t>begin</w:t>
      </w:r>
    </w:p>
    <w:p w14:paraId="06458A4B" w14:textId="77777777" w:rsidR="002D4597" w:rsidRDefault="002D4597" w:rsidP="00BF16E7">
      <w:pPr>
        <w:pStyle w:val="NoSpacing"/>
        <w:ind w:left="720"/>
      </w:pPr>
      <w:r>
        <w:t xml:space="preserve">                               a=l*b</w:t>
      </w:r>
    </w:p>
    <w:p w14:paraId="34D71366" w14:textId="77777777" w:rsidR="002D4597" w:rsidRDefault="002D4597" w:rsidP="00BF16E7">
      <w:pPr>
        <w:pStyle w:val="NoSpacing"/>
        <w:ind w:left="720"/>
      </w:pPr>
      <w:r>
        <w:t xml:space="preserve">                               p=2*(</w:t>
      </w:r>
      <w:proofErr w:type="spellStart"/>
      <w:r>
        <w:t>l+b</w:t>
      </w:r>
      <w:proofErr w:type="spellEnd"/>
      <w:r>
        <w:t>)</w:t>
      </w:r>
    </w:p>
    <w:p w14:paraId="3A0FF3B7" w14:textId="77777777" w:rsidR="002D4597" w:rsidRDefault="002D4597" w:rsidP="00BF16E7">
      <w:pPr>
        <w:pStyle w:val="NoSpacing"/>
        <w:ind w:left="720"/>
      </w:pPr>
      <w:r>
        <w:t xml:space="preserve">                                write(</w:t>
      </w:r>
      <w:proofErr w:type="spellStart"/>
      <w:r>
        <w:t>a,p</w:t>
      </w:r>
      <w:proofErr w:type="spellEnd"/>
      <w:r>
        <w:t>)</w:t>
      </w:r>
    </w:p>
    <w:p w14:paraId="11058E26" w14:textId="7873D44D" w:rsidR="002D4597" w:rsidRPr="007D6349" w:rsidRDefault="002D4597" w:rsidP="00BF16E7">
      <w:pPr>
        <w:pStyle w:val="NoSpacing"/>
        <w:ind w:left="720"/>
      </w:pPr>
      <w:r>
        <w:t xml:space="preserve">                      </w:t>
      </w:r>
      <w:r w:rsidR="00322992">
        <w:t xml:space="preserve">  </w:t>
      </w:r>
      <w:r>
        <w:t xml:space="preserve"> end</w:t>
      </w:r>
    </w:p>
    <w:p w14:paraId="1D2AF30A" w14:textId="77777777" w:rsidR="00C057E2" w:rsidRPr="007165D8" w:rsidRDefault="007D6349" w:rsidP="00C057E2">
      <w:pPr>
        <w:pStyle w:val="ListParagraph"/>
        <w:numPr>
          <w:ilvl w:val="0"/>
          <w:numId w:val="11"/>
        </w:numPr>
        <w:tabs>
          <w:tab w:val="left" w:pos="720"/>
        </w:tabs>
        <w:suppressAutoHyphens/>
        <w:spacing w:line="360" w:lineRule="auto"/>
        <w:contextualSpacing w:val="0"/>
      </w:pPr>
      <w:r>
        <w:rPr>
          <w:rFonts w:cs="Times New Roman"/>
        </w:rPr>
        <w:t>Implementation :</w:t>
      </w:r>
    </w:p>
    <w:p w14:paraId="13BA990F" w14:textId="77777777" w:rsidR="007165D8" w:rsidRDefault="007165D8" w:rsidP="00FA7DBD">
      <w:pPr>
        <w:pStyle w:val="ListParagraph"/>
        <w:numPr>
          <w:ilvl w:val="0"/>
          <w:numId w:val="31"/>
        </w:numPr>
        <w:tabs>
          <w:tab w:val="left" w:pos="720"/>
        </w:tabs>
        <w:suppressAutoHyphens/>
        <w:spacing w:line="360" w:lineRule="auto"/>
      </w:pPr>
      <w:r>
        <w:t>Swapping 2 numbers</w:t>
      </w:r>
    </w:p>
    <w:p w14:paraId="788E806E" w14:textId="77777777" w:rsidR="007165D8" w:rsidRDefault="007165D8" w:rsidP="00BF16E7">
      <w:pPr>
        <w:tabs>
          <w:tab w:val="left" w:pos="720"/>
        </w:tabs>
        <w:suppressAutoHyphens/>
        <w:spacing w:line="360" w:lineRule="auto"/>
        <w:ind w:left="1080"/>
        <w:jc w:val="center"/>
      </w:pPr>
      <w:r w:rsidRPr="007165D8">
        <w:rPr>
          <w:noProof/>
          <w:lang w:eastAsia="en-IN"/>
        </w:rPr>
        <w:drawing>
          <wp:inline distT="0" distB="0" distL="0" distR="0" wp14:anchorId="3C366015" wp14:editId="0D10E76A">
            <wp:extent cx="3048264" cy="100592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264" cy="1005927"/>
                    </a:xfrm>
                    <a:prstGeom prst="rect">
                      <a:avLst/>
                    </a:prstGeom>
                  </pic:spPr>
                </pic:pic>
              </a:graphicData>
            </a:graphic>
          </wp:inline>
        </w:drawing>
      </w:r>
    </w:p>
    <w:p w14:paraId="57FDDC8B" w14:textId="6E27F396" w:rsidR="00322992" w:rsidRDefault="00322992" w:rsidP="00BF16E7">
      <w:pPr>
        <w:tabs>
          <w:tab w:val="left" w:pos="720"/>
        </w:tabs>
        <w:suppressAutoHyphens/>
        <w:spacing w:line="360" w:lineRule="auto"/>
        <w:ind w:left="1080"/>
        <w:jc w:val="center"/>
      </w:pPr>
      <w:r>
        <w:t>Figure 1</w:t>
      </w:r>
    </w:p>
    <w:p w14:paraId="0DE1EDB5" w14:textId="6EB84FB8" w:rsidR="007165D8" w:rsidRDefault="00BF16E7" w:rsidP="00BF16E7">
      <w:pPr>
        <w:tabs>
          <w:tab w:val="left" w:pos="720"/>
        </w:tabs>
        <w:suppressAutoHyphens/>
        <w:spacing w:line="360" w:lineRule="auto"/>
        <w:ind w:left="1080"/>
        <w:jc w:val="center"/>
      </w:pPr>
      <w:r>
        <w:t>Figure 1</w:t>
      </w:r>
      <w:r w:rsidR="00322992">
        <w:t>:</w:t>
      </w:r>
      <w:r w:rsidR="007165D8">
        <w:t xml:space="preserve"> shows the python program to receive input for a and b in </w:t>
      </w:r>
      <w:proofErr w:type="spellStart"/>
      <w:r w:rsidR="007165D8">
        <w:t>interger</w:t>
      </w:r>
      <w:proofErr w:type="spellEnd"/>
      <w:r w:rsidR="007165D8">
        <w:t xml:space="preserve"> </w:t>
      </w:r>
      <w:r w:rsidR="00322992">
        <w:t>data type</w:t>
      </w:r>
      <w:r w:rsidR="007165D8">
        <w:t xml:space="preserve"> and swapping them with the help of temporary variable c.</w:t>
      </w:r>
    </w:p>
    <w:p w14:paraId="2F68E20A" w14:textId="77777777" w:rsidR="007165D8" w:rsidRDefault="007165D8" w:rsidP="00FA7DBD">
      <w:pPr>
        <w:pStyle w:val="ListParagraph"/>
        <w:numPr>
          <w:ilvl w:val="0"/>
          <w:numId w:val="31"/>
        </w:numPr>
        <w:tabs>
          <w:tab w:val="left" w:pos="720"/>
        </w:tabs>
        <w:suppressAutoHyphens/>
        <w:spacing w:line="360" w:lineRule="auto"/>
      </w:pPr>
      <w:r>
        <w:t>Perimeter of rectangle</w:t>
      </w:r>
    </w:p>
    <w:p w14:paraId="65B476B1" w14:textId="77777777" w:rsidR="007165D8" w:rsidRDefault="00934741" w:rsidP="00BF16E7">
      <w:pPr>
        <w:pStyle w:val="ListParagraph"/>
        <w:tabs>
          <w:tab w:val="left" w:pos="720"/>
        </w:tabs>
        <w:suppressAutoHyphens/>
        <w:spacing w:line="360" w:lineRule="auto"/>
        <w:ind w:left="1440"/>
        <w:jc w:val="center"/>
      </w:pPr>
      <w:r>
        <w:rPr>
          <w:noProof/>
          <w:lang w:eastAsia="en-IN"/>
        </w:rPr>
        <w:drawing>
          <wp:inline distT="0" distB="0" distL="0" distR="0" wp14:anchorId="5C8A828E" wp14:editId="48BF7281">
            <wp:extent cx="2419350" cy="97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971550"/>
                    </a:xfrm>
                    <a:prstGeom prst="rect">
                      <a:avLst/>
                    </a:prstGeom>
                  </pic:spPr>
                </pic:pic>
              </a:graphicData>
            </a:graphic>
          </wp:inline>
        </w:drawing>
      </w:r>
    </w:p>
    <w:p w14:paraId="6CA7BA25" w14:textId="133398B6" w:rsidR="00322992" w:rsidRDefault="00322992" w:rsidP="00BF16E7">
      <w:pPr>
        <w:pStyle w:val="ListParagraph"/>
        <w:tabs>
          <w:tab w:val="left" w:pos="720"/>
        </w:tabs>
        <w:suppressAutoHyphens/>
        <w:spacing w:line="360" w:lineRule="auto"/>
        <w:ind w:left="1440"/>
        <w:jc w:val="center"/>
      </w:pPr>
      <w:r>
        <w:t>Figure 2</w:t>
      </w:r>
    </w:p>
    <w:p w14:paraId="573A5511" w14:textId="0C0674B7" w:rsidR="00934741" w:rsidRPr="00C057E2" w:rsidRDefault="00BF16E7" w:rsidP="00322992">
      <w:pPr>
        <w:pStyle w:val="ListParagraph"/>
        <w:tabs>
          <w:tab w:val="left" w:pos="720"/>
        </w:tabs>
        <w:suppressAutoHyphens/>
        <w:spacing w:line="360" w:lineRule="auto"/>
        <w:ind w:left="1440"/>
        <w:jc w:val="center"/>
      </w:pPr>
      <w:r>
        <w:t>Figure 2</w:t>
      </w:r>
      <w:r w:rsidR="00322992">
        <w:t>:</w:t>
      </w:r>
      <w:r w:rsidR="00934741">
        <w:t>shows the python program to receive input for length and breadth and calculating the perimeter and area of rectangle</w:t>
      </w:r>
    </w:p>
    <w:p w14:paraId="73DE552C" w14:textId="77777777" w:rsidR="00C057E2" w:rsidRDefault="007D6349" w:rsidP="007D6349">
      <w:pPr>
        <w:pStyle w:val="ListParagraph"/>
        <w:numPr>
          <w:ilvl w:val="0"/>
          <w:numId w:val="11"/>
        </w:numPr>
        <w:tabs>
          <w:tab w:val="left" w:pos="720"/>
        </w:tabs>
        <w:suppressAutoHyphens/>
        <w:spacing w:line="360" w:lineRule="auto"/>
      </w:pPr>
      <w:r>
        <w:t>Results :</w:t>
      </w:r>
    </w:p>
    <w:p w14:paraId="33767DAF" w14:textId="77777777" w:rsidR="00934741" w:rsidRDefault="00787E8F" w:rsidP="00FA7DBD">
      <w:pPr>
        <w:pStyle w:val="ListParagraph"/>
        <w:numPr>
          <w:ilvl w:val="0"/>
          <w:numId w:val="44"/>
        </w:numPr>
        <w:tabs>
          <w:tab w:val="left" w:pos="720"/>
        </w:tabs>
        <w:suppressAutoHyphens/>
        <w:spacing w:line="360" w:lineRule="auto"/>
      </w:pPr>
      <w:r>
        <w:t>Result of program a</w:t>
      </w:r>
    </w:p>
    <w:p w14:paraId="63C0706C" w14:textId="77777777" w:rsidR="007D6349" w:rsidRDefault="007165D8" w:rsidP="00BF16E7">
      <w:pPr>
        <w:pStyle w:val="ListParagraph"/>
        <w:tabs>
          <w:tab w:val="left" w:pos="720"/>
        </w:tabs>
        <w:suppressAutoHyphens/>
        <w:spacing w:line="360" w:lineRule="auto"/>
        <w:contextualSpacing w:val="0"/>
        <w:jc w:val="center"/>
      </w:pPr>
      <w:r w:rsidRPr="007165D8">
        <w:rPr>
          <w:noProof/>
          <w:lang w:eastAsia="en-IN"/>
        </w:rPr>
        <w:drawing>
          <wp:inline distT="0" distB="0" distL="0" distR="0" wp14:anchorId="73988E6F" wp14:editId="3E9D34C8">
            <wp:extent cx="1729890" cy="396274"/>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9890" cy="396274"/>
                    </a:xfrm>
                    <a:prstGeom prst="rect">
                      <a:avLst/>
                    </a:prstGeom>
                  </pic:spPr>
                </pic:pic>
              </a:graphicData>
            </a:graphic>
          </wp:inline>
        </w:drawing>
      </w:r>
    </w:p>
    <w:p w14:paraId="7B6D5979" w14:textId="53DD0D78" w:rsidR="00322992" w:rsidRDefault="00322992" w:rsidP="00BF16E7">
      <w:pPr>
        <w:pStyle w:val="ListParagraph"/>
        <w:tabs>
          <w:tab w:val="left" w:pos="720"/>
        </w:tabs>
        <w:suppressAutoHyphens/>
        <w:spacing w:line="360" w:lineRule="auto"/>
        <w:contextualSpacing w:val="0"/>
        <w:jc w:val="center"/>
      </w:pPr>
      <w:r>
        <w:t>Figure 3</w:t>
      </w:r>
    </w:p>
    <w:p w14:paraId="68A5D4DF" w14:textId="625A9819" w:rsidR="007165D8" w:rsidRDefault="00BF16E7" w:rsidP="007D6349">
      <w:pPr>
        <w:pStyle w:val="ListParagraph"/>
        <w:tabs>
          <w:tab w:val="left" w:pos="720"/>
        </w:tabs>
        <w:suppressAutoHyphens/>
        <w:spacing w:line="360" w:lineRule="auto"/>
        <w:contextualSpacing w:val="0"/>
      </w:pPr>
      <w:r>
        <w:lastRenderedPageBreak/>
        <w:t>Figure 3</w:t>
      </w:r>
      <w:r w:rsidR="00322992">
        <w:t>:</w:t>
      </w:r>
      <w:r w:rsidR="00934741">
        <w:t xml:space="preserve"> shows the output for program a (figure 1) and the numbers are swapped</w:t>
      </w:r>
    </w:p>
    <w:p w14:paraId="3CE44F98" w14:textId="77777777" w:rsidR="00934741" w:rsidRDefault="00787E8F" w:rsidP="00FA7DBD">
      <w:pPr>
        <w:pStyle w:val="ListParagraph"/>
        <w:numPr>
          <w:ilvl w:val="0"/>
          <w:numId w:val="44"/>
        </w:numPr>
        <w:tabs>
          <w:tab w:val="left" w:pos="720"/>
        </w:tabs>
        <w:suppressAutoHyphens/>
        <w:spacing w:line="360" w:lineRule="auto"/>
        <w:contextualSpacing w:val="0"/>
      </w:pPr>
      <w:r>
        <w:t>Result of program b</w:t>
      </w:r>
    </w:p>
    <w:p w14:paraId="1DCE593B" w14:textId="77777777" w:rsidR="00934741" w:rsidRDefault="00934741" w:rsidP="00BF16E7">
      <w:pPr>
        <w:pStyle w:val="ListParagraph"/>
        <w:tabs>
          <w:tab w:val="left" w:pos="720"/>
        </w:tabs>
        <w:suppressAutoHyphens/>
        <w:spacing w:line="360" w:lineRule="auto"/>
        <w:contextualSpacing w:val="0"/>
        <w:jc w:val="center"/>
      </w:pPr>
      <w:r>
        <w:rPr>
          <w:noProof/>
          <w:lang w:eastAsia="en-IN"/>
        </w:rPr>
        <w:drawing>
          <wp:inline distT="0" distB="0" distL="0" distR="0" wp14:anchorId="2FFEAB42" wp14:editId="57FCCB35">
            <wp:extent cx="1543050" cy="58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050" cy="581025"/>
                    </a:xfrm>
                    <a:prstGeom prst="rect">
                      <a:avLst/>
                    </a:prstGeom>
                  </pic:spPr>
                </pic:pic>
              </a:graphicData>
            </a:graphic>
          </wp:inline>
        </w:drawing>
      </w:r>
    </w:p>
    <w:p w14:paraId="6B62B0EB" w14:textId="4FD7AD4F" w:rsidR="00322992" w:rsidRDefault="00322992" w:rsidP="00BF16E7">
      <w:pPr>
        <w:pStyle w:val="ListParagraph"/>
        <w:tabs>
          <w:tab w:val="left" w:pos="720"/>
        </w:tabs>
        <w:suppressAutoHyphens/>
        <w:spacing w:line="360" w:lineRule="auto"/>
        <w:contextualSpacing w:val="0"/>
        <w:jc w:val="center"/>
      </w:pPr>
      <w:r>
        <w:t>Figure 4</w:t>
      </w:r>
    </w:p>
    <w:p w14:paraId="1041EC33" w14:textId="77777777" w:rsidR="00934741" w:rsidRPr="006A7ABA" w:rsidRDefault="00787E8F" w:rsidP="00BF16E7">
      <w:pPr>
        <w:pStyle w:val="ListParagraph"/>
        <w:tabs>
          <w:tab w:val="left" w:pos="720"/>
        </w:tabs>
        <w:suppressAutoHyphens/>
        <w:spacing w:line="360" w:lineRule="auto"/>
        <w:contextualSpacing w:val="0"/>
        <w:jc w:val="center"/>
      </w:pPr>
      <w:r>
        <w:t xml:space="preserve">Figure 4 </w:t>
      </w:r>
      <w:r w:rsidR="00934741">
        <w:t>shows the output for program b(figure 2)  therefore the area and perimeter of rectangle are calculated</w:t>
      </w:r>
    </w:p>
    <w:p w14:paraId="4C0F2A1B" w14:textId="77777777" w:rsidR="007D6349" w:rsidRDefault="00DD5A04" w:rsidP="007D6349">
      <w:pPr>
        <w:pStyle w:val="ListParagraph"/>
        <w:numPr>
          <w:ilvl w:val="0"/>
          <w:numId w:val="11"/>
        </w:numPr>
        <w:tabs>
          <w:tab w:val="left" w:pos="720"/>
        </w:tabs>
        <w:suppressAutoHyphens/>
        <w:spacing w:line="360" w:lineRule="auto"/>
        <w:contextualSpacing w:val="0"/>
      </w:pPr>
      <w:r w:rsidRPr="006A7ABA">
        <w:rPr>
          <w:rFonts w:cs="Times New Roman"/>
        </w:rPr>
        <w:t xml:space="preserve">Conclusions </w:t>
      </w:r>
    </w:p>
    <w:p w14:paraId="7CCF35E1" w14:textId="77777777" w:rsidR="007D6349" w:rsidRDefault="00DD5A04" w:rsidP="00FA7DBD">
      <w:pPr>
        <w:pStyle w:val="ListParagraph"/>
        <w:numPr>
          <w:ilvl w:val="0"/>
          <w:numId w:val="33"/>
        </w:numPr>
        <w:tabs>
          <w:tab w:val="left" w:pos="720"/>
        </w:tabs>
        <w:suppressAutoHyphens/>
        <w:spacing w:line="360" w:lineRule="auto"/>
        <w:contextualSpacing w:val="0"/>
        <w:rPr>
          <w:rFonts w:cs="Times New Roman"/>
        </w:rPr>
      </w:pPr>
      <w:r w:rsidRPr="007D6349">
        <w:rPr>
          <w:rFonts w:cs="Times New Roman"/>
        </w:rPr>
        <w:t>Limitations of Experiments</w:t>
      </w:r>
    </w:p>
    <w:p w14:paraId="34530468" w14:textId="48C342D8" w:rsidR="00934741" w:rsidRDefault="00322992" w:rsidP="00934741">
      <w:pPr>
        <w:tabs>
          <w:tab w:val="left" w:pos="720"/>
        </w:tabs>
        <w:suppressAutoHyphens/>
        <w:spacing w:line="360" w:lineRule="auto"/>
        <w:ind w:left="720"/>
      </w:pPr>
      <w:r>
        <w:t xml:space="preserve">           </w:t>
      </w:r>
      <w:r w:rsidR="00934741">
        <w:t xml:space="preserve">For the program </w:t>
      </w:r>
      <w:proofErr w:type="spellStart"/>
      <w:r w:rsidR="00934741">
        <w:t>b</w:t>
      </w:r>
      <w:proofErr w:type="spellEnd"/>
      <w:r w:rsidR="00934741">
        <w:t xml:space="preserve"> the input for length and breadth should be positive integer as length </w:t>
      </w:r>
      <w:r>
        <w:t xml:space="preserve">         </w:t>
      </w:r>
      <w:r w:rsidR="00934741">
        <w:t>or breadth cannot be negative</w:t>
      </w:r>
    </w:p>
    <w:p w14:paraId="6FDCD36F" w14:textId="77777777" w:rsidR="007D6349" w:rsidRDefault="00DD5A04" w:rsidP="00FA7DBD">
      <w:pPr>
        <w:pStyle w:val="ListParagraph"/>
        <w:numPr>
          <w:ilvl w:val="0"/>
          <w:numId w:val="33"/>
        </w:numPr>
        <w:tabs>
          <w:tab w:val="left" w:pos="720"/>
        </w:tabs>
        <w:suppressAutoHyphens/>
        <w:spacing w:line="360" w:lineRule="auto"/>
        <w:contextualSpacing w:val="0"/>
        <w:rPr>
          <w:rFonts w:cs="Times New Roman"/>
        </w:rPr>
      </w:pPr>
      <w:r w:rsidRPr="007D6349">
        <w:rPr>
          <w:rFonts w:cs="Times New Roman"/>
        </w:rPr>
        <w:t>Learning happened</w:t>
      </w:r>
    </w:p>
    <w:p w14:paraId="05A8385F" w14:textId="77777777" w:rsidR="006B00DE" w:rsidRPr="006B00DE" w:rsidRDefault="006B00DE" w:rsidP="00FA7DBD">
      <w:pPr>
        <w:pStyle w:val="ListParagraph"/>
        <w:numPr>
          <w:ilvl w:val="0"/>
          <w:numId w:val="34"/>
        </w:numPr>
        <w:tabs>
          <w:tab w:val="left" w:pos="720"/>
        </w:tabs>
        <w:suppressAutoHyphens/>
        <w:spacing w:line="360" w:lineRule="auto"/>
        <w:contextualSpacing w:val="0"/>
      </w:pPr>
      <w:r>
        <w:rPr>
          <w:rFonts w:cs="Times New Roman"/>
        </w:rPr>
        <w:t>Using temporary variables</w:t>
      </w:r>
    </w:p>
    <w:p w14:paraId="21874F7C" w14:textId="77777777" w:rsidR="006B00DE" w:rsidRDefault="006B00DE" w:rsidP="00FA7DBD">
      <w:pPr>
        <w:pStyle w:val="ListParagraph"/>
        <w:numPr>
          <w:ilvl w:val="0"/>
          <w:numId w:val="34"/>
        </w:numPr>
        <w:tabs>
          <w:tab w:val="left" w:pos="720"/>
        </w:tabs>
        <w:suppressAutoHyphens/>
        <w:spacing w:line="360" w:lineRule="auto"/>
        <w:contextualSpacing w:val="0"/>
      </w:pPr>
      <w:r>
        <w:rPr>
          <w:rFonts w:cs="Times New Roman"/>
        </w:rPr>
        <w:t>How to calculate area and perimeter of rectangle</w:t>
      </w:r>
    </w:p>
    <w:p w14:paraId="5F00F9A6" w14:textId="77777777" w:rsidR="00DD5A04" w:rsidRDefault="007D6349" w:rsidP="007D6349">
      <w:pPr>
        <w:pStyle w:val="ListParagraph"/>
        <w:tabs>
          <w:tab w:val="left" w:pos="720"/>
        </w:tabs>
        <w:suppressAutoHyphens/>
        <w:spacing w:line="360" w:lineRule="auto"/>
        <w:contextualSpacing w:val="0"/>
        <w:rPr>
          <w:rFonts w:cs="Times New Roman"/>
        </w:rPr>
      </w:pPr>
      <w:r>
        <w:t>iii)</w:t>
      </w:r>
      <w:r w:rsidRPr="007D6349">
        <w:rPr>
          <w:rFonts w:cs="Times New Roman"/>
        </w:rPr>
        <w:t xml:space="preserve">Future </w:t>
      </w:r>
      <w:r w:rsidR="00DD5A04" w:rsidRPr="007D6349">
        <w:rPr>
          <w:rFonts w:cs="Times New Roman"/>
        </w:rPr>
        <w:t xml:space="preserve">Recommendations </w:t>
      </w:r>
    </w:p>
    <w:p w14:paraId="05233C04" w14:textId="338397DF" w:rsidR="00322992" w:rsidRDefault="00322992" w:rsidP="00322992">
      <w:pPr>
        <w:pStyle w:val="ListParagraph"/>
        <w:tabs>
          <w:tab w:val="left" w:pos="720"/>
        </w:tabs>
        <w:suppressAutoHyphens/>
        <w:spacing w:line="360" w:lineRule="auto"/>
        <w:contextualSpacing w:val="0"/>
        <w:rPr>
          <w:rFonts w:cs="Times New Roman"/>
        </w:rPr>
      </w:pPr>
      <w:r>
        <w:rPr>
          <w:rFonts w:cs="Times New Roman"/>
        </w:rPr>
        <w:t xml:space="preserve">          No future recom</w:t>
      </w:r>
      <w:r w:rsidRPr="00322992">
        <w:rPr>
          <w:rFonts w:cs="Times New Roman"/>
        </w:rPr>
        <w:t>men</w:t>
      </w:r>
      <w:r>
        <w:rPr>
          <w:rFonts w:cs="Times New Roman"/>
        </w:rPr>
        <w:t>dation.</w:t>
      </w:r>
    </w:p>
    <w:p w14:paraId="1B98B798" w14:textId="77777777" w:rsidR="00322992" w:rsidRPr="00322992" w:rsidRDefault="00322992" w:rsidP="00322992">
      <w:pPr>
        <w:pStyle w:val="ListParagraph"/>
        <w:tabs>
          <w:tab w:val="left" w:pos="720"/>
        </w:tabs>
        <w:suppressAutoHyphens/>
        <w:spacing w:line="360" w:lineRule="auto"/>
        <w:contextualSpacing w:val="0"/>
        <w:rPr>
          <w:rFonts w:cs="Times New Roman"/>
        </w:rPr>
      </w:pPr>
    </w:p>
    <w:p w14:paraId="43763896" w14:textId="77777777" w:rsidR="00DD5A04" w:rsidRDefault="00DD5A04" w:rsidP="00C86126">
      <w:pPr>
        <w:spacing w:line="360" w:lineRule="auto"/>
      </w:pPr>
    </w:p>
    <w:p w14:paraId="29659FD2" w14:textId="77777777" w:rsidR="00DD5A04" w:rsidRDefault="00DD5A04" w:rsidP="00C86126">
      <w:pPr>
        <w:spacing w:line="360" w:lineRule="auto"/>
      </w:pPr>
    </w:p>
    <w:p w14:paraId="3AB10026" w14:textId="77777777" w:rsidR="00DD5A04" w:rsidRDefault="00DD5A04" w:rsidP="00C86126">
      <w:pPr>
        <w:spacing w:line="360" w:lineRule="auto"/>
      </w:pPr>
    </w:p>
    <w:p w14:paraId="335F88DF" w14:textId="77777777" w:rsidR="00DD5A04" w:rsidRDefault="00DD5A04" w:rsidP="00C86126">
      <w:pPr>
        <w:spacing w:line="360" w:lineRule="auto"/>
      </w:pPr>
    </w:p>
    <w:p w14:paraId="7312AF65" w14:textId="77777777" w:rsidR="00DD5A04" w:rsidRDefault="00DD5A04" w:rsidP="00C86126">
      <w:pPr>
        <w:spacing w:line="360" w:lineRule="auto"/>
      </w:pPr>
    </w:p>
    <w:p w14:paraId="2EDFB479" w14:textId="77777777" w:rsidR="00DD5A04" w:rsidRDefault="00DD5A04" w:rsidP="00C86126">
      <w:pPr>
        <w:spacing w:line="360" w:lineRule="auto"/>
      </w:pPr>
    </w:p>
    <w:p w14:paraId="571B4652" w14:textId="77777777" w:rsidR="00DD5A04" w:rsidRDefault="00DD5A04" w:rsidP="00C86126">
      <w:pPr>
        <w:spacing w:line="360" w:lineRule="auto"/>
      </w:pPr>
    </w:p>
    <w:p w14:paraId="4C6592C0" w14:textId="77777777" w:rsidR="00DD5A04" w:rsidRDefault="00DD5A04" w:rsidP="00C86126">
      <w:pPr>
        <w:spacing w:line="360" w:lineRule="auto"/>
      </w:pPr>
    </w:p>
    <w:p w14:paraId="6FBBBD38" w14:textId="77777777" w:rsidR="00DD5A04" w:rsidRDefault="00DD5A04" w:rsidP="00C86126">
      <w:pPr>
        <w:spacing w:line="360" w:lineRule="auto"/>
      </w:pPr>
    </w:p>
    <w:p w14:paraId="1056F5A6" w14:textId="77777777" w:rsidR="00DF0A03" w:rsidRPr="006A7ABA" w:rsidRDefault="00DF0A03" w:rsidP="00DF0A03">
      <w:pPr>
        <w:pStyle w:val="Heading1"/>
        <w:pageBreakBefore/>
        <w:spacing w:before="0" w:line="360" w:lineRule="auto"/>
        <w:rPr>
          <w:rFonts w:asciiTheme="minorHAnsi" w:hAnsiTheme="minorHAnsi"/>
        </w:rPr>
      </w:pPr>
      <w:r w:rsidRPr="006A7ABA">
        <w:rPr>
          <w:rFonts w:asciiTheme="minorHAnsi" w:hAnsiTheme="minorHAnsi" w:cs="Times New Roman"/>
        </w:rPr>
        <w:lastRenderedPageBreak/>
        <w:t>Laboratory 3</w:t>
      </w:r>
    </w:p>
    <w:p w14:paraId="731A8EC9" w14:textId="77777777" w:rsidR="00DF0A03" w:rsidRDefault="00DF0A03" w:rsidP="00DF0A03">
      <w:pPr>
        <w:spacing w:line="360" w:lineRule="auto"/>
        <w:rPr>
          <w:rFonts w:cs="Times New Roman"/>
        </w:rPr>
      </w:pPr>
      <w:r w:rsidRPr="006A7ABA">
        <w:rPr>
          <w:rFonts w:cs="Times New Roman"/>
        </w:rPr>
        <w:t xml:space="preserve">Title of the Laboratory Exercise: </w:t>
      </w:r>
      <w:r>
        <w:rPr>
          <w:rFonts w:cs="Times New Roman"/>
        </w:rPr>
        <w:t>Input Output operations</w:t>
      </w:r>
    </w:p>
    <w:p w14:paraId="5CE498AC" w14:textId="77777777" w:rsidR="00DF0A03" w:rsidRPr="006A7ABA" w:rsidRDefault="00DF0A03" w:rsidP="00DF0A03">
      <w:pPr>
        <w:pStyle w:val="ListParagraph"/>
        <w:numPr>
          <w:ilvl w:val="0"/>
          <w:numId w:val="1"/>
        </w:numPr>
        <w:tabs>
          <w:tab w:val="left" w:pos="720"/>
        </w:tabs>
        <w:suppressAutoHyphens/>
        <w:spacing w:line="360" w:lineRule="auto"/>
        <w:contextualSpacing w:val="0"/>
      </w:pPr>
      <w:r w:rsidRPr="006A7ABA">
        <w:rPr>
          <w:rFonts w:cs="Times New Roman"/>
        </w:rPr>
        <w:t>Introduction and Purpose of Experiment</w:t>
      </w:r>
    </w:p>
    <w:p w14:paraId="48C1EECD" w14:textId="77777777" w:rsidR="00DF0A03" w:rsidRDefault="00DF0A03" w:rsidP="00DF0A03">
      <w:pPr>
        <w:spacing w:line="360" w:lineRule="auto"/>
        <w:ind w:left="720"/>
        <w:rPr>
          <w:rFonts w:cs="Times New Roman"/>
        </w:rPr>
      </w:pPr>
      <w:r>
        <w:rPr>
          <w:rFonts w:cs="Times New Roman"/>
        </w:rPr>
        <w:t xml:space="preserve">Python provides the </w:t>
      </w:r>
      <w:r w:rsidRPr="0012222F">
        <w:rPr>
          <w:rFonts w:cs="Times New Roman"/>
        </w:rPr>
        <w:t>Input-Output facility</w:t>
      </w:r>
      <w:r w:rsidR="00E1486D">
        <w:rPr>
          <w:rFonts w:cs="Times New Roman"/>
        </w:rPr>
        <w:t xml:space="preserve"> </w:t>
      </w:r>
      <w:r w:rsidRPr="0012222F">
        <w:rPr>
          <w:rFonts w:cs="Times New Roman"/>
        </w:rPr>
        <w:t>to interact with the user</w:t>
      </w:r>
      <w:r>
        <w:rPr>
          <w:rFonts w:cs="Times New Roman"/>
        </w:rPr>
        <w:t xml:space="preserve">. </w:t>
      </w:r>
      <w:r w:rsidRPr="0012222F">
        <w:rPr>
          <w:rFonts w:cs="Times New Roman"/>
        </w:rPr>
        <w:t xml:space="preserve">Some of the functions </w:t>
      </w:r>
      <w:r>
        <w:rPr>
          <w:rFonts w:cs="Times New Roman"/>
        </w:rPr>
        <w:t>such as</w:t>
      </w:r>
      <w:r w:rsidR="00E1486D">
        <w:rPr>
          <w:rFonts w:cs="Times New Roman"/>
        </w:rPr>
        <w:t xml:space="preserve"> </w:t>
      </w:r>
      <w:r w:rsidRPr="001600C5">
        <w:rPr>
          <w:rFonts w:cs="Times New Roman"/>
        </w:rPr>
        <w:t>input() and print()</w:t>
      </w:r>
      <w:r w:rsidRPr="0012222F">
        <w:rPr>
          <w:rFonts w:cs="Times New Roman"/>
        </w:rPr>
        <w:t xml:space="preserve"> are widely used for standard input and output operations respectively</w:t>
      </w:r>
      <w:r>
        <w:rPr>
          <w:rFonts w:cs="Times New Roman"/>
        </w:rPr>
        <w:t xml:space="preserve">. </w:t>
      </w:r>
      <w:r w:rsidRPr="006A7ABA">
        <w:rPr>
          <w:rFonts w:cs="Times New Roman"/>
        </w:rPr>
        <w:t>By solving the problems</w:t>
      </w:r>
      <w:r>
        <w:rPr>
          <w:rFonts w:cs="Times New Roman"/>
        </w:rPr>
        <w:t>,</w:t>
      </w:r>
      <w:r w:rsidRPr="006A7ABA">
        <w:rPr>
          <w:rFonts w:cs="Times New Roman"/>
        </w:rPr>
        <w:t xml:space="preserve"> students will be able to </w:t>
      </w:r>
      <w:r>
        <w:rPr>
          <w:rFonts w:cs="Times New Roman"/>
        </w:rPr>
        <w:t>develop programs to read input from screen and display output to the screen.</w:t>
      </w:r>
    </w:p>
    <w:p w14:paraId="52F31307" w14:textId="77777777" w:rsidR="00DF0A03" w:rsidRPr="006A7ABA" w:rsidRDefault="00DF0A03" w:rsidP="00DF0A03">
      <w:pPr>
        <w:spacing w:line="360" w:lineRule="auto"/>
        <w:ind w:left="720"/>
      </w:pPr>
    </w:p>
    <w:p w14:paraId="522DC43D" w14:textId="77777777" w:rsidR="00DF0A03" w:rsidRPr="006A7ABA" w:rsidRDefault="00DF0A03" w:rsidP="00DF0A03">
      <w:pPr>
        <w:pStyle w:val="ListParagraph"/>
        <w:numPr>
          <w:ilvl w:val="0"/>
          <w:numId w:val="1"/>
        </w:numPr>
        <w:tabs>
          <w:tab w:val="left" w:pos="720"/>
        </w:tabs>
        <w:suppressAutoHyphens/>
        <w:spacing w:line="360" w:lineRule="auto"/>
        <w:contextualSpacing w:val="0"/>
      </w:pPr>
      <w:r w:rsidRPr="006A7ABA">
        <w:rPr>
          <w:rFonts w:cs="Times New Roman"/>
        </w:rPr>
        <w:t>Aim and Objectives</w:t>
      </w:r>
    </w:p>
    <w:p w14:paraId="40CE4A0D" w14:textId="77777777" w:rsidR="00DF0A03" w:rsidRPr="006A7ABA" w:rsidRDefault="00DF0A03" w:rsidP="00DF0A03">
      <w:pPr>
        <w:spacing w:line="360" w:lineRule="auto"/>
        <w:ind w:left="360" w:firstLine="360"/>
      </w:pPr>
      <w:r w:rsidRPr="006A7ABA">
        <w:rPr>
          <w:rFonts w:cs="Times New Roman"/>
        </w:rPr>
        <w:t>Aim</w:t>
      </w:r>
    </w:p>
    <w:p w14:paraId="44FBB229" w14:textId="77777777" w:rsidR="00DF0A03" w:rsidRPr="006A7ABA" w:rsidRDefault="00DF0A03" w:rsidP="00DF0A03">
      <w:pPr>
        <w:pStyle w:val="ListParagraph"/>
        <w:widowControl w:val="0"/>
        <w:numPr>
          <w:ilvl w:val="0"/>
          <w:numId w:val="4"/>
        </w:numPr>
        <w:tabs>
          <w:tab w:val="left" w:pos="720"/>
          <w:tab w:val="left" w:pos="2880"/>
        </w:tabs>
        <w:suppressAutoHyphens/>
        <w:spacing w:line="360" w:lineRule="auto"/>
      </w:pPr>
      <w:r w:rsidRPr="006A7ABA">
        <w:rPr>
          <w:rFonts w:cs="Times New Roman"/>
        </w:rPr>
        <w:t xml:space="preserve">To develop programs involving </w:t>
      </w:r>
      <w:r>
        <w:rPr>
          <w:rFonts w:cs="Times New Roman"/>
        </w:rPr>
        <w:t>input output operations</w:t>
      </w:r>
    </w:p>
    <w:p w14:paraId="06EE95C8" w14:textId="77777777" w:rsidR="00DF0A03" w:rsidRPr="006A7ABA" w:rsidRDefault="00DF0A03" w:rsidP="00DF0A03">
      <w:pPr>
        <w:spacing w:line="360" w:lineRule="auto"/>
        <w:ind w:left="360" w:firstLine="360"/>
      </w:pPr>
      <w:r w:rsidRPr="006A7ABA">
        <w:rPr>
          <w:rFonts w:cs="Times New Roman"/>
        </w:rPr>
        <w:t>Objectives</w:t>
      </w:r>
    </w:p>
    <w:p w14:paraId="09F4C6B1" w14:textId="77777777" w:rsidR="00DF0A03" w:rsidRPr="006A7ABA" w:rsidRDefault="00DF0A03" w:rsidP="00DF0A03">
      <w:pPr>
        <w:spacing w:line="360" w:lineRule="auto"/>
        <w:ind w:left="360" w:firstLine="360"/>
      </w:pPr>
      <w:r w:rsidRPr="006A7ABA">
        <w:rPr>
          <w:rFonts w:cs="Times New Roman"/>
        </w:rPr>
        <w:t>At the end of this lab, the student will be able to</w:t>
      </w:r>
    </w:p>
    <w:p w14:paraId="0E772E26" w14:textId="77777777" w:rsidR="00DF0A03" w:rsidRPr="0016372D" w:rsidRDefault="00DF0A03" w:rsidP="00DF0A03">
      <w:pPr>
        <w:pStyle w:val="ListParagraph"/>
        <w:widowControl w:val="0"/>
        <w:numPr>
          <w:ilvl w:val="0"/>
          <w:numId w:val="4"/>
        </w:numPr>
        <w:tabs>
          <w:tab w:val="left" w:pos="720"/>
          <w:tab w:val="left" w:pos="2880"/>
        </w:tabs>
        <w:suppressAutoHyphens/>
        <w:spacing w:line="360" w:lineRule="auto"/>
      </w:pPr>
      <w:r w:rsidRPr="0016372D">
        <w:rPr>
          <w:rFonts w:cs="Times New Roman"/>
        </w:rPr>
        <w:t xml:space="preserve">Apply </w:t>
      </w:r>
      <w:r>
        <w:rPr>
          <w:rFonts w:cs="Times New Roman"/>
        </w:rPr>
        <w:t>input and output operations</w:t>
      </w:r>
    </w:p>
    <w:p w14:paraId="0D3223FA" w14:textId="77777777" w:rsidR="00DF0A03" w:rsidRPr="006A7ABA" w:rsidRDefault="00DF0A03" w:rsidP="00DF0A03">
      <w:pPr>
        <w:spacing w:line="360" w:lineRule="auto"/>
      </w:pPr>
    </w:p>
    <w:p w14:paraId="579ADBD3" w14:textId="77777777" w:rsidR="00DF0A03" w:rsidRPr="0012222F" w:rsidRDefault="00DF0A03" w:rsidP="00DF0A03">
      <w:pPr>
        <w:pStyle w:val="ListParagraph"/>
        <w:numPr>
          <w:ilvl w:val="0"/>
          <w:numId w:val="1"/>
        </w:numPr>
        <w:tabs>
          <w:tab w:val="left" w:pos="720"/>
        </w:tabs>
        <w:suppressAutoHyphens/>
        <w:spacing w:line="360" w:lineRule="auto"/>
        <w:contextualSpacing w:val="0"/>
      </w:pPr>
      <w:r w:rsidRPr="006A7ABA">
        <w:rPr>
          <w:rFonts w:cs="Times New Roman"/>
        </w:rPr>
        <w:t>Experimental Procedure</w:t>
      </w:r>
    </w:p>
    <w:p w14:paraId="6AF01BB8" w14:textId="77777777" w:rsidR="00DF0A03" w:rsidRPr="00DB5312" w:rsidRDefault="00DF0A03" w:rsidP="00DF0A03">
      <w:pPr>
        <w:pStyle w:val="ListParagraph"/>
        <w:numPr>
          <w:ilvl w:val="1"/>
          <w:numId w:val="16"/>
        </w:numPr>
        <w:tabs>
          <w:tab w:val="left" w:pos="720"/>
        </w:tabs>
        <w:suppressAutoHyphens/>
        <w:spacing w:line="360" w:lineRule="auto"/>
      </w:pPr>
      <w:r w:rsidRPr="00DB5312">
        <w:rPr>
          <w:rFonts w:cs="Times New Roman"/>
        </w:rPr>
        <w:t>Analyse the problem statement</w:t>
      </w:r>
    </w:p>
    <w:p w14:paraId="18645B88" w14:textId="77777777" w:rsidR="00DF0A03" w:rsidRPr="00DB5312" w:rsidRDefault="00DF0A03" w:rsidP="00DF0A03">
      <w:pPr>
        <w:pStyle w:val="ListParagraph"/>
        <w:numPr>
          <w:ilvl w:val="1"/>
          <w:numId w:val="16"/>
        </w:numPr>
        <w:tabs>
          <w:tab w:val="left" w:pos="720"/>
        </w:tabs>
        <w:suppressAutoHyphens/>
        <w:spacing w:line="360" w:lineRule="auto"/>
      </w:pPr>
      <w:r w:rsidRPr="00DB5312">
        <w:rPr>
          <w:rFonts w:cs="Times New Roman"/>
        </w:rPr>
        <w:t>Design an algorithm for the given problem statement and develop a flowchart/pseudo-code</w:t>
      </w:r>
    </w:p>
    <w:p w14:paraId="5D182348" w14:textId="77777777" w:rsidR="00DF0A03" w:rsidRPr="00DB5312" w:rsidRDefault="00DF0A03" w:rsidP="00DF0A03">
      <w:pPr>
        <w:pStyle w:val="ListParagraph"/>
        <w:numPr>
          <w:ilvl w:val="1"/>
          <w:numId w:val="16"/>
        </w:numPr>
        <w:tabs>
          <w:tab w:val="left" w:pos="720"/>
        </w:tabs>
        <w:suppressAutoHyphens/>
        <w:spacing w:line="360" w:lineRule="auto"/>
      </w:pPr>
      <w:r w:rsidRPr="00DB5312">
        <w:rPr>
          <w:rFonts w:cs="Times New Roman"/>
        </w:rPr>
        <w:t xml:space="preserve">Implement the algorithm in </w:t>
      </w:r>
      <w:r>
        <w:rPr>
          <w:rFonts w:cs="Times New Roman"/>
        </w:rPr>
        <w:t>Python</w:t>
      </w:r>
      <w:r w:rsidRPr="00DB5312">
        <w:rPr>
          <w:rFonts w:cs="Times New Roman"/>
        </w:rPr>
        <w:t xml:space="preserve"> language</w:t>
      </w:r>
    </w:p>
    <w:p w14:paraId="020E67D0" w14:textId="77777777" w:rsidR="00DF0A03" w:rsidRPr="00DB5312" w:rsidRDefault="00DF0A03" w:rsidP="00DF0A03">
      <w:pPr>
        <w:pStyle w:val="ListParagraph"/>
        <w:numPr>
          <w:ilvl w:val="1"/>
          <w:numId w:val="16"/>
        </w:numPr>
        <w:tabs>
          <w:tab w:val="left" w:pos="720"/>
        </w:tabs>
        <w:suppressAutoHyphens/>
        <w:spacing w:line="360" w:lineRule="auto"/>
      </w:pPr>
      <w:r>
        <w:rPr>
          <w:rFonts w:cs="Times New Roman"/>
        </w:rPr>
        <w:t>Execute the Python program</w:t>
      </w:r>
    </w:p>
    <w:p w14:paraId="7DB14431" w14:textId="77777777" w:rsidR="00DF0A03" w:rsidRPr="00DB5312" w:rsidRDefault="00DF0A03" w:rsidP="00DF0A03">
      <w:pPr>
        <w:pStyle w:val="ListParagraph"/>
        <w:numPr>
          <w:ilvl w:val="1"/>
          <w:numId w:val="16"/>
        </w:numPr>
        <w:tabs>
          <w:tab w:val="left" w:pos="720"/>
        </w:tabs>
        <w:suppressAutoHyphens/>
        <w:spacing w:line="360" w:lineRule="auto"/>
      </w:pPr>
      <w:r w:rsidRPr="00DB5312">
        <w:rPr>
          <w:rFonts w:cs="Times New Roman"/>
        </w:rPr>
        <w:t>Test the implemented program</w:t>
      </w:r>
    </w:p>
    <w:p w14:paraId="1491FD66" w14:textId="77777777" w:rsidR="00DF0A03" w:rsidRPr="00DB5312" w:rsidRDefault="00DF0A03" w:rsidP="00DF0A03">
      <w:pPr>
        <w:pStyle w:val="ListParagraph"/>
        <w:numPr>
          <w:ilvl w:val="1"/>
          <w:numId w:val="16"/>
        </w:numPr>
        <w:tabs>
          <w:tab w:val="left" w:pos="720"/>
        </w:tabs>
        <w:suppressAutoHyphens/>
        <w:spacing w:line="360" w:lineRule="auto"/>
      </w:pPr>
      <w:r w:rsidRPr="00DB5312">
        <w:rPr>
          <w:rFonts w:cs="Times New Roman"/>
        </w:rPr>
        <w:t>Document the Results</w:t>
      </w:r>
    </w:p>
    <w:p w14:paraId="3FB2E455" w14:textId="77777777" w:rsidR="00DF0A03" w:rsidRPr="00150F86" w:rsidRDefault="00DF0A03" w:rsidP="00DF0A03">
      <w:pPr>
        <w:pStyle w:val="ListParagraph"/>
        <w:numPr>
          <w:ilvl w:val="1"/>
          <w:numId w:val="16"/>
        </w:numPr>
        <w:tabs>
          <w:tab w:val="left" w:pos="720"/>
        </w:tabs>
        <w:suppressAutoHyphens/>
        <w:spacing w:line="360" w:lineRule="auto"/>
      </w:pPr>
      <w:r w:rsidRPr="00DB5312">
        <w:rPr>
          <w:rFonts w:cs="Times New Roman"/>
        </w:rPr>
        <w:t xml:space="preserve">Analyse and discuss the outcomes of </w:t>
      </w:r>
      <w:r>
        <w:rPr>
          <w:rFonts w:cs="Times New Roman"/>
        </w:rPr>
        <w:t>the</w:t>
      </w:r>
      <w:r w:rsidRPr="00DB5312">
        <w:rPr>
          <w:rFonts w:cs="Times New Roman"/>
        </w:rPr>
        <w:t xml:space="preserve"> experiment</w:t>
      </w:r>
    </w:p>
    <w:p w14:paraId="4CEE6626" w14:textId="77777777" w:rsidR="00DF0A03" w:rsidRPr="006A7ABA" w:rsidRDefault="00DF0A03" w:rsidP="00DF0A03">
      <w:pPr>
        <w:pStyle w:val="ListParagraph"/>
        <w:tabs>
          <w:tab w:val="left" w:pos="720"/>
        </w:tabs>
        <w:suppressAutoHyphens/>
        <w:spacing w:line="360" w:lineRule="auto"/>
        <w:ind w:left="1440"/>
      </w:pPr>
    </w:p>
    <w:p w14:paraId="70D18E67" w14:textId="77777777" w:rsidR="00DF0A03" w:rsidRPr="0078590B" w:rsidRDefault="00DF0A03" w:rsidP="00DF0A03">
      <w:pPr>
        <w:pStyle w:val="ListParagraph"/>
        <w:numPr>
          <w:ilvl w:val="0"/>
          <w:numId w:val="1"/>
        </w:numPr>
        <w:tabs>
          <w:tab w:val="left" w:pos="720"/>
        </w:tabs>
        <w:suppressAutoHyphens/>
        <w:spacing w:line="360" w:lineRule="auto"/>
        <w:contextualSpacing w:val="0"/>
      </w:pPr>
      <w:r w:rsidRPr="006A7ABA">
        <w:rPr>
          <w:rFonts w:cs="Times New Roman"/>
        </w:rPr>
        <w:t>Questions</w:t>
      </w:r>
    </w:p>
    <w:p w14:paraId="3250F403" w14:textId="77777777" w:rsidR="00DF0A03" w:rsidRPr="0078590B" w:rsidRDefault="00DF0A03" w:rsidP="00DF0A03">
      <w:pPr>
        <w:pStyle w:val="ListParagraph"/>
        <w:numPr>
          <w:ilvl w:val="1"/>
          <w:numId w:val="17"/>
        </w:numPr>
        <w:tabs>
          <w:tab w:val="left" w:pos="720"/>
        </w:tabs>
        <w:suppressAutoHyphens/>
        <w:spacing w:line="360" w:lineRule="auto"/>
      </w:pPr>
      <w:r w:rsidRPr="0078590B">
        <w:rPr>
          <w:rFonts w:cs="Times New Roman"/>
        </w:rPr>
        <w:t xml:space="preserve">Write a </w:t>
      </w:r>
      <w:r>
        <w:rPr>
          <w:rFonts w:cs="Times New Roman"/>
        </w:rPr>
        <w:t xml:space="preserve">Python </w:t>
      </w:r>
      <w:r w:rsidRPr="0078590B">
        <w:rPr>
          <w:rFonts w:cs="Times New Roman"/>
        </w:rPr>
        <w:t>program to accept three numbers from the user (in a single line</w:t>
      </w:r>
      <w:r>
        <w:rPr>
          <w:rFonts w:cs="Times New Roman"/>
        </w:rPr>
        <w:t xml:space="preserve"> separated by spaces</w:t>
      </w:r>
      <w:r w:rsidRPr="0078590B">
        <w:rPr>
          <w:rFonts w:cs="Times New Roman"/>
        </w:rPr>
        <w:t>) and display their average</w:t>
      </w:r>
      <w:r>
        <w:rPr>
          <w:rFonts w:cs="Times New Roman"/>
        </w:rPr>
        <w:t>.</w:t>
      </w:r>
    </w:p>
    <w:p w14:paraId="66ADF4D3" w14:textId="77777777" w:rsidR="00DF0A03" w:rsidRPr="00AF042B" w:rsidRDefault="00DF0A03" w:rsidP="00DF0A03">
      <w:pPr>
        <w:pStyle w:val="ListParagraph"/>
        <w:numPr>
          <w:ilvl w:val="1"/>
          <w:numId w:val="17"/>
        </w:numPr>
        <w:tabs>
          <w:tab w:val="left" w:pos="720"/>
        </w:tabs>
        <w:suppressAutoHyphens/>
        <w:spacing w:line="360" w:lineRule="auto"/>
        <w:rPr>
          <w:lang w:val="en-US"/>
        </w:rPr>
      </w:pPr>
      <w:r w:rsidRPr="00C349C5">
        <w:rPr>
          <w:rFonts w:cs="Times New Roman"/>
        </w:rPr>
        <w:t xml:space="preserve">Write a </w:t>
      </w:r>
      <w:r>
        <w:rPr>
          <w:rFonts w:cs="Times New Roman"/>
        </w:rPr>
        <w:t xml:space="preserve">Python </w:t>
      </w:r>
      <w:r w:rsidRPr="00C349C5">
        <w:rPr>
          <w:rFonts w:cs="Times New Roman"/>
        </w:rPr>
        <w:t xml:space="preserve">program to </w:t>
      </w:r>
      <w:r w:rsidRPr="00AF042B">
        <w:rPr>
          <w:lang w:val="en-US"/>
        </w:rPr>
        <w:t>enter an integer number and perform the following operations (use built in methods) on the integer</w:t>
      </w:r>
    </w:p>
    <w:p w14:paraId="3A962569" w14:textId="77777777" w:rsidR="00DF0A03" w:rsidRDefault="00DF0A03" w:rsidP="00DF0A03">
      <w:pPr>
        <w:pStyle w:val="ListParagraph"/>
        <w:numPr>
          <w:ilvl w:val="2"/>
          <w:numId w:val="17"/>
        </w:numPr>
        <w:tabs>
          <w:tab w:val="left" w:pos="720"/>
        </w:tabs>
        <w:suppressAutoHyphens/>
        <w:spacing w:line="360" w:lineRule="auto"/>
        <w:rPr>
          <w:lang w:val="en-US"/>
        </w:rPr>
      </w:pPr>
      <w:r w:rsidRPr="00AF042B">
        <w:rPr>
          <w:lang w:val="en-US"/>
        </w:rPr>
        <w:t>Square, Cube, and  Factorial</w:t>
      </w:r>
    </w:p>
    <w:p w14:paraId="2D25F00F" w14:textId="77777777" w:rsidR="006C4000" w:rsidRDefault="006C4000" w:rsidP="006C4000">
      <w:pPr>
        <w:pStyle w:val="ListParagraph"/>
        <w:tabs>
          <w:tab w:val="left" w:pos="720"/>
        </w:tabs>
        <w:suppressAutoHyphens/>
        <w:spacing w:line="360" w:lineRule="auto"/>
        <w:ind w:left="1440"/>
        <w:rPr>
          <w:lang w:val="en-US"/>
        </w:rPr>
      </w:pPr>
    </w:p>
    <w:p w14:paraId="23772ACB" w14:textId="77777777" w:rsidR="006C4000" w:rsidRDefault="006C4000" w:rsidP="006C4000">
      <w:pPr>
        <w:pStyle w:val="ListParagraph"/>
        <w:tabs>
          <w:tab w:val="left" w:pos="720"/>
        </w:tabs>
        <w:suppressAutoHyphens/>
        <w:spacing w:line="360" w:lineRule="auto"/>
        <w:ind w:left="1440"/>
        <w:rPr>
          <w:lang w:val="en-US"/>
        </w:rPr>
      </w:pPr>
    </w:p>
    <w:p w14:paraId="2DB18231" w14:textId="77777777" w:rsidR="006C4000" w:rsidRDefault="006C4000" w:rsidP="006C4000">
      <w:pPr>
        <w:pStyle w:val="ListParagraph"/>
        <w:tabs>
          <w:tab w:val="left" w:pos="720"/>
        </w:tabs>
        <w:suppressAutoHyphens/>
        <w:spacing w:line="360" w:lineRule="auto"/>
        <w:ind w:left="1440"/>
        <w:rPr>
          <w:lang w:val="en-US"/>
        </w:rPr>
      </w:pPr>
    </w:p>
    <w:p w14:paraId="0DDC607B" w14:textId="77777777" w:rsidR="006B00DE" w:rsidRPr="006B00DE" w:rsidRDefault="006C4000" w:rsidP="006C4000">
      <w:pPr>
        <w:pStyle w:val="ListParagraph"/>
        <w:numPr>
          <w:ilvl w:val="0"/>
          <w:numId w:val="1"/>
        </w:numPr>
        <w:tabs>
          <w:tab w:val="left" w:pos="720"/>
        </w:tabs>
        <w:suppressAutoHyphens/>
        <w:spacing w:line="360" w:lineRule="auto"/>
        <w:contextualSpacing w:val="0"/>
      </w:pPr>
      <w:r w:rsidRPr="007D6349">
        <w:rPr>
          <w:rFonts w:cs="Times New Roman"/>
        </w:rPr>
        <w:lastRenderedPageBreak/>
        <w:t>Problem solving logic</w:t>
      </w:r>
    </w:p>
    <w:p w14:paraId="5A6DF785" w14:textId="77777777" w:rsidR="006B00DE" w:rsidRPr="006B00DE" w:rsidRDefault="006B00DE" w:rsidP="00FA7DBD">
      <w:pPr>
        <w:pStyle w:val="ListParagraph"/>
        <w:numPr>
          <w:ilvl w:val="0"/>
          <w:numId w:val="35"/>
        </w:numPr>
        <w:tabs>
          <w:tab w:val="left" w:pos="720"/>
        </w:tabs>
        <w:suppressAutoHyphens/>
        <w:spacing w:line="360" w:lineRule="auto"/>
        <w:contextualSpacing w:val="0"/>
      </w:pPr>
      <w:r>
        <w:rPr>
          <w:rFonts w:cs="Times New Roman"/>
        </w:rPr>
        <w:t xml:space="preserve">Accepting 3 variables in one line and calculating </w:t>
      </w:r>
      <w:r w:rsidR="002D4597">
        <w:rPr>
          <w:rFonts w:cs="Times New Roman"/>
        </w:rPr>
        <w:t>their</w:t>
      </w:r>
      <w:r>
        <w:rPr>
          <w:rFonts w:cs="Times New Roman"/>
        </w:rPr>
        <w:t xml:space="preserve"> average using formula (</w:t>
      </w:r>
      <w:proofErr w:type="spellStart"/>
      <w:r>
        <w:rPr>
          <w:rFonts w:cs="Times New Roman"/>
        </w:rPr>
        <w:t>a+b+c</w:t>
      </w:r>
      <w:proofErr w:type="spellEnd"/>
      <w:r>
        <w:rPr>
          <w:rFonts w:cs="Times New Roman"/>
        </w:rPr>
        <w:t>)/3</w:t>
      </w:r>
    </w:p>
    <w:p w14:paraId="47BD82EE" w14:textId="77777777" w:rsidR="006C4000" w:rsidRPr="007D6349" w:rsidRDefault="006B00DE" w:rsidP="00FA7DBD">
      <w:pPr>
        <w:pStyle w:val="ListParagraph"/>
        <w:numPr>
          <w:ilvl w:val="0"/>
          <w:numId w:val="35"/>
        </w:numPr>
        <w:tabs>
          <w:tab w:val="left" w:pos="720"/>
        </w:tabs>
        <w:suppressAutoHyphens/>
        <w:spacing w:line="360" w:lineRule="auto"/>
        <w:contextualSpacing w:val="0"/>
      </w:pPr>
      <w:r>
        <w:rPr>
          <w:rFonts w:cs="Times New Roman"/>
        </w:rPr>
        <w:t xml:space="preserve">Using python functions to square </w:t>
      </w:r>
      <w:r w:rsidR="002D4597">
        <w:rPr>
          <w:rFonts w:cs="Times New Roman"/>
        </w:rPr>
        <w:t>a</w:t>
      </w:r>
      <w:r>
        <w:rPr>
          <w:rFonts w:cs="Times New Roman"/>
        </w:rPr>
        <w:t xml:space="preserve">nd cube a number and find its factorial </w:t>
      </w:r>
      <w:r w:rsidR="006C4000" w:rsidRPr="007D6349">
        <w:rPr>
          <w:rFonts w:cs="Times New Roman"/>
        </w:rPr>
        <w:t xml:space="preserve"> </w:t>
      </w:r>
    </w:p>
    <w:p w14:paraId="4C54C797" w14:textId="77777777" w:rsidR="006C4000" w:rsidRPr="00902B5F" w:rsidRDefault="006C4000" w:rsidP="006C4000">
      <w:pPr>
        <w:pStyle w:val="ListParagraph"/>
        <w:numPr>
          <w:ilvl w:val="0"/>
          <w:numId w:val="1"/>
        </w:numPr>
        <w:tabs>
          <w:tab w:val="left" w:pos="720"/>
        </w:tabs>
        <w:suppressAutoHyphens/>
        <w:spacing w:line="360" w:lineRule="auto"/>
        <w:contextualSpacing w:val="0"/>
      </w:pPr>
      <w:r>
        <w:rPr>
          <w:rFonts w:cs="Times New Roman"/>
        </w:rPr>
        <w:t xml:space="preserve">Algorithm </w:t>
      </w:r>
    </w:p>
    <w:p w14:paraId="6B79D19B" w14:textId="77777777" w:rsidR="00902B5F" w:rsidRDefault="002D4597" w:rsidP="005E23E2">
      <w:pPr>
        <w:pStyle w:val="NoSpacing"/>
        <w:numPr>
          <w:ilvl w:val="0"/>
          <w:numId w:val="55"/>
        </w:numPr>
      </w:pPr>
      <w:r>
        <w:t>algorithm: average</w:t>
      </w:r>
    </w:p>
    <w:p w14:paraId="3B6B1AC6" w14:textId="77777777" w:rsidR="002D4597" w:rsidRDefault="002D4597" w:rsidP="00BF16E7">
      <w:pPr>
        <w:pStyle w:val="NoSpacing"/>
        <w:ind w:left="360"/>
      </w:pPr>
      <w:r>
        <w:t xml:space="preserve">                    begin</w:t>
      </w:r>
    </w:p>
    <w:p w14:paraId="16EEF453" w14:textId="77777777" w:rsidR="002D4597" w:rsidRDefault="002D4597" w:rsidP="00BF16E7">
      <w:pPr>
        <w:pStyle w:val="NoSpacing"/>
        <w:ind w:left="360"/>
      </w:pPr>
      <w:r>
        <w:t xml:space="preserve">                                read(</w:t>
      </w:r>
      <w:proofErr w:type="spellStart"/>
      <w:r>
        <w:t>a,b,c</w:t>
      </w:r>
      <w:proofErr w:type="spellEnd"/>
      <w:r>
        <w:t>)</w:t>
      </w:r>
    </w:p>
    <w:p w14:paraId="681FD82F" w14:textId="77777777" w:rsidR="002D4597" w:rsidRDefault="002D4597" w:rsidP="00BF16E7">
      <w:pPr>
        <w:pStyle w:val="NoSpacing"/>
        <w:ind w:left="360"/>
      </w:pPr>
      <w:r>
        <w:t xml:space="preserve">                                a=int(a)</w:t>
      </w:r>
    </w:p>
    <w:p w14:paraId="28B58095" w14:textId="77777777" w:rsidR="002D4597" w:rsidRDefault="002D4597" w:rsidP="00BF16E7">
      <w:pPr>
        <w:pStyle w:val="NoSpacing"/>
        <w:ind w:left="360"/>
      </w:pPr>
      <w:r>
        <w:t xml:space="preserve">                                b=int(b)</w:t>
      </w:r>
    </w:p>
    <w:p w14:paraId="5612911F" w14:textId="77777777" w:rsidR="002D4597" w:rsidRDefault="002D4597" w:rsidP="00BF16E7">
      <w:pPr>
        <w:pStyle w:val="NoSpacing"/>
        <w:ind w:left="360"/>
      </w:pPr>
      <w:r>
        <w:t xml:space="preserve">                                c=int(c)</w:t>
      </w:r>
    </w:p>
    <w:p w14:paraId="2156268F" w14:textId="77777777" w:rsidR="002D4597" w:rsidRDefault="002D4597" w:rsidP="00BF16E7">
      <w:pPr>
        <w:pStyle w:val="NoSpacing"/>
        <w:ind w:left="360"/>
      </w:pPr>
      <w:r>
        <w:t xml:space="preserve">                                </w:t>
      </w:r>
      <w:proofErr w:type="spellStart"/>
      <w:r>
        <w:t>avg</w:t>
      </w:r>
      <w:proofErr w:type="spellEnd"/>
      <w:r>
        <w:t>=(</w:t>
      </w:r>
      <w:proofErr w:type="spellStart"/>
      <w:r>
        <w:t>a+b+c</w:t>
      </w:r>
      <w:proofErr w:type="spellEnd"/>
      <w:r>
        <w:t>)/3</w:t>
      </w:r>
    </w:p>
    <w:p w14:paraId="0111FCB1" w14:textId="77777777" w:rsidR="002D4597" w:rsidRDefault="002D4597" w:rsidP="00BF16E7">
      <w:pPr>
        <w:pStyle w:val="NoSpacing"/>
        <w:ind w:left="360"/>
      </w:pPr>
      <w:r>
        <w:t xml:space="preserve">                                write(</w:t>
      </w:r>
      <w:proofErr w:type="spellStart"/>
      <w:r>
        <w:t>a,b,c</w:t>
      </w:r>
      <w:proofErr w:type="spellEnd"/>
      <w:r>
        <w:t>)</w:t>
      </w:r>
    </w:p>
    <w:p w14:paraId="2A17C361" w14:textId="77777777" w:rsidR="002D4597" w:rsidRDefault="002D4597" w:rsidP="00BF16E7">
      <w:pPr>
        <w:pStyle w:val="NoSpacing"/>
        <w:ind w:left="360"/>
      </w:pPr>
      <w:r>
        <w:t xml:space="preserve">                      end</w:t>
      </w:r>
    </w:p>
    <w:p w14:paraId="6CAF391A" w14:textId="77777777" w:rsidR="00902B5F" w:rsidRDefault="00902B5F" w:rsidP="00BF16E7">
      <w:pPr>
        <w:pStyle w:val="NoSpacing"/>
        <w:numPr>
          <w:ilvl w:val="0"/>
          <w:numId w:val="38"/>
        </w:numPr>
      </w:pPr>
      <w:r>
        <w:t>algorithm: math(var n:integer)</w:t>
      </w:r>
    </w:p>
    <w:p w14:paraId="192E901F" w14:textId="77777777" w:rsidR="00902B5F" w:rsidRDefault="00902B5F" w:rsidP="00BF16E7">
      <w:pPr>
        <w:pStyle w:val="NoSpacing"/>
        <w:ind w:left="1080"/>
      </w:pPr>
      <w:r>
        <w:t xml:space="preserve">      import math</w:t>
      </w:r>
    </w:p>
    <w:p w14:paraId="2A5BC643" w14:textId="77777777" w:rsidR="00902B5F" w:rsidRDefault="00902B5F" w:rsidP="00BF16E7">
      <w:pPr>
        <w:pStyle w:val="NoSpacing"/>
        <w:ind w:left="1080"/>
      </w:pPr>
      <w:r>
        <w:t xml:space="preserve">      begin</w:t>
      </w:r>
    </w:p>
    <w:p w14:paraId="1DD1B961" w14:textId="77777777" w:rsidR="00902B5F" w:rsidRDefault="00902B5F" w:rsidP="00BF16E7">
      <w:pPr>
        <w:pStyle w:val="NoSpacing"/>
        <w:ind w:left="1080"/>
      </w:pPr>
      <w:r>
        <w:t xml:space="preserve">                 s=</w:t>
      </w:r>
      <w:proofErr w:type="spellStart"/>
      <w:r>
        <w:t>math.pow</w:t>
      </w:r>
      <w:proofErr w:type="spellEnd"/>
      <w:r>
        <w:t>(n,2)</w:t>
      </w:r>
    </w:p>
    <w:p w14:paraId="11C18B31" w14:textId="77777777" w:rsidR="00902B5F" w:rsidRDefault="00902B5F" w:rsidP="00BF16E7">
      <w:pPr>
        <w:pStyle w:val="NoSpacing"/>
        <w:ind w:left="1080"/>
      </w:pPr>
      <w:r>
        <w:t xml:space="preserve">                 c=</w:t>
      </w:r>
      <w:proofErr w:type="spellStart"/>
      <w:r>
        <w:t>math.pow</w:t>
      </w:r>
      <w:proofErr w:type="spellEnd"/>
      <w:r>
        <w:t>(n,3)</w:t>
      </w:r>
    </w:p>
    <w:p w14:paraId="49059F2E" w14:textId="77777777" w:rsidR="00902B5F" w:rsidRDefault="00902B5F" w:rsidP="00BF16E7">
      <w:pPr>
        <w:pStyle w:val="NoSpacing"/>
        <w:ind w:left="1080"/>
      </w:pPr>
      <w:r>
        <w:t xml:space="preserve">                 f=</w:t>
      </w:r>
      <w:proofErr w:type="spellStart"/>
      <w:r>
        <w:t>math.factorial</w:t>
      </w:r>
      <w:proofErr w:type="spellEnd"/>
      <w:r>
        <w:t>(n)</w:t>
      </w:r>
    </w:p>
    <w:p w14:paraId="77B89361" w14:textId="77777777" w:rsidR="00902B5F" w:rsidRDefault="00902B5F" w:rsidP="00BF16E7">
      <w:pPr>
        <w:pStyle w:val="NoSpacing"/>
        <w:ind w:left="1080"/>
      </w:pPr>
      <w:r>
        <w:t xml:space="preserve">                  write(</w:t>
      </w:r>
      <w:proofErr w:type="spellStart"/>
      <w:r>
        <w:t>s,c,f</w:t>
      </w:r>
      <w:proofErr w:type="spellEnd"/>
      <w:r>
        <w:t>)</w:t>
      </w:r>
    </w:p>
    <w:p w14:paraId="7EFAF11D" w14:textId="77777777" w:rsidR="00902B5F" w:rsidRPr="007D6349" w:rsidRDefault="00902B5F" w:rsidP="00BF16E7">
      <w:pPr>
        <w:pStyle w:val="NoSpacing"/>
        <w:ind w:left="1080"/>
      </w:pPr>
      <w:r>
        <w:t xml:space="preserve">         end</w:t>
      </w:r>
    </w:p>
    <w:p w14:paraId="7C00CF8E" w14:textId="77777777" w:rsidR="006C4000" w:rsidRPr="006B00DE" w:rsidRDefault="006C4000" w:rsidP="006C4000">
      <w:pPr>
        <w:pStyle w:val="ListParagraph"/>
        <w:numPr>
          <w:ilvl w:val="0"/>
          <w:numId w:val="1"/>
        </w:numPr>
        <w:tabs>
          <w:tab w:val="left" w:pos="720"/>
        </w:tabs>
        <w:suppressAutoHyphens/>
        <w:spacing w:line="360" w:lineRule="auto"/>
        <w:contextualSpacing w:val="0"/>
      </w:pPr>
      <w:r>
        <w:rPr>
          <w:rFonts w:cs="Times New Roman"/>
        </w:rPr>
        <w:t>Implementation :</w:t>
      </w:r>
    </w:p>
    <w:p w14:paraId="46277BB0" w14:textId="77777777" w:rsidR="006B00DE" w:rsidRDefault="00787E8F" w:rsidP="005E23E2">
      <w:pPr>
        <w:pStyle w:val="ListParagraph"/>
        <w:numPr>
          <w:ilvl w:val="0"/>
          <w:numId w:val="65"/>
        </w:numPr>
        <w:tabs>
          <w:tab w:val="left" w:pos="720"/>
        </w:tabs>
        <w:suppressAutoHyphens/>
        <w:spacing w:line="360" w:lineRule="auto"/>
        <w:contextualSpacing w:val="0"/>
        <w:rPr>
          <w:rFonts w:cs="Times New Roman"/>
        </w:rPr>
      </w:pPr>
      <w:r>
        <w:rPr>
          <w:rFonts w:cs="Times New Roman"/>
        </w:rPr>
        <w:t>Printing average of 3 variables</w:t>
      </w:r>
    </w:p>
    <w:p w14:paraId="73C0E793" w14:textId="77777777" w:rsidR="006B00DE" w:rsidRDefault="006B00DE" w:rsidP="00BF16E7">
      <w:pPr>
        <w:pStyle w:val="ListParagraph"/>
        <w:tabs>
          <w:tab w:val="left" w:pos="720"/>
        </w:tabs>
        <w:suppressAutoHyphens/>
        <w:spacing w:line="360" w:lineRule="auto"/>
        <w:contextualSpacing w:val="0"/>
        <w:jc w:val="center"/>
      </w:pPr>
      <w:r>
        <w:rPr>
          <w:noProof/>
          <w:lang w:eastAsia="en-IN"/>
        </w:rPr>
        <w:drawing>
          <wp:inline distT="0" distB="0" distL="0" distR="0" wp14:anchorId="180C8DFE" wp14:editId="34B005AB">
            <wp:extent cx="3314700" cy="1114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700" cy="1114425"/>
                    </a:xfrm>
                    <a:prstGeom prst="rect">
                      <a:avLst/>
                    </a:prstGeom>
                  </pic:spPr>
                </pic:pic>
              </a:graphicData>
            </a:graphic>
          </wp:inline>
        </w:drawing>
      </w:r>
    </w:p>
    <w:p w14:paraId="7216D8B9" w14:textId="0C94C58A" w:rsidR="00052227" w:rsidRDefault="00052227" w:rsidP="00BF16E7">
      <w:pPr>
        <w:pStyle w:val="ListParagraph"/>
        <w:tabs>
          <w:tab w:val="left" w:pos="720"/>
        </w:tabs>
        <w:suppressAutoHyphens/>
        <w:spacing w:line="360" w:lineRule="auto"/>
        <w:contextualSpacing w:val="0"/>
        <w:jc w:val="center"/>
      </w:pPr>
      <w:r>
        <w:t>Figure 1</w:t>
      </w:r>
    </w:p>
    <w:p w14:paraId="4A80EE09" w14:textId="6D925AEF" w:rsidR="006B00DE" w:rsidRDefault="00787E8F" w:rsidP="00BF16E7">
      <w:pPr>
        <w:pStyle w:val="ListParagraph"/>
        <w:tabs>
          <w:tab w:val="left" w:pos="720"/>
        </w:tabs>
        <w:suppressAutoHyphens/>
        <w:spacing w:line="360" w:lineRule="auto"/>
        <w:contextualSpacing w:val="0"/>
        <w:jc w:val="center"/>
      </w:pPr>
      <w:r>
        <w:t>Figure 1</w:t>
      </w:r>
      <w:r w:rsidR="00052227">
        <w:t>:</w:t>
      </w:r>
      <w:r w:rsidR="006B00DE">
        <w:t xml:space="preserve"> shows a python program to receive input of 3 numbers in a single line which are separated by spaces and converting them into integers and displaying </w:t>
      </w:r>
      <w:r w:rsidR="002D4597">
        <w:t>their</w:t>
      </w:r>
      <w:r w:rsidR="006B00DE">
        <w:t xml:space="preserve"> average</w:t>
      </w:r>
    </w:p>
    <w:p w14:paraId="4F389E05" w14:textId="77777777" w:rsidR="00411D58" w:rsidRDefault="00411D58" w:rsidP="006B00DE">
      <w:pPr>
        <w:pStyle w:val="ListParagraph"/>
        <w:tabs>
          <w:tab w:val="left" w:pos="720"/>
        </w:tabs>
        <w:suppressAutoHyphens/>
        <w:spacing w:line="360" w:lineRule="auto"/>
        <w:contextualSpacing w:val="0"/>
      </w:pPr>
    </w:p>
    <w:p w14:paraId="4A12FBFC" w14:textId="77777777" w:rsidR="00411D58" w:rsidRDefault="00411D58" w:rsidP="006B00DE">
      <w:pPr>
        <w:pStyle w:val="ListParagraph"/>
        <w:tabs>
          <w:tab w:val="left" w:pos="720"/>
        </w:tabs>
        <w:suppressAutoHyphens/>
        <w:spacing w:line="360" w:lineRule="auto"/>
        <w:contextualSpacing w:val="0"/>
      </w:pPr>
    </w:p>
    <w:p w14:paraId="5559C80A" w14:textId="77777777" w:rsidR="00411D58" w:rsidRDefault="00411D58" w:rsidP="006B00DE">
      <w:pPr>
        <w:pStyle w:val="ListParagraph"/>
        <w:tabs>
          <w:tab w:val="left" w:pos="720"/>
        </w:tabs>
        <w:suppressAutoHyphens/>
        <w:spacing w:line="360" w:lineRule="auto"/>
        <w:contextualSpacing w:val="0"/>
      </w:pPr>
    </w:p>
    <w:p w14:paraId="705C0B23" w14:textId="77777777" w:rsidR="00411D58" w:rsidRDefault="00411D58" w:rsidP="006B00DE">
      <w:pPr>
        <w:pStyle w:val="ListParagraph"/>
        <w:tabs>
          <w:tab w:val="left" w:pos="720"/>
        </w:tabs>
        <w:suppressAutoHyphens/>
        <w:spacing w:line="360" w:lineRule="auto"/>
        <w:contextualSpacing w:val="0"/>
      </w:pPr>
    </w:p>
    <w:p w14:paraId="16241FF3" w14:textId="77777777" w:rsidR="00411D58" w:rsidRDefault="00411D58" w:rsidP="006B00DE">
      <w:pPr>
        <w:pStyle w:val="ListParagraph"/>
        <w:tabs>
          <w:tab w:val="left" w:pos="720"/>
        </w:tabs>
        <w:suppressAutoHyphens/>
        <w:spacing w:line="360" w:lineRule="auto"/>
        <w:contextualSpacing w:val="0"/>
      </w:pPr>
    </w:p>
    <w:p w14:paraId="02EA65DA" w14:textId="77777777" w:rsidR="00787E8F" w:rsidRDefault="00787E8F" w:rsidP="006B00DE">
      <w:pPr>
        <w:pStyle w:val="ListParagraph"/>
        <w:tabs>
          <w:tab w:val="left" w:pos="720"/>
        </w:tabs>
        <w:suppressAutoHyphens/>
        <w:spacing w:line="360" w:lineRule="auto"/>
        <w:contextualSpacing w:val="0"/>
      </w:pPr>
    </w:p>
    <w:p w14:paraId="755214FD" w14:textId="77777777" w:rsidR="00787E8F" w:rsidRDefault="00787E8F" w:rsidP="006B00DE">
      <w:pPr>
        <w:pStyle w:val="ListParagraph"/>
        <w:tabs>
          <w:tab w:val="left" w:pos="720"/>
        </w:tabs>
        <w:suppressAutoHyphens/>
        <w:spacing w:line="360" w:lineRule="auto"/>
        <w:contextualSpacing w:val="0"/>
      </w:pPr>
    </w:p>
    <w:p w14:paraId="68FC21F9" w14:textId="77777777" w:rsidR="00787E8F" w:rsidRDefault="00787E8F" w:rsidP="006B00DE">
      <w:pPr>
        <w:pStyle w:val="ListParagraph"/>
        <w:tabs>
          <w:tab w:val="left" w:pos="720"/>
        </w:tabs>
        <w:suppressAutoHyphens/>
        <w:spacing w:line="360" w:lineRule="auto"/>
        <w:contextualSpacing w:val="0"/>
      </w:pPr>
    </w:p>
    <w:p w14:paraId="2BB04C2A" w14:textId="77777777" w:rsidR="00787E8F" w:rsidRDefault="00787E8F" w:rsidP="006B00DE">
      <w:pPr>
        <w:pStyle w:val="ListParagraph"/>
        <w:tabs>
          <w:tab w:val="left" w:pos="720"/>
        </w:tabs>
        <w:suppressAutoHyphens/>
        <w:spacing w:line="360" w:lineRule="auto"/>
        <w:contextualSpacing w:val="0"/>
      </w:pPr>
    </w:p>
    <w:p w14:paraId="2566A0A8" w14:textId="77777777" w:rsidR="00787E8F" w:rsidRDefault="00787E8F" w:rsidP="006B00DE">
      <w:pPr>
        <w:pStyle w:val="ListParagraph"/>
        <w:tabs>
          <w:tab w:val="left" w:pos="720"/>
        </w:tabs>
        <w:suppressAutoHyphens/>
        <w:spacing w:line="360" w:lineRule="auto"/>
        <w:contextualSpacing w:val="0"/>
      </w:pPr>
    </w:p>
    <w:p w14:paraId="6D2E05C0" w14:textId="77777777" w:rsidR="006B00DE" w:rsidRDefault="00787E8F" w:rsidP="005E23E2">
      <w:pPr>
        <w:pStyle w:val="ListParagraph"/>
        <w:numPr>
          <w:ilvl w:val="0"/>
          <w:numId w:val="65"/>
        </w:numPr>
        <w:tabs>
          <w:tab w:val="left" w:pos="720"/>
        </w:tabs>
        <w:suppressAutoHyphens/>
        <w:spacing w:line="360" w:lineRule="auto"/>
        <w:contextualSpacing w:val="0"/>
      </w:pPr>
      <w:r>
        <w:t>Finding square, cube and factorial of a number</w:t>
      </w:r>
    </w:p>
    <w:p w14:paraId="199F83D9" w14:textId="77777777" w:rsidR="006B00DE" w:rsidRDefault="006B00DE" w:rsidP="00BF16E7">
      <w:pPr>
        <w:pStyle w:val="ListParagraph"/>
        <w:tabs>
          <w:tab w:val="left" w:pos="720"/>
        </w:tabs>
        <w:suppressAutoHyphens/>
        <w:spacing w:line="360" w:lineRule="auto"/>
        <w:contextualSpacing w:val="0"/>
        <w:jc w:val="center"/>
      </w:pPr>
      <w:r>
        <w:rPr>
          <w:noProof/>
          <w:lang w:eastAsia="en-IN"/>
        </w:rPr>
        <w:drawing>
          <wp:inline distT="0" distB="0" distL="0" distR="0" wp14:anchorId="5FD63408" wp14:editId="3796F89D">
            <wp:extent cx="4943475" cy="1000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1000125"/>
                    </a:xfrm>
                    <a:prstGeom prst="rect">
                      <a:avLst/>
                    </a:prstGeom>
                  </pic:spPr>
                </pic:pic>
              </a:graphicData>
            </a:graphic>
          </wp:inline>
        </w:drawing>
      </w:r>
    </w:p>
    <w:p w14:paraId="1C85555D" w14:textId="4A748C98" w:rsidR="00052227" w:rsidRDefault="00052227" w:rsidP="00BF16E7">
      <w:pPr>
        <w:pStyle w:val="ListParagraph"/>
        <w:tabs>
          <w:tab w:val="left" w:pos="720"/>
        </w:tabs>
        <w:suppressAutoHyphens/>
        <w:spacing w:line="360" w:lineRule="auto"/>
        <w:contextualSpacing w:val="0"/>
        <w:jc w:val="center"/>
      </w:pPr>
      <w:r>
        <w:t>Figure 2</w:t>
      </w:r>
    </w:p>
    <w:p w14:paraId="1791E14B" w14:textId="74428705" w:rsidR="006B00DE" w:rsidRPr="00C057E2" w:rsidRDefault="00787E8F" w:rsidP="00BF16E7">
      <w:pPr>
        <w:pStyle w:val="ListParagraph"/>
        <w:tabs>
          <w:tab w:val="left" w:pos="720"/>
        </w:tabs>
        <w:suppressAutoHyphens/>
        <w:spacing w:line="360" w:lineRule="auto"/>
        <w:contextualSpacing w:val="0"/>
        <w:jc w:val="center"/>
      </w:pPr>
      <w:r>
        <w:t>Figure 2</w:t>
      </w:r>
      <w:r w:rsidR="00052227">
        <w:t>:</w:t>
      </w:r>
      <w:r>
        <w:t xml:space="preserve"> </w:t>
      </w:r>
      <w:r w:rsidR="006B00DE">
        <w:t>shows a python program to find square, cube and factorial of a number using math library</w:t>
      </w:r>
    </w:p>
    <w:p w14:paraId="527CBC55" w14:textId="77777777" w:rsidR="006C4000" w:rsidRDefault="006C4000" w:rsidP="006C4000">
      <w:pPr>
        <w:pStyle w:val="ListParagraph"/>
        <w:numPr>
          <w:ilvl w:val="0"/>
          <w:numId w:val="1"/>
        </w:numPr>
        <w:tabs>
          <w:tab w:val="left" w:pos="720"/>
        </w:tabs>
        <w:suppressAutoHyphens/>
        <w:spacing w:line="360" w:lineRule="auto"/>
      </w:pPr>
      <w:r>
        <w:t>Results :</w:t>
      </w:r>
    </w:p>
    <w:p w14:paraId="1651EAAA" w14:textId="77777777" w:rsidR="006B00DE" w:rsidRDefault="00787E8F" w:rsidP="00FA7DBD">
      <w:pPr>
        <w:pStyle w:val="ListParagraph"/>
        <w:numPr>
          <w:ilvl w:val="0"/>
          <w:numId w:val="45"/>
        </w:numPr>
        <w:tabs>
          <w:tab w:val="left" w:pos="720"/>
        </w:tabs>
        <w:suppressAutoHyphens/>
        <w:spacing w:line="360" w:lineRule="auto"/>
      </w:pPr>
      <w:r>
        <w:t>Result for program a</w:t>
      </w:r>
    </w:p>
    <w:p w14:paraId="5FA430CE" w14:textId="77777777" w:rsidR="006B00DE" w:rsidRDefault="006B00DE" w:rsidP="00BF16E7">
      <w:pPr>
        <w:tabs>
          <w:tab w:val="left" w:pos="720"/>
        </w:tabs>
        <w:suppressAutoHyphens/>
        <w:spacing w:line="360" w:lineRule="auto"/>
        <w:ind w:left="720"/>
        <w:jc w:val="center"/>
      </w:pPr>
      <w:r>
        <w:rPr>
          <w:noProof/>
          <w:lang w:eastAsia="en-IN"/>
        </w:rPr>
        <w:drawing>
          <wp:inline distT="0" distB="0" distL="0" distR="0" wp14:anchorId="35CC737B" wp14:editId="7F77045B">
            <wp:extent cx="2305050" cy="29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5050" cy="295275"/>
                    </a:xfrm>
                    <a:prstGeom prst="rect">
                      <a:avLst/>
                    </a:prstGeom>
                  </pic:spPr>
                </pic:pic>
              </a:graphicData>
            </a:graphic>
          </wp:inline>
        </w:drawing>
      </w:r>
    </w:p>
    <w:p w14:paraId="1822D430" w14:textId="78365CEE" w:rsidR="00052227" w:rsidRDefault="00052227" w:rsidP="00BF16E7">
      <w:pPr>
        <w:tabs>
          <w:tab w:val="left" w:pos="720"/>
        </w:tabs>
        <w:suppressAutoHyphens/>
        <w:spacing w:line="360" w:lineRule="auto"/>
        <w:ind w:left="720"/>
        <w:jc w:val="center"/>
      </w:pPr>
      <w:r>
        <w:t>Figure 3</w:t>
      </w:r>
    </w:p>
    <w:p w14:paraId="38F13FC1" w14:textId="77777777" w:rsidR="006B00DE" w:rsidRDefault="006B00DE" w:rsidP="00BF16E7">
      <w:pPr>
        <w:tabs>
          <w:tab w:val="left" w:pos="720"/>
        </w:tabs>
        <w:suppressAutoHyphens/>
        <w:spacing w:line="360" w:lineRule="auto"/>
        <w:ind w:left="720"/>
        <w:jc w:val="center"/>
      </w:pPr>
      <w:r>
        <w:t xml:space="preserve">Figure 3: shows the output for receiving 3 numbers separated by spaces and displaying </w:t>
      </w:r>
      <w:r w:rsidR="002D4597">
        <w:t>their</w:t>
      </w:r>
      <w:r>
        <w:t xml:space="preserve"> average</w:t>
      </w:r>
    </w:p>
    <w:p w14:paraId="1A279EB1" w14:textId="77777777" w:rsidR="006B00DE" w:rsidRDefault="00411D58" w:rsidP="00FA7DBD">
      <w:pPr>
        <w:pStyle w:val="ListParagraph"/>
        <w:numPr>
          <w:ilvl w:val="0"/>
          <w:numId w:val="45"/>
        </w:numPr>
        <w:tabs>
          <w:tab w:val="left" w:pos="720"/>
        </w:tabs>
        <w:suppressAutoHyphens/>
        <w:spacing w:line="360" w:lineRule="auto"/>
      </w:pPr>
      <w:r>
        <w:t xml:space="preserve">Results for </w:t>
      </w:r>
      <w:r w:rsidR="00787E8F">
        <w:t>program b</w:t>
      </w:r>
    </w:p>
    <w:p w14:paraId="7CFF9C07" w14:textId="77777777" w:rsidR="006B00DE" w:rsidRDefault="006B00DE" w:rsidP="00BF16E7">
      <w:pPr>
        <w:tabs>
          <w:tab w:val="left" w:pos="720"/>
        </w:tabs>
        <w:suppressAutoHyphens/>
        <w:spacing w:line="360" w:lineRule="auto"/>
        <w:ind w:left="720"/>
        <w:jc w:val="center"/>
      </w:pPr>
      <w:r>
        <w:rPr>
          <w:noProof/>
          <w:lang w:eastAsia="en-IN"/>
        </w:rPr>
        <w:drawing>
          <wp:inline distT="0" distB="0" distL="0" distR="0" wp14:anchorId="13EF0CA0" wp14:editId="54C40973">
            <wp:extent cx="4076700" cy="323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323850"/>
                    </a:xfrm>
                    <a:prstGeom prst="rect">
                      <a:avLst/>
                    </a:prstGeom>
                  </pic:spPr>
                </pic:pic>
              </a:graphicData>
            </a:graphic>
          </wp:inline>
        </w:drawing>
      </w:r>
    </w:p>
    <w:p w14:paraId="5E34434C" w14:textId="21660805" w:rsidR="00052227" w:rsidRDefault="00052227" w:rsidP="00BF16E7">
      <w:pPr>
        <w:tabs>
          <w:tab w:val="left" w:pos="720"/>
        </w:tabs>
        <w:suppressAutoHyphens/>
        <w:spacing w:line="360" w:lineRule="auto"/>
        <w:ind w:left="720"/>
        <w:jc w:val="center"/>
      </w:pPr>
      <w:r>
        <w:t>Figure 4</w:t>
      </w:r>
    </w:p>
    <w:p w14:paraId="7511AD6E" w14:textId="624E7178" w:rsidR="006B00DE" w:rsidRDefault="00787E8F" w:rsidP="00BF16E7">
      <w:pPr>
        <w:tabs>
          <w:tab w:val="left" w:pos="720"/>
        </w:tabs>
        <w:suppressAutoHyphens/>
        <w:spacing w:line="360" w:lineRule="auto"/>
        <w:ind w:left="720"/>
        <w:jc w:val="center"/>
      </w:pPr>
      <w:r>
        <w:t>Figure 4</w:t>
      </w:r>
      <w:r w:rsidR="00052227">
        <w:t>:</w:t>
      </w:r>
      <w:r w:rsidR="006B00DE">
        <w:t xml:space="preserve"> shows </w:t>
      </w:r>
      <w:r w:rsidR="00F23732">
        <w:t xml:space="preserve">the square, cube and factorial of the given </w:t>
      </w:r>
      <w:r>
        <w:t>input (</w:t>
      </w:r>
      <w:r w:rsidR="00F23732">
        <w:t>5)</w:t>
      </w:r>
    </w:p>
    <w:p w14:paraId="42373C96" w14:textId="77777777" w:rsidR="00F23732" w:rsidRDefault="00F23732" w:rsidP="00BF16E7">
      <w:pPr>
        <w:tabs>
          <w:tab w:val="left" w:pos="720"/>
        </w:tabs>
        <w:suppressAutoHyphens/>
        <w:spacing w:line="360" w:lineRule="auto"/>
        <w:ind w:left="720"/>
        <w:jc w:val="center"/>
      </w:pPr>
      <w:r w:rsidRPr="00F23732">
        <w:rPr>
          <w:noProof/>
          <w:lang w:eastAsia="en-IN"/>
        </w:rPr>
        <w:drawing>
          <wp:inline distT="0" distB="0" distL="0" distR="0" wp14:anchorId="7FAB6ADF" wp14:editId="6E2FF501">
            <wp:extent cx="4191363" cy="289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363" cy="289585"/>
                    </a:xfrm>
                    <a:prstGeom prst="rect">
                      <a:avLst/>
                    </a:prstGeom>
                  </pic:spPr>
                </pic:pic>
              </a:graphicData>
            </a:graphic>
          </wp:inline>
        </w:drawing>
      </w:r>
    </w:p>
    <w:p w14:paraId="74200965" w14:textId="57E8319A" w:rsidR="00052227" w:rsidRDefault="00052227" w:rsidP="00BF16E7">
      <w:pPr>
        <w:tabs>
          <w:tab w:val="left" w:pos="720"/>
        </w:tabs>
        <w:suppressAutoHyphens/>
        <w:spacing w:line="360" w:lineRule="auto"/>
        <w:ind w:left="720"/>
        <w:jc w:val="center"/>
      </w:pPr>
      <w:r>
        <w:t>Figure 5</w:t>
      </w:r>
    </w:p>
    <w:p w14:paraId="5C1C286C" w14:textId="01C3CFB2" w:rsidR="00F23732" w:rsidRDefault="00787E8F" w:rsidP="00BF16E7">
      <w:pPr>
        <w:tabs>
          <w:tab w:val="left" w:pos="720"/>
        </w:tabs>
        <w:suppressAutoHyphens/>
        <w:spacing w:line="360" w:lineRule="auto"/>
        <w:ind w:left="720"/>
        <w:jc w:val="center"/>
      </w:pPr>
      <w:r>
        <w:t>Figure 5</w:t>
      </w:r>
      <w:r w:rsidR="00F23732">
        <w:t xml:space="preserve"> </w:t>
      </w:r>
      <w:r w:rsidR="00052227">
        <w:t>:</w:t>
      </w:r>
      <w:r w:rsidR="00F23732">
        <w:t>shows the output when the input is “1”</w:t>
      </w:r>
    </w:p>
    <w:p w14:paraId="3F47A095" w14:textId="77777777" w:rsidR="00F23732" w:rsidRDefault="00F23732" w:rsidP="00BF16E7">
      <w:pPr>
        <w:tabs>
          <w:tab w:val="left" w:pos="720"/>
        </w:tabs>
        <w:suppressAutoHyphens/>
        <w:spacing w:line="360" w:lineRule="auto"/>
        <w:ind w:left="720"/>
        <w:jc w:val="center"/>
      </w:pPr>
      <w:r w:rsidRPr="00F23732">
        <w:rPr>
          <w:noProof/>
          <w:lang w:eastAsia="en-IN"/>
        </w:rPr>
        <w:drawing>
          <wp:inline distT="0" distB="0" distL="0" distR="0" wp14:anchorId="40D71B47" wp14:editId="173E4CA3">
            <wp:extent cx="4046571" cy="2514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6571" cy="251482"/>
                    </a:xfrm>
                    <a:prstGeom prst="rect">
                      <a:avLst/>
                    </a:prstGeom>
                  </pic:spPr>
                </pic:pic>
              </a:graphicData>
            </a:graphic>
          </wp:inline>
        </w:drawing>
      </w:r>
    </w:p>
    <w:p w14:paraId="311D0130" w14:textId="5D313092" w:rsidR="00052227" w:rsidRDefault="00052227" w:rsidP="00BF16E7">
      <w:pPr>
        <w:tabs>
          <w:tab w:val="left" w:pos="720"/>
        </w:tabs>
        <w:suppressAutoHyphens/>
        <w:spacing w:line="360" w:lineRule="auto"/>
        <w:ind w:left="720"/>
        <w:jc w:val="center"/>
      </w:pPr>
      <w:r>
        <w:t>Figure 6</w:t>
      </w:r>
    </w:p>
    <w:p w14:paraId="39E85CCE" w14:textId="4321481A" w:rsidR="00F23732" w:rsidRDefault="00787E8F" w:rsidP="00BF16E7">
      <w:pPr>
        <w:tabs>
          <w:tab w:val="left" w:pos="720"/>
        </w:tabs>
        <w:suppressAutoHyphens/>
        <w:spacing w:line="360" w:lineRule="auto"/>
        <w:ind w:left="720"/>
        <w:jc w:val="center"/>
      </w:pPr>
      <w:r>
        <w:t>Figure 6</w:t>
      </w:r>
      <w:r w:rsidR="00052227">
        <w:t>:</w:t>
      </w:r>
      <w:r>
        <w:t xml:space="preserve"> </w:t>
      </w:r>
      <w:r w:rsidR="00F23732">
        <w:t>shows the output when the input is “0”</w:t>
      </w:r>
    </w:p>
    <w:p w14:paraId="223D1B29" w14:textId="77777777" w:rsidR="00F23732" w:rsidRDefault="00F23732" w:rsidP="00BF16E7">
      <w:pPr>
        <w:tabs>
          <w:tab w:val="left" w:pos="720"/>
        </w:tabs>
        <w:suppressAutoHyphens/>
        <w:spacing w:line="360" w:lineRule="auto"/>
        <w:ind w:left="720"/>
        <w:jc w:val="center"/>
      </w:pPr>
      <w:r w:rsidRPr="00F23732">
        <w:rPr>
          <w:noProof/>
          <w:lang w:eastAsia="en-IN"/>
        </w:rPr>
        <w:drawing>
          <wp:inline distT="0" distB="0" distL="0" distR="0" wp14:anchorId="4C0EB486" wp14:editId="6B305211">
            <wp:extent cx="4701947" cy="68585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1947" cy="685859"/>
                    </a:xfrm>
                    <a:prstGeom prst="rect">
                      <a:avLst/>
                    </a:prstGeom>
                  </pic:spPr>
                </pic:pic>
              </a:graphicData>
            </a:graphic>
          </wp:inline>
        </w:drawing>
      </w:r>
    </w:p>
    <w:p w14:paraId="69ABA5E4" w14:textId="63D2D69F" w:rsidR="00052227" w:rsidRDefault="00052227" w:rsidP="00BF16E7">
      <w:pPr>
        <w:tabs>
          <w:tab w:val="left" w:pos="720"/>
        </w:tabs>
        <w:suppressAutoHyphens/>
        <w:spacing w:line="360" w:lineRule="auto"/>
        <w:ind w:left="720"/>
        <w:jc w:val="center"/>
      </w:pPr>
      <w:r>
        <w:t>Figure 7</w:t>
      </w:r>
    </w:p>
    <w:p w14:paraId="1D47C2F2" w14:textId="2A80902B" w:rsidR="00F23732" w:rsidRDefault="00787E8F" w:rsidP="00BF16E7">
      <w:pPr>
        <w:tabs>
          <w:tab w:val="left" w:pos="720"/>
        </w:tabs>
        <w:suppressAutoHyphens/>
        <w:spacing w:line="360" w:lineRule="auto"/>
        <w:ind w:left="720"/>
        <w:jc w:val="center"/>
      </w:pPr>
      <w:r>
        <w:t>Figure 7</w:t>
      </w:r>
      <w:r w:rsidR="00052227">
        <w:t>:</w:t>
      </w:r>
      <w:r>
        <w:t xml:space="preserve"> </w:t>
      </w:r>
      <w:r w:rsidR="00F23732">
        <w:t>shows the output when the input is negative which gives the error as factorial doesn’t exist for negative numbers</w:t>
      </w:r>
    </w:p>
    <w:p w14:paraId="650E8997" w14:textId="77777777" w:rsidR="006C4000" w:rsidRDefault="006C4000" w:rsidP="006C4000">
      <w:pPr>
        <w:pStyle w:val="ListParagraph"/>
        <w:numPr>
          <w:ilvl w:val="0"/>
          <w:numId w:val="1"/>
        </w:numPr>
        <w:tabs>
          <w:tab w:val="left" w:pos="720"/>
        </w:tabs>
        <w:suppressAutoHyphens/>
        <w:spacing w:line="360" w:lineRule="auto"/>
        <w:contextualSpacing w:val="0"/>
      </w:pPr>
      <w:r w:rsidRPr="006A7ABA">
        <w:rPr>
          <w:rFonts w:cs="Times New Roman"/>
        </w:rPr>
        <w:t xml:space="preserve">Conclusions </w:t>
      </w:r>
    </w:p>
    <w:p w14:paraId="79C15139" w14:textId="77777777" w:rsidR="006C4000" w:rsidRDefault="006C4000" w:rsidP="00FA7DBD">
      <w:pPr>
        <w:pStyle w:val="ListParagraph"/>
        <w:numPr>
          <w:ilvl w:val="0"/>
          <w:numId w:val="36"/>
        </w:numPr>
        <w:tabs>
          <w:tab w:val="left" w:pos="720"/>
        </w:tabs>
        <w:suppressAutoHyphens/>
        <w:spacing w:line="360" w:lineRule="auto"/>
        <w:contextualSpacing w:val="0"/>
        <w:rPr>
          <w:rFonts w:cs="Times New Roman"/>
        </w:rPr>
      </w:pPr>
      <w:r w:rsidRPr="007D6349">
        <w:rPr>
          <w:rFonts w:cs="Times New Roman"/>
        </w:rPr>
        <w:lastRenderedPageBreak/>
        <w:t>Limitations of Experiments</w:t>
      </w:r>
    </w:p>
    <w:p w14:paraId="08560314" w14:textId="77777777" w:rsidR="00F23732" w:rsidRDefault="00F23732" w:rsidP="00F23732">
      <w:pPr>
        <w:pStyle w:val="ListParagraph"/>
        <w:tabs>
          <w:tab w:val="left" w:pos="720"/>
        </w:tabs>
        <w:suppressAutoHyphens/>
        <w:spacing w:line="360" w:lineRule="auto"/>
        <w:ind w:left="1440"/>
        <w:contextualSpacing w:val="0"/>
      </w:pPr>
      <w:r>
        <w:rPr>
          <w:rFonts w:cs="Times New Roman"/>
        </w:rPr>
        <w:t xml:space="preserve">In the program </w:t>
      </w:r>
      <w:proofErr w:type="spellStart"/>
      <w:r>
        <w:rPr>
          <w:rFonts w:cs="Times New Roman"/>
        </w:rPr>
        <w:t>b</w:t>
      </w:r>
      <w:proofErr w:type="spellEnd"/>
      <w:r>
        <w:rPr>
          <w:rFonts w:cs="Times New Roman"/>
        </w:rPr>
        <w:t xml:space="preserve"> the input should be positive numbers only as for negative numbers factorial doesn’t exist but square and cube is possible</w:t>
      </w:r>
    </w:p>
    <w:p w14:paraId="66C0C40B" w14:textId="77777777" w:rsidR="006C4000" w:rsidRDefault="006C4000" w:rsidP="00FA7DBD">
      <w:pPr>
        <w:pStyle w:val="ListParagraph"/>
        <w:numPr>
          <w:ilvl w:val="0"/>
          <w:numId w:val="36"/>
        </w:numPr>
        <w:tabs>
          <w:tab w:val="left" w:pos="720"/>
        </w:tabs>
        <w:suppressAutoHyphens/>
        <w:spacing w:line="360" w:lineRule="auto"/>
        <w:contextualSpacing w:val="0"/>
        <w:rPr>
          <w:rFonts w:cs="Times New Roman"/>
        </w:rPr>
      </w:pPr>
      <w:r w:rsidRPr="007D6349">
        <w:rPr>
          <w:rFonts w:cs="Times New Roman"/>
        </w:rPr>
        <w:t>Learning happened</w:t>
      </w:r>
    </w:p>
    <w:p w14:paraId="0C2DD987" w14:textId="77777777" w:rsidR="00F23732" w:rsidRPr="00F23732" w:rsidRDefault="00F23732" w:rsidP="00FA7DBD">
      <w:pPr>
        <w:pStyle w:val="ListParagraph"/>
        <w:numPr>
          <w:ilvl w:val="0"/>
          <w:numId w:val="37"/>
        </w:numPr>
        <w:tabs>
          <w:tab w:val="left" w:pos="720"/>
        </w:tabs>
        <w:suppressAutoHyphens/>
        <w:spacing w:line="360" w:lineRule="auto"/>
        <w:contextualSpacing w:val="0"/>
      </w:pPr>
      <w:r>
        <w:rPr>
          <w:rFonts w:cs="Times New Roman"/>
        </w:rPr>
        <w:t xml:space="preserve">Using split function and converting string into integer </w:t>
      </w:r>
    </w:p>
    <w:p w14:paraId="55FEC95D" w14:textId="77777777" w:rsidR="00F23732" w:rsidRDefault="00F23732" w:rsidP="00FA7DBD">
      <w:pPr>
        <w:pStyle w:val="ListParagraph"/>
        <w:numPr>
          <w:ilvl w:val="0"/>
          <w:numId w:val="37"/>
        </w:numPr>
        <w:tabs>
          <w:tab w:val="left" w:pos="720"/>
        </w:tabs>
        <w:suppressAutoHyphens/>
        <w:spacing w:line="360" w:lineRule="auto"/>
        <w:contextualSpacing w:val="0"/>
      </w:pPr>
      <w:r>
        <w:rPr>
          <w:rFonts w:cs="Times New Roman"/>
        </w:rPr>
        <w:t>Using math library and calculating square, cube and factorial of a number</w:t>
      </w:r>
    </w:p>
    <w:p w14:paraId="2A7FCCE7" w14:textId="77777777" w:rsidR="006C4000" w:rsidRPr="00BF242A" w:rsidRDefault="006C4000" w:rsidP="006C4000">
      <w:pPr>
        <w:pStyle w:val="ListParagraph"/>
        <w:tabs>
          <w:tab w:val="left" w:pos="720"/>
        </w:tabs>
        <w:suppressAutoHyphens/>
        <w:spacing w:line="360" w:lineRule="auto"/>
        <w:contextualSpacing w:val="0"/>
      </w:pPr>
      <w:r>
        <w:t>iii)</w:t>
      </w:r>
      <w:r w:rsidRPr="007D6349">
        <w:rPr>
          <w:rFonts w:cs="Times New Roman"/>
        </w:rPr>
        <w:t xml:space="preserve">Future Recommendations </w:t>
      </w:r>
    </w:p>
    <w:p w14:paraId="03E484C6" w14:textId="77777777" w:rsidR="00DF0A03" w:rsidRPr="00BF242A" w:rsidRDefault="00DF0A03" w:rsidP="00DF0A03">
      <w:pPr>
        <w:spacing w:line="360" w:lineRule="auto"/>
      </w:pPr>
    </w:p>
    <w:p w14:paraId="70C66503" w14:textId="77777777" w:rsidR="00DD5A04" w:rsidRDefault="00DD5A04" w:rsidP="00C86126">
      <w:pPr>
        <w:spacing w:line="360" w:lineRule="auto"/>
      </w:pPr>
    </w:p>
    <w:p w14:paraId="061E1011" w14:textId="77777777" w:rsidR="00DF0A03" w:rsidRDefault="00DF0A03" w:rsidP="00C86126">
      <w:pPr>
        <w:spacing w:line="360" w:lineRule="auto"/>
      </w:pPr>
    </w:p>
    <w:p w14:paraId="4A5B05E9" w14:textId="77777777" w:rsidR="00DF0A03" w:rsidRDefault="00DF0A03" w:rsidP="00C86126">
      <w:pPr>
        <w:spacing w:line="360" w:lineRule="auto"/>
      </w:pPr>
    </w:p>
    <w:p w14:paraId="20FE9C28" w14:textId="77777777" w:rsidR="00DF0A03" w:rsidRDefault="00DF0A03" w:rsidP="00C86126">
      <w:pPr>
        <w:spacing w:line="360" w:lineRule="auto"/>
      </w:pPr>
    </w:p>
    <w:p w14:paraId="62B95C35" w14:textId="77777777" w:rsidR="00DF0A03" w:rsidRDefault="00DF0A03" w:rsidP="00C86126">
      <w:pPr>
        <w:spacing w:line="360" w:lineRule="auto"/>
      </w:pPr>
    </w:p>
    <w:p w14:paraId="7C134780" w14:textId="77777777" w:rsidR="00DF0A03" w:rsidRDefault="00DF0A03" w:rsidP="00C86126">
      <w:pPr>
        <w:spacing w:line="360" w:lineRule="auto"/>
      </w:pPr>
    </w:p>
    <w:p w14:paraId="0AAAE912" w14:textId="77777777" w:rsidR="00DF0A03" w:rsidRDefault="00DF0A03" w:rsidP="00C86126">
      <w:pPr>
        <w:spacing w:line="360" w:lineRule="auto"/>
      </w:pPr>
    </w:p>
    <w:p w14:paraId="59BC1CD9" w14:textId="77777777" w:rsidR="003F14AE" w:rsidRPr="00BE3718" w:rsidRDefault="003F14AE" w:rsidP="003F14AE">
      <w:pPr>
        <w:pStyle w:val="Heading1"/>
        <w:pageBreakBefore/>
        <w:spacing w:before="0" w:line="360" w:lineRule="auto"/>
        <w:rPr>
          <w:rFonts w:asciiTheme="minorHAnsi" w:hAnsiTheme="minorHAnsi"/>
          <w:szCs w:val="22"/>
        </w:rPr>
      </w:pPr>
      <w:r w:rsidRPr="00BE3718">
        <w:rPr>
          <w:rFonts w:asciiTheme="minorHAnsi" w:hAnsiTheme="minorHAnsi" w:cs="Times New Roman"/>
          <w:szCs w:val="22"/>
        </w:rPr>
        <w:lastRenderedPageBreak/>
        <w:t>Laboratory 4</w:t>
      </w:r>
    </w:p>
    <w:p w14:paraId="20AB8B59" w14:textId="77777777" w:rsidR="003F14AE" w:rsidRDefault="003F14AE" w:rsidP="003F14AE">
      <w:pPr>
        <w:spacing w:line="360" w:lineRule="auto"/>
      </w:pPr>
      <w:r w:rsidRPr="00AA37ED">
        <w:rPr>
          <w:rFonts w:cs="Times New Roman"/>
        </w:rPr>
        <w:t xml:space="preserve">Title of the Laboratory Exercise: </w:t>
      </w:r>
      <w:r w:rsidRPr="00AA37ED">
        <w:t>Logic operations and decision making</w:t>
      </w:r>
    </w:p>
    <w:p w14:paraId="700D98FD" w14:textId="77777777" w:rsidR="003F14AE" w:rsidRPr="00AA37ED" w:rsidRDefault="003F14AE" w:rsidP="003F14AE">
      <w:pPr>
        <w:pStyle w:val="ListParagraph"/>
        <w:numPr>
          <w:ilvl w:val="0"/>
          <w:numId w:val="19"/>
        </w:numPr>
        <w:tabs>
          <w:tab w:val="left" w:pos="720"/>
        </w:tabs>
        <w:suppressAutoHyphens/>
        <w:spacing w:line="360" w:lineRule="auto"/>
        <w:contextualSpacing w:val="0"/>
      </w:pPr>
      <w:r w:rsidRPr="00AA37ED">
        <w:rPr>
          <w:rFonts w:cs="Times New Roman"/>
        </w:rPr>
        <w:t>Introduction and Purpose of Experiment</w:t>
      </w:r>
    </w:p>
    <w:p w14:paraId="54B322F0" w14:textId="77777777" w:rsidR="003F14AE" w:rsidRDefault="003F14AE" w:rsidP="003F14AE">
      <w:pPr>
        <w:spacing w:line="360" w:lineRule="auto"/>
        <w:ind w:left="720"/>
        <w:rPr>
          <w:rFonts w:cs="Times New Roman"/>
        </w:rPr>
      </w:pPr>
      <w:r>
        <w:rPr>
          <w:rFonts w:cs="Times New Roman"/>
        </w:rPr>
        <w:t>Python</w:t>
      </w:r>
      <w:r w:rsidRPr="00AA37ED">
        <w:rPr>
          <w:rFonts w:cs="Times New Roman"/>
        </w:rPr>
        <w:t xml:space="preserve"> provides number of control flow instructions/statements to control the flow of program execution conditionally</w:t>
      </w:r>
      <w:r>
        <w:rPr>
          <w:rFonts w:cs="Times New Roman"/>
        </w:rPr>
        <w:t xml:space="preserve">. </w:t>
      </w:r>
      <w:r w:rsidRPr="00AA37ED">
        <w:rPr>
          <w:rFonts w:cs="Times New Roman"/>
        </w:rPr>
        <w:t xml:space="preserve">By solving the problems, students will be able to apply </w:t>
      </w:r>
      <w:r>
        <w:rPr>
          <w:rFonts w:cs="Times New Roman"/>
        </w:rPr>
        <w:t xml:space="preserve">conditional </w:t>
      </w:r>
      <w:r w:rsidRPr="00AA37ED">
        <w:rPr>
          <w:rFonts w:cs="Times New Roman"/>
        </w:rPr>
        <w:t xml:space="preserve">control statements to control the program execution. </w:t>
      </w:r>
    </w:p>
    <w:p w14:paraId="775022EE" w14:textId="77777777" w:rsidR="003F14AE" w:rsidRPr="00AA37ED" w:rsidRDefault="003F14AE" w:rsidP="003F14AE">
      <w:pPr>
        <w:spacing w:line="360" w:lineRule="auto"/>
        <w:ind w:left="720"/>
      </w:pPr>
    </w:p>
    <w:p w14:paraId="58590B2E" w14:textId="77777777" w:rsidR="003F14AE" w:rsidRPr="00AA37ED" w:rsidRDefault="003F14AE" w:rsidP="003F14AE">
      <w:pPr>
        <w:pStyle w:val="ListParagraph"/>
        <w:numPr>
          <w:ilvl w:val="0"/>
          <w:numId w:val="19"/>
        </w:numPr>
        <w:tabs>
          <w:tab w:val="left" w:pos="720"/>
        </w:tabs>
        <w:suppressAutoHyphens/>
        <w:spacing w:line="360" w:lineRule="auto"/>
        <w:contextualSpacing w:val="0"/>
      </w:pPr>
      <w:r w:rsidRPr="00AA37ED">
        <w:rPr>
          <w:rFonts w:cs="Times New Roman"/>
        </w:rPr>
        <w:t>Aim and Objectives</w:t>
      </w:r>
    </w:p>
    <w:p w14:paraId="6B0ED453" w14:textId="77777777" w:rsidR="003F14AE" w:rsidRPr="00AA37ED" w:rsidRDefault="003F14AE" w:rsidP="003F14AE">
      <w:pPr>
        <w:spacing w:line="360" w:lineRule="auto"/>
        <w:ind w:left="360" w:firstLine="360"/>
      </w:pPr>
      <w:r w:rsidRPr="00AA37ED">
        <w:rPr>
          <w:rFonts w:cs="Times New Roman"/>
        </w:rPr>
        <w:t>Aim</w:t>
      </w:r>
    </w:p>
    <w:p w14:paraId="32F47495" w14:textId="77777777" w:rsidR="003F14AE" w:rsidRPr="00AA37ED" w:rsidRDefault="003F14AE" w:rsidP="003F14AE">
      <w:pPr>
        <w:pStyle w:val="ListParagraph"/>
        <w:widowControl w:val="0"/>
        <w:numPr>
          <w:ilvl w:val="0"/>
          <w:numId w:val="4"/>
        </w:numPr>
        <w:tabs>
          <w:tab w:val="left" w:pos="720"/>
          <w:tab w:val="left" w:pos="2880"/>
        </w:tabs>
        <w:suppressAutoHyphens/>
        <w:spacing w:line="360" w:lineRule="auto"/>
      </w:pPr>
      <w:r w:rsidRPr="00AA37ED">
        <w:rPr>
          <w:rFonts w:cs="Times New Roman"/>
        </w:rPr>
        <w:t>To develop programs involving branching using appropriate control statements</w:t>
      </w:r>
      <w:r>
        <w:rPr>
          <w:rFonts w:cs="Times New Roman"/>
        </w:rPr>
        <w:t xml:space="preserve"> in </w:t>
      </w:r>
      <w:r>
        <w:rPr>
          <w:rFonts w:cs="Times New Roman"/>
        </w:rPr>
        <w:br/>
        <w:t>Python</w:t>
      </w:r>
    </w:p>
    <w:p w14:paraId="6729387E" w14:textId="77777777" w:rsidR="003F14AE" w:rsidRPr="00AA37ED" w:rsidRDefault="003F14AE" w:rsidP="003F14AE">
      <w:pPr>
        <w:spacing w:line="360" w:lineRule="auto"/>
        <w:ind w:left="360" w:firstLine="360"/>
      </w:pPr>
      <w:r w:rsidRPr="00AA37ED">
        <w:rPr>
          <w:rFonts w:cs="Times New Roman"/>
        </w:rPr>
        <w:t>Objectives</w:t>
      </w:r>
    </w:p>
    <w:p w14:paraId="336914BD" w14:textId="77777777" w:rsidR="003F14AE" w:rsidRPr="00AA37ED" w:rsidRDefault="003F14AE" w:rsidP="003F14AE">
      <w:pPr>
        <w:spacing w:line="360" w:lineRule="auto"/>
        <w:ind w:left="360" w:firstLine="360"/>
      </w:pPr>
      <w:r w:rsidRPr="00AA37ED">
        <w:rPr>
          <w:rFonts w:cs="Times New Roman"/>
        </w:rPr>
        <w:t>At the end of this lab, the student will be able to</w:t>
      </w:r>
    </w:p>
    <w:p w14:paraId="614D5DC4" w14:textId="77777777" w:rsidR="003F14AE" w:rsidRPr="00AA37ED" w:rsidRDefault="003F14AE" w:rsidP="003F14AE">
      <w:pPr>
        <w:pStyle w:val="ListParagraph"/>
        <w:widowControl w:val="0"/>
        <w:numPr>
          <w:ilvl w:val="0"/>
          <w:numId w:val="4"/>
        </w:numPr>
        <w:tabs>
          <w:tab w:val="left" w:pos="720"/>
          <w:tab w:val="left" w:pos="2880"/>
        </w:tabs>
        <w:suppressAutoHyphens/>
        <w:spacing w:line="360" w:lineRule="auto"/>
      </w:pPr>
      <w:r w:rsidRPr="00AA37ED">
        <w:rPr>
          <w:rFonts w:cs="Times New Roman"/>
        </w:rPr>
        <w:t xml:space="preserve">Apply </w:t>
      </w:r>
      <w:r>
        <w:rPr>
          <w:rFonts w:cs="Times New Roman"/>
        </w:rPr>
        <w:t xml:space="preserve">conditional </w:t>
      </w:r>
      <w:r w:rsidRPr="00AA37ED">
        <w:rPr>
          <w:rFonts w:cs="Times New Roman"/>
        </w:rPr>
        <w:t xml:space="preserve">control statements such as </w:t>
      </w:r>
      <w:r w:rsidRPr="003B6C61">
        <w:rPr>
          <w:rFonts w:cs="Times New Roman"/>
          <w:i/>
        </w:rPr>
        <w:t>if-else</w:t>
      </w:r>
      <w:r w:rsidR="00E1486D">
        <w:rPr>
          <w:rFonts w:cs="Times New Roman"/>
          <w:i/>
        </w:rPr>
        <w:t xml:space="preserve"> </w:t>
      </w:r>
      <w:r w:rsidRPr="003B6C61">
        <w:rPr>
          <w:rFonts w:cs="Times New Roman"/>
        </w:rPr>
        <w:t>and</w:t>
      </w:r>
      <w:r w:rsidR="00E1486D">
        <w:rPr>
          <w:rFonts w:cs="Times New Roman"/>
        </w:rPr>
        <w:t xml:space="preserve"> </w:t>
      </w:r>
      <w:r w:rsidRPr="00AA37ED">
        <w:rPr>
          <w:rFonts w:cs="Times New Roman"/>
          <w:bCs/>
        </w:rPr>
        <w:t xml:space="preserve">nested </w:t>
      </w:r>
      <w:r w:rsidRPr="003B6C61">
        <w:rPr>
          <w:rFonts w:cs="Times New Roman"/>
          <w:i/>
        </w:rPr>
        <w:t>if-else</w:t>
      </w:r>
      <w:r w:rsidRPr="00AA37ED">
        <w:rPr>
          <w:rFonts w:cs="Times New Roman"/>
        </w:rPr>
        <w:t xml:space="preserve"> to express decisions </w:t>
      </w:r>
    </w:p>
    <w:p w14:paraId="70131080" w14:textId="77777777" w:rsidR="003F14AE" w:rsidRPr="00AA37ED" w:rsidRDefault="003F14AE" w:rsidP="003F14AE">
      <w:pPr>
        <w:pStyle w:val="ListParagraph"/>
        <w:numPr>
          <w:ilvl w:val="0"/>
          <w:numId w:val="19"/>
        </w:numPr>
        <w:tabs>
          <w:tab w:val="left" w:pos="720"/>
        </w:tabs>
        <w:suppressAutoHyphens/>
        <w:spacing w:line="360" w:lineRule="auto"/>
        <w:contextualSpacing w:val="0"/>
      </w:pPr>
      <w:r w:rsidRPr="00AA37ED">
        <w:rPr>
          <w:rFonts w:cs="Times New Roman"/>
        </w:rPr>
        <w:t>Experimental Procedure</w:t>
      </w:r>
    </w:p>
    <w:p w14:paraId="266CF8B6" w14:textId="77777777" w:rsidR="003F14AE" w:rsidRPr="00DB5312" w:rsidRDefault="003F14AE" w:rsidP="003F14AE">
      <w:pPr>
        <w:pStyle w:val="ListParagraph"/>
        <w:numPr>
          <w:ilvl w:val="1"/>
          <w:numId w:val="20"/>
        </w:numPr>
        <w:tabs>
          <w:tab w:val="left" w:pos="720"/>
        </w:tabs>
        <w:suppressAutoHyphens/>
        <w:spacing w:line="360" w:lineRule="auto"/>
      </w:pPr>
      <w:r w:rsidRPr="00DB5312">
        <w:rPr>
          <w:rFonts w:cs="Times New Roman"/>
        </w:rPr>
        <w:t>Analyse the problem statement</w:t>
      </w:r>
    </w:p>
    <w:p w14:paraId="3D8E1B7C" w14:textId="77777777" w:rsidR="003F14AE" w:rsidRPr="00DB5312" w:rsidRDefault="003F14AE" w:rsidP="003F14AE">
      <w:pPr>
        <w:pStyle w:val="ListParagraph"/>
        <w:numPr>
          <w:ilvl w:val="1"/>
          <w:numId w:val="20"/>
        </w:numPr>
        <w:tabs>
          <w:tab w:val="left" w:pos="720"/>
        </w:tabs>
        <w:suppressAutoHyphens/>
        <w:spacing w:line="360" w:lineRule="auto"/>
      </w:pPr>
      <w:r w:rsidRPr="00DB5312">
        <w:rPr>
          <w:rFonts w:cs="Times New Roman"/>
        </w:rPr>
        <w:t>Design an algorithm for the given problem statement and develop a flowchart/pseudo-code</w:t>
      </w:r>
    </w:p>
    <w:p w14:paraId="0FC134D3" w14:textId="77777777" w:rsidR="003F14AE" w:rsidRPr="00DB5312" w:rsidRDefault="003F14AE" w:rsidP="003F14AE">
      <w:pPr>
        <w:pStyle w:val="ListParagraph"/>
        <w:numPr>
          <w:ilvl w:val="1"/>
          <w:numId w:val="20"/>
        </w:numPr>
        <w:tabs>
          <w:tab w:val="left" w:pos="720"/>
        </w:tabs>
        <w:suppressAutoHyphens/>
        <w:spacing w:line="360" w:lineRule="auto"/>
      </w:pPr>
      <w:r w:rsidRPr="00DB5312">
        <w:rPr>
          <w:rFonts w:cs="Times New Roman"/>
        </w:rPr>
        <w:t xml:space="preserve">Implement the algorithm in </w:t>
      </w:r>
      <w:r>
        <w:rPr>
          <w:rFonts w:cs="Times New Roman"/>
        </w:rPr>
        <w:t>Python</w:t>
      </w:r>
      <w:r w:rsidRPr="00DB5312">
        <w:rPr>
          <w:rFonts w:cs="Times New Roman"/>
        </w:rPr>
        <w:t xml:space="preserve"> language</w:t>
      </w:r>
    </w:p>
    <w:p w14:paraId="02142ECA" w14:textId="77777777" w:rsidR="003F14AE" w:rsidRPr="00DB5312" w:rsidRDefault="003F14AE" w:rsidP="003F14AE">
      <w:pPr>
        <w:pStyle w:val="ListParagraph"/>
        <w:numPr>
          <w:ilvl w:val="1"/>
          <w:numId w:val="20"/>
        </w:numPr>
        <w:tabs>
          <w:tab w:val="left" w:pos="720"/>
        </w:tabs>
        <w:suppressAutoHyphens/>
        <w:spacing w:line="360" w:lineRule="auto"/>
      </w:pPr>
      <w:r>
        <w:rPr>
          <w:rFonts w:cs="Times New Roman"/>
        </w:rPr>
        <w:t>Execute the Python program</w:t>
      </w:r>
    </w:p>
    <w:p w14:paraId="5B53AE55" w14:textId="77777777" w:rsidR="003F14AE" w:rsidRPr="007E54E9" w:rsidRDefault="003F14AE" w:rsidP="003F14AE">
      <w:pPr>
        <w:pStyle w:val="ListParagraph"/>
        <w:numPr>
          <w:ilvl w:val="1"/>
          <w:numId w:val="20"/>
        </w:numPr>
        <w:tabs>
          <w:tab w:val="left" w:pos="720"/>
        </w:tabs>
        <w:suppressAutoHyphens/>
        <w:spacing w:line="360" w:lineRule="auto"/>
      </w:pPr>
      <w:r w:rsidRPr="00DB5312">
        <w:rPr>
          <w:rFonts w:cs="Times New Roman"/>
        </w:rPr>
        <w:t>Test the implemented program</w:t>
      </w:r>
    </w:p>
    <w:p w14:paraId="73004CB0" w14:textId="77777777" w:rsidR="007E54E9" w:rsidRPr="00DB5312" w:rsidRDefault="007E54E9" w:rsidP="007E54E9">
      <w:pPr>
        <w:pStyle w:val="ListParagraph"/>
        <w:numPr>
          <w:ilvl w:val="0"/>
          <w:numId w:val="20"/>
        </w:numPr>
        <w:tabs>
          <w:tab w:val="left" w:pos="720"/>
        </w:tabs>
        <w:suppressAutoHyphens/>
        <w:spacing w:line="360" w:lineRule="auto"/>
      </w:pPr>
    </w:p>
    <w:p w14:paraId="3453E081" w14:textId="77777777" w:rsidR="003F14AE" w:rsidRPr="00DB5312" w:rsidRDefault="003F14AE" w:rsidP="003F14AE">
      <w:pPr>
        <w:pStyle w:val="ListParagraph"/>
        <w:numPr>
          <w:ilvl w:val="1"/>
          <w:numId w:val="20"/>
        </w:numPr>
        <w:tabs>
          <w:tab w:val="left" w:pos="720"/>
        </w:tabs>
        <w:suppressAutoHyphens/>
        <w:spacing w:line="360" w:lineRule="auto"/>
      </w:pPr>
      <w:r w:rsidRPr="00DB5312">
        <w:rPr>
          <w:rFonts w:cs="Times New Roman"/>
        </w:rPr>
        <w:t>Document the Results</w:t>
      </w:r>
    </w:p>
    <w:p w14:paraId="10D87561" w14:textId="77777777" w:rsidR="003F14AE" w:rsidRPr="00206D67" w:rsidRDefault="003F14AE" w:rsidP="003F14AE">
      <w:pPr>
        <w:pStyle w:val="ListParagraph"/>
        <w:numPr>
          <w:ilvl w:val="1"/>
          <w:numId w:val="20"/>
        </w:numPr>
        <w:tabs>
          <w:tab w:val="left" w:pos="720"/>
        </w:tabs>
        <w:suppressAutoHyphens/>
        <w:spacing w:line="360" w:lineRule="auto"/>
      </w:pPr>
      <w:r w:rsidRPr="00DB5312">
        <w:rPr>
          <w:rFonts w:cs="Times New Roman"/>
        </w:rPr>
        <w:t xml:space="preserve">Analyse and discuss the outcomes of </w:t>
      </w:r>
      <w:r>
        <w:rPr>
          <w:rFonts w:cs="Times New Roman"/>
        </w:rPr>
        <w:t>the</w:t>
      </w:r>
      <w:r w:rsidRPr="00DB5312">
        <w:rPr>
          <w:rFonts w:cs="Times New Roman"/>
        </w:rPr>
        <w:t xml:space="preserve"> experiment</w:t>
      </w:r>
    </w:p>
    <w:p w14:paraId="5B1BCCC6" w14:textId="77777777" w:rsidR="003F14AE" w:rsidRPr="00150F86" w:rsidRDefault="003F14AE" w:rsidP="003F14AE">
      <w:pPr>
        <w:pStyle w:val="ListParagraph"/>
        <w:tabs>
          <w:tab w:val="left" w:pos="720"/>
        </w:tabs>
        <w:suppressAutoHyphens/>
        <w:spacing w:line="360" w:lineRule="auto"/>
        <w:ind w:left="1440"/>
      </w:pPr>
    </w:p>
    <w:p w14:paraId="548BAD28" w14:textId="77777777" w:rsidR="003F14AE" w:rsidRPr="00AA37ED" w:rsidRDefault="003F14AE" w:rsidP="003F14AE">
      <w:pPr>
        <w:pStyle w:val="ListParagraph"/>
        <w:numPr>
          <w:ilvl w:val="0"/>
          <w:numId w:val="19"/>
        </w:numPr>
        <w:tabs>
          <w:tab w:val="left" w:pos="720"/>
        </w:tabs>
        <w:suppressAutoHyphens/>
        <w:spacing w:line="360" w:lineRule="auto"/>
        <w:contextualSpacing w:val="0"/>
      </w:pPr>
      <w:r w:rsidRPr="00AA37ED">
        <w:rPr>
          <w:rFonts w:cs="Times New Roman"/>
        </w:rPr>
        <w:t>Questions</w:t>
      </w:r>
    </w:p>
    <w:p w14:paraId="0D7EC096" w14:textId="77777777" w:rsidR="003F14AE" w:rsidRPr="00B54899" w:rsidRDefault="003F14AE" w:rsidP="00B54899">
      <w:pPr>
        <w:pStyle w:val="ListParagraph"/>
        <w:numPr>
          <w:ilvl w:val="1"/>
          <w:numId w:val="21"/>
        </w:numPr>
        <w:tabs>
          <w:tab w:val="left" w:pos="720"/>
        </w:tabs>
        <w:suppressAutoHyphens/>
        <w:spacing w:line="360" w:lineRule="auto"/>
        <w:rPr>
          <w:rFonts w:cs="Times New Roman"/>
        </w:rPr>
      </w:pPr>
      <w:r w:rsidRPr="00AA37ED">
        <w:rPr>
          <w:rFonts w:cs="Times New Roman"/>
        </w:rPr>
        <w:t xml:space="preserve">Write a </w:t>
      </w:r>
      <w:r>
        <w:rPr>
          <w:rFonts w:cs="Times New Roman"/>
        </w:rPr>
        <w:t xml:space="preserve">Python </w:t>
      </w:r>
      <w:r w:rsidRPr="00AA37ED">
        <w:rPr>
          <w:rFonts w:cs="Times New Roman"/>
        </w:rPr>
        <w:t>program to check</w:t>
      </w:r>
      <w:r>
        <w:rPr>
          <w:rFonts w:cs="Times New Roman"/>
        </w:rPr>
        <w:t xml:space="preserve"> whether</w:t>
      </w:r>
      <w:r w:rsidRPr="00AA37ED">
        <w:rPr>
          <w:rFonts w:cs="Times New Roman"/>
        </w:rPr>
        <w:t xml:space="preserve"> the given number is zero, positive or negative</w:t>
      </w:r>
      <w:r>
        <w:rPr>
          <w:rFonts w:cs="Times New Roman"/>
        </w:rPr>
        <w:t>.</w:t>
      </w:r>
    </w:p>
    <w:p w14:paraId="52AEE0EE" w14:textId="77777777" w:rsidR="003F14AE" w:rsidRDefault="003F14AE" w:rsidP="003F14AE">
      <w:pPr>
        <w:pStyle w:val="ListParagraph"/>
        <w:numPr>
          <w:ilvl w:val="1"/>
          <w:numId w:val="21"/>
        </w:numPr>
        <w:tabs>
          <w:tab w:val="left" w:pos="720"/>
        </w:tabs>
        <w:suppressAutoHyphens/>
        <w:spacing w:line="360" w:lineRule="auto"/>
        <w:rPr>
          <w:rFonts w:cs="Times New Roman"/>
        </w:rPr>
      </w:pPr>
      <w:r w:rsidRPr="00AD06C7">
        <w:rPr>
          <w:rFonts w:cs="Times New Roman"/>
        </w:rPr>
        <w:t xml:space="preserve">Write a </w:t>
      </w:r>
      <w:r>
        <w:rPr>
          <w:rFonts w:cs="Times New Roman"/>
        </w:rPr>
        <w:t xml:space="preserve">Python </w:t>
      </w:r>
      <w:r w:rsidRPr="00AD06C7">
        <w:rPr>
          <w:rFonts w:cs="Times New Roman"/>
        </w:rPr>
        <w:t xml:space="preserve">program to </w:t>
      </w:r>
      <w:r>
        <w:rPr>
          <w:rFonts w:cs="Times New Roman"/>
        </w:rPr>
        <w:t>display the roots of a quadratic equation.</w:t>
      </w:r>
    </w:p>
    <w:p w14:paraId="19F7EB45" w14:textId="77777777" w:rsidR="003F14AE" w:rsidRDefault="003F14AE" w:rsidP="003F14AE">
      <w:pPr>
        <w:pStyle w:val="ListParagraph"/>
        <w:tabs>
          <w:tab w:val="left" w:pos="720"/>
        </w:tabs>
        <w:suppressAutoHyphens/>
        <w:spacing w:line="360" w:lineRule="auto"/>
        <w:ind w:left="1440"/>
        <w:rPr>
          <w:rFonts w:cs="Times New Roman"/>
        </w:rPr>
      </w:pPr>
    </w:p>
    <w:p w14:paraId="5709839E" w14:textId="77777777" w:rsidR="000505EA" w:rsidRDefault="000505EA" w:rsidP="003F14AE">
      <w:pPr>
        <w:pStyle w:val="ListParagraph"/>
        <w:tabs>
          <w:tab w:val="left" w:pos="720"/>
        </w:tabs>
        <w:suppressAutoHyphens/>
        <w:spacing w:line="360" w:lineRule="auto"/>
        <w:ind w:left="1440"/>
        <w:rPr>
          <w:rFonts w:cs="Times New Roman"/>
        </w:rPr>
      </w:pPr>
    </w:p>
    <w:p w14:paraId="230B1E2A" w14:textId="77777777" w:rsidR="000505EA" w:rsidRDefault="000505EA" w:rsidP="000505EA">
      <w:pPr>
        <w:pStyle w:val="ListParagraph"/>
        <w:tabs>
          <w:tab w:val="left" w:pos="720"/>
        </w:tabs>
        <w:suppressAutoHyphens/>
        <w:spacing w:line="360" w:lineRule="auto"/>
        <w:ind w:left="360"/>
        <w:rPr>
          <w:rFonts w:cs="Times New Roman"/>
        </w:rPr>
      </w:pPr>
    </w:p>
    <w:p w14:paraId="7C90FBF5" w14:textId="77777777" w:rsidR="000505EA" w:rsidRDefault="000505EA" w:rsidP="003F14AE">
      <w:pPr>
        <w:pStyle w:val="ListParagraph"/>
        <w:tabs>
          <w:tab w:val="left" w:pos="720"/>
        </w:tabs>
        <w:suppressAutoHyphens/>
        <w:spacing w:line="360" w:lineRule="auto"/>
        <w:ind w:left="1440"/>
        <w:rPr>
          <w:rFonts w:cs="Times New Roman"/>
        </w:rPr>
      </w:pPr>
    </w:p>
    <w:p w14:paraId="611EE9E0" w14:textId="77777777" w:rsidR="00533C83" w:rsidRDefault="00533C83" w:rsidP="003F14AE">
      <w:pPr>
        <w:pStyle w:val="ListParagraph"/>
        <w:tabs>
          <w:tab w:val="left" w:pos="720"/>
        </w:tabs>
        <w:suppressAutoHyphens/>
        <w:spacing w:line="360" w:lineRule="auto"/>
        <w:ind w:left="1440"/>
        <w:rPr>
          <w:rFonts w:cs="Times New Roman"/>
        </w:rPr>
      </w:pPr>
    </w:p>
    <w:p w14:paraId="79FF2A96" w14:textId="77777777" w:rsidR="00D704E0" w:rsidRPr="00D704E0" w:rsidRDefault="000505EA" w:rsidP="000505EA">
      <w:pPr>
        <w:pStyle w:val="ListParagraph"/>
        <w:numPr>
          <w:ilvl w:val="0"/>
          <w:numId w:val="19"/>
        </w:numPr>
        <w:tabs>
          <w:tab w:val="left" w:pos="720"/>
        </w:tabs>
        <w:suppressAutoHyphens/>
        <w:spacing w:line="360" w:lineRule="auto"/>
        <w:contextualSpacing w:val="0"/>
      </w:pPr>
      <w:r w:rsidRPr="007D6349">
        <w:rPr>
          <w:rFonts w:cs="Times New Roman"/>
        </w:rPr>
        <w:t>Problem solving logic</w:t>
      </w:r>
    </w:p>
    <w:p w14:paraId="4D11B221" w14:textId="77777777" w:rsidR="00D704E0" w:rsidRPr="00D704E0" w:rsidRDefault="00D704E0" w:rsidP="00D704E0">
      <w:pPr>
        <w:pStyle w:val="ListParagraph"/>
        <w:numPr>
          <w:ilvl w:val="0"/>
          <w:numId w:val="46"/>
        </w:numPr>
        <w:tabs>
          <w:tab w:val="left" w:pos="720"/>
        </w:tabs>
        <w:suppressAutoHyphens/>
        <w:spacing w:line="360" w:lineRule="auto"/>
        <w:contextualSpacing w:val="0"/>
      </w:pPr>
      <w:r>
        <w:rPr>
          <w:rFonts w:cs="Times New Roman"/>
        </w:rPr>
        <w:t>Using greater than or less than function checking if a number is positive or negative</w:t>
      </w:r>
    </w:p>
    <w:p w14:paraId="3AEB7CB9" w14:textId="77777777" w:rsidR="000505EA" w:rsidRPr="007D6349" w:rsidRDefault="00D704E0" w:rsidP="00D704E0">
      <w:pPr>
        <w:pStyle w:val="ListParagraph"/>
        <w:numPr>
          <w:ilvl w:val="0"/>
          <w:numId w:val="46"/>
        </w:numPr>
        <w:tabs>
          <w:tab w:val="left" w:pos="720"/>
        </w:tabs>
        <w:suppressAutoHyphens/>
        <w:spacing w:line="360" w:lineRule="auto"/>
        <w:contextualSpacing w:val="0"/>
      </w:pPr>
      <w:r>
        <w:rPr>
          <w:rFonts w:cs="Times New Roman"/>
        </w:rPr>
        <w:t xml:space="preserve">Using for </w:t>
      </w:r>
      <w:proofErr w:type="spellStart"/>
      <w:r>
        <w:rPr>
          <w:rFonts w:cs="Times New Roman"/>
        </w:rPr>
        <w:t>for</w:t>
      </w:r>
      <w:proofErr w:type="spellEnd"/>
      <w:r>
        <w:rPr>
          <w:rFonts w:cs="Times New Roman"/>
        </w:rPr>
        <w:t xml:space="preserve"> roots of quadratic equation finding roots of quadratic equations</w:t>
      </w:r>
      <w:r w:rsidR="000505EA" w:rsidRPr="007D6349">
        <w:rPr>
          <w:rFonts w:cs="Times New Roman"/>
        </w:rPr>
        <w:t xml:space="preserve"> </w:t>
      </w:r>
    </w:p>
    <w:p w14:paraId="771C8BC9" w14:textId="77777777" w:rsidR="00D704E0" w:rsidRPr="00D704E0" w:rsidRDefault="000505EA" w:rsidP="000505EA">
      <w:pPr>
        <w:pStyle w:val="ListParagraph"/>
        <w:numPr>
          <w:ilvl w:val="0"/>
          <w:numId w:val="19"/>
        </w:numPr>
        <w:tabs>
          <w:tab w:val="left" w:pos="720"/>
        </w:tabs>
        <w:suppressAutoHyphens/>
        <w:spacing w:line="360" w:lineRule="auto"/>
        <w:contextualSpacing w:val="0"/>
      </w:pPr>
      <w:r>
        <w:rPr>
          <w:rFonts w:cs="Times New Roman"/>
        </w:rPr>
        <w:t>Algorithm</w:t>
      </w:r>
    </w:p>
    <w:p w14:paraId="1D2BA245" w14:textId="77777777" w:rsidR="00D704E0" w:rsidRPr="00D704E0" w:rsidRDefault="00D704E0" w:rsidP="00A24EFE">
      <w:pPr>
        <w:pStyle w:val="NoSpacing"/>
        <w:numPr>
          <w:ilvl w:val="0"/>
          <w:numId w:val="57"/>
        </w:numPr>
        <w:ind w:left="1080"/>
      </w:pPr>
      <w:r>
        <w:t>Algorithm: check( var a:integer)</w:t>
      </w:r>
    </w:p>
    <w:p w14:paraId="2DFCFB79" w14:textId="77777777" w:rsidR="00D704E0" w:rsidRPr="00BF16E7" w:rsidRDefault="00D704E0" w:rsidP="00A24EFE">
      <w:pPr>
        <w:pStyle w:val="NoSpacing"/>
        <w:ind w:left="360"/>
      </w:pPr>
      <w:r w:rsidRPr="00BF16E7">
        <w:t xml:space="preserve">                    Begin</w:t>
      </w:r>
    </w:p>
    <w:p w14:paraId="5D481298" w14:textId="77777777" w:rsidR="00D704E0" w:rsidRPr="00BF16E7" w:rsidRDefault="00D704E0" w:rsidP="00A24EFE">
      <w:pPr>
        <w:pStyle w:val="NoSpacing"/>
        <w:ind w:left="360"/>
      </w:pPr>
      <w:r w:rsidRPr="00BF16E7">
        <w:t xml:space="preserve">                    If a==0:</w:t>
      </w:r>
    </w:p>
    <w:p w14:paraId="30FE2F8E" w14:textId="77777777" w:rsidR="00D704E0" w:rsidRPr="00BF16E7" w:rsidRDefault="00D704E0" w:rsidP="00A24EFE">
      <w:pPr>
        <w:pStyle w:val="NoSpacing"/>
        <w:ind w:left="360"/>
      </w:pPr>
      <w:r w:rsidRPr="00BF16E7">
        <w:t xml:space="preserve">                                Write(“a is equal to zero”)</w:t>
      </w:r>
    </w:p>
    <w:p w14:paraId="2273285D" w14:textId="77777777" w:rsidR="00D704E0" w:rsidRPr="00BF16E7" w:rsidRDefault="00D704E0" w:rsidP="00A24EFE">
      <w:pPr>
        <w:pStyle w:val="NoSpacing"/>
        <w:ind w:left="360"/>
      </w:pPr>
      <w:r w:rsidRPr="00BF16E7">
        <w:t xml:space="preserve">                   Elif a&gt;0:</w:t>
      </w:r>
    </w:p>
    <w:p w14:paraId="36E04018" w14:textId="77777777" w:rsidR="00D704E0" w:rsidRPr="00BF16E7" w:rsidRDefault="00D704E0" w:rsidP="00A24EFE">
      <w:pPr>
        <w:pStyle w:val="NoSpacing"/>
        <w:ind w:left="360"/>
      </w:pPr>
      <w:r w:rsidRPr="00BF16E7">
        <w:t xml:space="preserve">                                Write(“a is positive”)</w:t>
      </w:r>
    </w:p>
    <w:p w14:paraId="5407970F" w14:textId="77777777" w:rsidR="00D704E0" w:rsidRPr="00BF16E7" w:rsidRDefault="00D704E0" w:rsidP="00A24EFE">
      <w:pPr>
        <w:pStyle w:val="NoSpacing"/>
        <w:ind w:left="360"/>
      </w:pPr>
      <w:r w:rsidRPr="00BF16E7">
        <w:t xml:space="preserve">                    Else :</w:t>
      </w:r>
    </w:p>
    <w:p w14:paraId="423AF915" w14:textId="77777777" w:rsidR="00D704E0" w:rsidRPr="00BF16E7" w:rsidRDefault="00D704E0" w:rsidP="00A24EFE">
      <w:pPr>
        <w:pStyle w:val="NoSpacing"/>
        <w:ind w:left="360"/>
      </w:pPr>
      <w:r w:rsidRPr="00BF16E7">
        <w:t xml:space="preserve">                                 Write(“a is negative”)</w:t>
      </w:r>
    </w:p>
    <w:p w14:paraId="6B728447" w14:textId="77777777" w:rsidR="000505EA" w:rsidRPr="00BF16E7" w:rsidRDefault="00D704E0" w:rsidP="00A24EFE">
      <w:pPr>
        <w:pStyle w:val="NoSpacing"/>
        <w:ind w:left="360"/>
      </w:pPr>
      <w:r w:rsidRPr="00BF16E7">
        <w:t xml:space="preserve">                   end</w:t>
      </w:r>
      <w:r w:rsidR="000505EA" w:rsidRPr="00BF16E7">
        <w:t xml:space="preserve"> </w:t>
      </w:r>
    </w:p>
    <w:p w14:paraId="234975FB" w14:textId="77777777" w:rsidR="00184C90" w:rsidRDefault="00184C90" w:rsidP="00A24EFE">
      <w:pPr>
        <w:pStyle w:val="NoSpacing"/>
        <w:numPr>
          <w:ilvl w:val="0"/>
          <w:numId w:val="57"/>
        </w:numPr>
        <w:ind w:left="1080"/>
      </w:pPr>
      <w:r>
        <w:t>Algorithm: roots(var a,b,c:integer)</w:t>
      </w:r>
    </w:p>
    <w:p w14:paraId="543FDE19" w14:textId="77777777" w:rsidR="00184C90" w:rsidRDefault="00184C90" w:rsidP="00A24EFE">
      <w:pPr>
        <w:pStyle w:val="NoSpacing"/>
        <w:ind w:left="360"/>
      </w:pPr>
      <w:r>
        <w:t xml:space="preserve">                    Begin</w:t>
      </w:r>
    </w:p>
    <w:p w14:paraId="31383C99" w14:textId="77777777" w:rsidR="00184C90" w:rsidRDefault="00184C90" w:rsidP="00A24EFE">
      <w:pPr>
        <w:pStyle w:val="NoSpacing"/>
        <w:ind w:left="360"/>
      </w:pPr>
      <w:r>
        <w:t xml:space="preserve">                    D=b^2-4*a*c</w:t>
      </w:r>
    </w:p>
    <w:p w14:paraId="5579996A" w14:textId="77777777" w:rsidR="00184C90" w:rsidRDefault="00184C90" w:rsidP="00A24EFE">
      <w:pPr>
        <w:pStyle w:val="NoSpacing"/>
        <w:ind w:left="360"/>
      </w:pPr>
      <w:r>
        <w:t xml:space="preserve">                    If</w:t>
      </w:r>
      <w:r w:rsidR="007E6BA9">
        <w:t xml:space="preserve"> d==</w:t>
      </w:r>
      <w:r>
        <w:t>0:</w:t>
      </w:r>
    </w:p>
    <w:p w14:paraId="34FF5D90" w14:textId="77777777" w:rsidR="00184C90" w:rsidRPr="007E6BA9" w:rsidRDefault="00184C90" w:rsidP="00A24EFE">
      <w:pPr>
        <w:pStyle w:val="NoSpacing"/>
        <w:ind w:left="360"/>
      </w:pPr>
      <w:r>
        <w:t xml:space="preserve">        </w:t>
      </w:r>
      <w:r w:rsidR="007E6BA9">
        <w:t xml:space="preserve">                       Write(“r1</w:t>
      </w:r>
      <w:r>
        <w:t>=</w:t>
      </w:r>
      <w:r w:rsidR="007E6BA9">
        <w:t>-b/2*a)</w:t>
      </w:r>
    </w:p>
    <w:p w14:paraId="43B51FED" w14:textId="77777777" w:rsidR="00184C90" w:rsidRDefault="00184C90" w:rsidP="00A24EFE">
      <w:pPr>
        <w:pStyle w:val="NoSpacing"/>
        <w:ind w:left="360"/>
      </w:pPr>
      <w:r>
        <w:t xml:space="preserve">                    Elif d&gt;0:</w:t>
      </w:r>
    </w:p>
    <w:p w14:paraId="16968CEF" w14:textId="77777777" w:rsidR="00184C90" w:rsidRDefault="00184C90" w:rsidP="00A24EFE">
      <w:pPr>
        <w:pStyle w:val="NoSpacing"/>
        <w:ind w:left="360"/>
      </w:pPr>
      <w:r>
        <w:t xml:space="preserve">                               Write</w:t>
      </w:r>
      <w:r w:rsidR="007E6BA9">
        <w:t>(“r2=(-b)+</w:t>
      </w:r>
      <w:proofErr w:type="spellStart"/>
      <w:r w:rsidR="007E6BA9">
        <w:t>math.sqrt</w:t>
      </w:r>
      <w:proofErr w:type="spellEnd"/>
      <w:r w:rsidR="007E6BA9">
        <w:t>(d)/2*a”,r3</w:t>
      </w:r>
      <w:r>
        <w:t>=(-b)-</w:t>
      </w:r>
      <w:proofErr w:type="spellStart"/>
      <w:r>
        <w:t>maths.sqrt</w:t>
      </w:r>
      <w:proofErr w:type="spellEnd"/>
      <w:r>
        <w:t>(d)/2*a)</w:t>
      </w:r>
    </w:p>
    <w:p w14:paraId="28A96B64" w14:textId="77777777" w:rsidR="007E6BA9" w:rsidRDefault="00184C90" w:rsidP="00A24EFE">
      <w:pPr>
        <w:pStyle w:val="NoSpacing"/>
        <w:ind w:left="360"/>
      </w:pPr>
      <w:r>
        <w:t xml:space="preserve">         </w:t>
      </w:r>
      <w:r w:rsidR="007E6BA9">
        <w:t xml:space="preserve">           Else:</w:t>
      </w:r>
    </w:p>
    <w:p w14:paraId="0689A882" w14:textId="77777777" w:rsidR="00184C90" w:rsidRDefault="007E6BA9" w:rsidP="00A24EFE">
      <w:pPr>
        <w:pStyle w:val="NoSpacing"/>
        <w:ind w:left="360"/>
      </w:pPr>
      <w:r>
        <w:t xml:space="preserve">     </w:t>
      </w:r>
      <w:r w:rsidR="00617851">
        <w:t xml:space="preserve">                          Write(“r4=(-b/2a)+</w:t>
      </w:r>
      <w:proofErr w:type="spellStart"/>
      <w:r w:rsidR="00617851">
        <w:t>i</w:t>
      </w:r>
      <w:proofErr w:type="spellEnd"/>
      <w:r w:rsidR="00617851">
        <w:t>*</w:t>
      </w:r>
      <w:proofErr w:type="spellStart"/>
      <w:r w:rsidR="00617851">
        <w:t>math.sqrt</w:t>
      </w:r>
      <w:proofErr w:type="spellEnd"/>
      <w:r w:rsidR="00617851">
        <w:t>(abs(d))/2a”)</w:t>
      </w:r>
    </w:p>
    <w:p w14:paraId="6A123A26" w14:textId="77777777" w:rsidR="00617851" w:rsidRDefault="00617851" w:rsidP="00A24EFE">
      <w:pPr>
        <w:pStyle w:val="NoSpacing"/>
        <w:ind w:left="360"/>
      </w:pPr>
      <w:r>
        <w:t xml:space="preserve">                               Write(“r5=(-b/2a)-</w:t>
      </w:r>
      <w:proofErr w:type="spellStart"/>
      <w:r>
        <w:t>i</w:t>
      </w:r>
      <w:proofErr w:type="spellEnd"/>
      <w:r>
        <w:t>*</w:t>
      </w:r>
      <w:proofErr w:type="spellStart"/>
      <w:r>
        <w:t>math.sqrt</w:t>
      </w:r>
      <w:proofErr w:type="spellEnd"/>
      <w:r>
        <w:t xml:space="preserve">(abs(d))/2a”)      </w:t>
      </w:r>
    </w:p>
    <w:p w14:paraId="584DA31D" w14:textId="77777777" w:rsidR="000505EA" w:rsidRPr="00D704E0" w:rsidRDefault="00184C90" w:rsidP="00184C90">
      <w:pPr>
        <w:tabs>
          <w:tab w:val="left" w:pos="720"/>
        </w:tabs>
        <w:suppressAutoHyphens/>
        <w:spacing w:line="360" w:lineRule="auto"/>
      </w:pPr>
      <w:r>
        <w:rPr>
          <w:rFonts w:cs="Times New Roman"/>
        </w:rPr>
        <w:t xml:space="preserve">               </w:t>
      </w:r>
      <w:r w:rsidR="007E6BA9">
        <w:rPr>
          <w:rFonts w:cs="Times New Roman"/>
        </w:rPr>
        <w:t>7)</w:t>
      </w:r>
      <w:r>
        <w:rPr>
          <w:rFonts w:cs="Times New Roman"/>
        </w:rPr>
        <w:t xml:space="preserve">  </w:t>
      </w:r>
      <w:r w:rsidR="000505EA" w:rsidRPr="00184C90">
        <w:rPr>
          <w:rFonts w:cs="Times New Roman"/>
        </w:rPr>
        <w:t>Implementation :</w:t>
      </w:r>
    </w:p>
    <w:p w14:paraId="35776B2C" w14:textId="77777777" w:rsidR="00D704E0" w:rsidRDefault="00D704E0" w:rsidP="00A24EFE">
      <w:pPr>
        <w:pStyle w:val="ListParagraph"/>
        <w:tabs>
          <w:tab w:val="left" w:pos="720"/>
        </w:tabs>
        <w:suppressAutoHyphens/>
        <w:spacing w:line="360" w:lineRule="auto"/>
        <w:contextualSpacing w:val="0"/>
        <w:rPr>
          <w:rFonts w:cs="Times New Roman"/>
        </w:rPr>
      </w:pPr>
      <w:r>
        <w:rPr>
          <w:rFonts w:cs="Times New Roman"/>
        </w:rPr>
        <w:t>a)</w:t>
      </w:r>
      <w:r w:rsidR="00D71919">
        <w:rPr>
          <w:rFonts w:cs="Times New Roman"/>
        </w:rPr>
        <w:t xml:space="preserve"> finding number is positive or negative</w:t>
      </w:r>
    </w:p>
    <w:p w14:paraId="41575671" w14:textId="77777777" w:rsidR="00D704E0" w:rsidRDefault="00D704E0" w:rsidP="00BF16E7">
      <w:pPr>
        <w:pStyle w:val="ListParagraph"/>
        <w:tabs>
          <w:tab w:val="left" w:pos="720"/>
        </w:tabs>
        <w:suppressAutoHyphens/>
        <w:spacing w:line="360" w:lineRule="auto"/>
        <w:contextualSpacing w:val="0"/>
        <w:jc w:val="center"/>
      </w:pPr>
      <w:r>
        <w:rPr>
          <w:noProof/>
          <w:lang w:eastAsia="en-IN"/>
        </w:rPr>
        <w:drawing>
          <wp:inline distT="0" distB="0" distL="0" distR="0" wp14:anchorId="37C94AC4" wp14:editId="40460CF5">
            <wp:extent cx="4286250" cy="1800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1800225"/>
                    </a:xfrm>
                    <a:prstGeom prst="rect">
                      <a:avLst/>
                    </a:prstGeom>
                  </pic:spPr>
                </pic:pic>
              </a:graphicData>
            </a:graphic>
          </wp:inline>
        </w:drawing>
      </w:r>
    </w:p>
    <w:p w14:paraId="0439956F" w14:textId="16EDD3BF" w:rsidR="00052227" w:rsidRDefault="00052227" w:rsidP="00BF16E7">
      <w:pPr>
        <w:pStyle w:val="ListParagraph"/>
        <w:tabs>
          <w:tab w:val="left" w:pos="720"/>
        </w:tabs>
        <w:suppressAutoHyphens/>
        <w:spacing w:line="360" w:lineRule="auto"/>
        <w:contextualSpacing w:val="0"/>
        <w:jc w:val="center"/>
      </w:pPr>
      <w:r>
        <w:t>Figure 1</w:t>
      </w:r>
    </w:p>
    <w:p w14:paraId="4E9C16A0" w14:textId="3CE0FECF" w:rsidR="00D704E0" w:rsidRDefault="00D71919" w:rsidP="00BF16E7">
      <w:pPr>
        <w:pStyle w:val="ListParagraph"/>
        <w:tabs>
          <w:tab w:val="left" w:pos="720"/>
        </w:tabs>
        <w:suppressAutoHyphens/>
        <w:spacing w:line="360" w:lineRule="auto"/>
        <w:contextualSpacing w:val="0"/>
        <w:jc w:val="center"/>
      </w:pPr>
      <w:r>
        <w:t>Figure 1</w:t>
      </w:r>
      <w:r w:rsidR="00052227">
        <w:t>:</w:t>
      </w:r>
      <w:r w:rsidR="00D704E0">
        <w:t xml:space="preserve"> shows the python program to check </w:t>
      </w:r>
      <w:proofErr w:type="spellStart"/>
      <w:r w:rsidR="00D704E0">
        <w:t>weather</w:t>
      </w:r>
      <w:proofErr w:type="spellEnd"/>
      <w:r w:rsidR="00D704E0">
        <w:t xml:space="preserve"> the number is positive, negative or equal to zero</w:t>
      </w:r>
    </w:p>
    <w:p w14:paraId="551CCF57" w14:textId="77777777" w:rsidR="00BF16E7" w:rsidRDefault="00BF16E7" w:rsidP="00D704E0">
      <w:pPr>
        <w:pStyle w:val="ListParagraph"/>
        <w:tabs>
          <w:tab w:val="left" w:pos="720"/>
        </w:tabs>
        <w:suppressAutoHyphens/>
        <w:spacing w:line="360" w:lineRule="auto"/>
        <w:contextualSpacing w:val="0"/>
      </w:pPr>
    </w:p>
    <w:p w14:paraId="4D4B26EE" w14:textId="77777777" w:rsidR="00BF16E7" w:rsidRDefault="00BF16E7" w:rsidP="00D704E0">
      <w:pPr>
        <w:pStyle w:val="ListParagraph"/>
        <w:tabs>
          <w:tab w:val="left" w:pos="720"/>
        </w:tabs>
        <w:suppressAutoHyphens/>
        <w:spacing w:line="360" w:lineRule="auto"/>
        <w:contextualSpacing w:val="0"/>
      </w:pPr>
    </w:p>
    <w:p w14:paraId="572148A2" w14:textId="77777777" w:rsidR="00BF16E7" w:rsidRDefault="00BF16E7" w:rsidP="00D704E0">
      <w:pPr>
        <w:pStyle w:val="ListParagraph"/>
        <w:tabs>
          <w:tab w:val="left" w:pos="720"/>
        </w:tabs>
        <w:suppressAutoHyphens/>
        <w:spacing w:line="360" w:lineRule="auto"/>
        <w:contextualSpacing w:val="0"/>
      </w:pPr>
    </w:p>
    <w:p w14:paraId="32EC5654" w14:textId="77777777" w:rsidR="00BF16E7" w:rsidRDefault="00BF16E7" w:rsidP="00D704E0">
      <w:pPr>
        <w:pStyle w:val="ListParagraph"/>
        <w:tabs>
          <w:tab w:val="left" w:pos="720"/>
        </w:tabs>
        <w:suppressAutoHyphens/>
        <w:spacing w:line="360" w:lineRule="auto"/>
        <w:contextualSpacing w:val="0"/>
      </w:pPr>
    </w:p>
    <w:p w14:paraId="2FB8A870" w14:textId="77777777" w:rsidR="00BF16E7" w:rsidRDefault="00BF16E7" w:rsidP="00D704E0">
      <w:pPr>
        <w:pStyle w:val="ListParagraph"/>
        <w:tabs>
          <w:tab w:val="left" w:pos="720"/>
        </w:tabs>
        <w:suppressAutoHyphens/>
        <w:spacing w:line="360" w:lineRule="auto"/>
        <w:contextualSpacing w:val="0"/>
      </w:pPr>
    </w:p>
    <w:p w14:paraId="5A2294F2" w14:textId="77777777" w:rsidR="00BF16E7" w:rsidRDefault="00BF16E7" w:rsidP="00D704E0">
      <w:pPr>
        <w:pStyle w:val="ListParagraph"/>
        <w:tabs>
          <w:tab w:val="left" w:pos="720"/>
        </w:tabs>
        <w:suppressAutoHyphens/>
        <w:spacing w:line="360" w:lineRule="auto"/>
        <w:contextualSpacing w:val="0"/>
      </w:pPr>
    </w:p>
    <w:p w14:paraId="7BB8F3F5" w14:textId="77777777" w:rsidR="00D704E0" w:rsidRDefault="00A24EFE" w:rsidP="00A24EFE">
      <w:pPr>
        <w:pStyle w:val="ListParagraph"/>
        <w:tabs>
          <w:tab w:val="left" w:pos="720"/>
        </w:tabs>
        <w:suppressAutoHyphens/>
        <w:spacing w:line="360" w:lineRule="auto"/>
        <w:ind w:left="1080"/>
        <w:contextualSpacing w:val="0"/>
      </w:pPr>
      <w:r>
        <w:t>b)</w:t>
      </w:r>
      <w:r w:rsidR="00D71919">
        <w:t>Finding square root of quadratic equation</w:t>
      </w:r>
    </w:p>
    <w:p w14:paraId="0173FB5D" w14:textId="77777777" w:rsidR="00D704E0" w:rsidRDefault="00D704E0" w:rsidP="00BF16E7">
      <w:pPr>
        <w:pStyle w:val="ListParagraph"/>
        <w:tabs>
          <w:tab w:val="left" w:pos="720"/>
        </w:tabs>
        <w:suppressAutoHyphens/>
        <w:spacing w:line="360" w:lineRule="auto"/>
        <w:contextualSpacing w:val="0"/>
        <w:jc w:val="center"/>
      </w:pPr>
      <w:r>
        <w:rPr>
          <w:noProof/>
          <w:lang w:eastAsia="en-IN"/>
        </w:rPr>
        <w:drawing>
          <wp:inline distT="0" distB="0" distL="0" distR="0" wp14:anchorId="5A6BDEFB" wp14:editId="77562410">
            <wp:extent cx="4829175" cy="5943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9175" cy="5943600"/>
                    </a:xfrm>
                    <a:prstGeom prst="rect">
                      <a:avLst/>
                    </a:prstGeom>
                  </pic:spPr>
                </pic:pic>
              </a:graphicData>
            </a:graphic>
          </wp:inline>
        </w:drawing>
      </w:r>
    </w:p>
    <w:p w14:paraId="65FB312D" w14:textId="0C0B7164" w:rsidR="00052227" w:rsidRDefault="00052227" w:rsidP="00BF16E7">
      <w:pPr>
        <w:pStyle w:val="ListParagraph"/>
        <w:tabs>
          <w:tab w:val="left" w:pos="720"/>
        </w:tabs>
        <w:suppressAutoHyphens/>
        <w:spacing w:line="360" w:lineRule="auto"/>
        <w:contextualSpacing w:val="0"/>
        <w:jc w:val="center"/>
      </w:pPr>
      <w:r>
        <w:t>Figure 2</w:t>
      </w:r>
    </w:p>
    <w:p w14:paraId="597ECDEA" w14:textId="2E09C665" w:rsidR="00D704E0" w:rsidRPr="00C057E2" w:rsidRDefault="00D71919" w:rsidP="00BF16E7">
      <w:pPr>
        <w:pStyle w:val="ListParagraph"/>
        <w:tabs>
          <w:tab w:val="left" w:pos="720"/>
        </w:tabs>
        <w:suppressAutoHyphens/>
        <w:spacing w:line="360" w:lineRule="auto"/>
        <w:contextualSpacing w:val="0"/>
        <w:jc w:val="center"/>
      </w:pPr>
      <w:r>
        <w:t>Figure 2</w:t>
      </w:r>
      <w:r w:rsidR="00052227">
        <w:t>:</w:t>
      </w:r>
      <w:r w:rsidR="00D704E0">
        <w:t xml:space="preserve"> shows the python program to find the roots of a quadratic equation</w:t>
      </w:r>
    </w:p>
    <w:p w14:paraId="70AE6D83" w14:textId="77777777" w:rsidR="000505EA" w:rsidRDefault="000505EA" w:rsidP="000505EA">
      <w:pPr>
        <w:pStyle w:val="ListParagraph"/>
        <w:numPr>
          <w:ilvl w:val="0"/>
          <w:numId w:val="19"/>
        </w:numPr>
        <w:tabs>
          <w:tab w:val="left" w:pos="720"/>
        </w:tabs>
        <w:suppressAutoHyphens/>
        <w:spacing w:line="360" w:lineRule="auto"/>
      </w:pPr>
      <w:r>
        <w:t>Results :</w:t>
      </w:r>
    </w:p>
    <w:p w14:paraId="6EAC2848" w14:textId="77777777" w:rsidR="00D704E0" w:rsidRDefault="00D71919" w:rsidP="005E23E2">
      <w:pPr>
        <w:pStyle w:val="ListParagraph"/>
        <w:numPr>
          <w:ilvl w:val="0"/>
          <w:numId w:val="47"/>
        </w:numPr>
        <w:tabs>
          <w:tab w:val="left" w:pos="720"/>
        </w:tabs>
        <w:suppressAutoHyphens/>
        <w:spacing w:line="360" w:lineRule="auto"/>
      </w:pPr>
      <w:r>
        <w:t>Result for program a</w:t>
      </w:r>
    </w:p>
    <w:p w14:paraId="5D924F5C" w14:textId="77777777" w:rsidR="00D704E0" w:rsidRDefault="00D704E0" w:rsidP="00BF16E7">
      <w:pPr>
        <w:pStyle w:val="ListParagraph"/>
        <w:tabs>
          <w:tab w:val="left" w:pos="720"/>
        </w:tabs>
        <w:suppressAutoHyphens/>
        <w:spacing w:line="360" w:lineRule="auto"/>
        <w:ind w:left="1080"/>
        <w:jc w:val="center"/>
      </w:pPr>
      <w:r>
        <w:rPr>
          <w:noProof/>
          <w:lang w:eastAsia="en-IN"/>
        </w:rPr>
        <w:drawing>
          <wp:inline distT="0" distB="0" distL="0" distR="0" wp14:anchorId="3EB274B2" wp14:editId="5F33A64E">
            <wp:extent cx="1609725" cy="333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9725" cy="333375"/>
                    </a:xfrm>
                    <a:prstGeom prst="rect">
                      <a:avLst/>
                    </a:prstGeom>
                  </pic:spPr>
                </pic:pic>
              </a:graphicData>
            </a:graphic>
          </wp:inline>
        </w:drawing>
      </w:r>
    </w:p>
    <w:p w14:paraId="32C4D29F" w14:textId="7F805D03" w:rsidR="00052227" w:rsidRDefault="00052227" w:rsidP="00BF16E7">
      <w:pPr>
        <w:pStyle w:val="ListParagraph"/>
        <w:tabs>
          <w:tab w:val="left" w:pos="720"/>
        </w:tabs>
        <w:suppressAutoHyphens/>
        <w:spacing w:line="360" w:lineRule="auto"/>
        <w:ind w:left="1080"/>
        <w:jc w:val="center"/>
      </w:pPr>
      <w:r>
        <w:t>Figure 3</w:t>
      </w:r>
    </w:p>
    <w:p w14:paraId="50FB6A57" w14:textId="7A7D43DB" w:rsidR="00BB2418" w:rsidRDefault="00D71919" w:rsidP="00BF16E7">
      <w:pPr>
        <w:pStyle w:val="ListParagraph"/>
        <w:tabs>
          <w:tab w:val="left" w:pos="720"/>
        </w:tabs>
        <w:suppressAutoHyphens/>
        <w:spacing w:line="360" w:lineRule="auto"/>
        <w:ind w:left="1080"/>
        <w:jc w:val="center"/>
      </w:pPr>
      <w:r>
        <w:t>Figure 3</w:t>
      </w:r>
      <w:r w:rsidR="00052227">
        <w:t>:</w:t>
      </w:r>
      <w:r w:rsidR="00D704E0">
        <w:t xml:space="preserve"> shows the output for </w:t>
      </w:r>
      <w:r w:rsidR="00BB2418">
        <w:t>figure 1when the input is positive number</w:t>
      </w:r>
    </w:p>
    <w:p w14:paraId="582B775A" w14:textId="77777777" w:rsidR="00BB2418" w:rsidRDefault="00BB2418" w:rsidP="00BF16E7">
      <w:pPr>
        <w:pStyle w:val="ListParagraph"/>
        <w:tabs>
          <w:tab w:val="left" w:pos="720"/>
        </w:tabs>
        <w:suppressAutoHyphens/>
        <w:spacing w:line="360" w:lineRule="auto"/>
        <w:ind w:left="1080"/>
        <w:jc w:val="center"/>
      </w:pPr>
    </w:p>
    <w:p w14:paraId="168E992E" w14:textId="77777777" w:rsidR="00BB2418" w:rsidRDefault="00BB2418" w:rsidP="00BF16E7">
      <w:pPr>
        <w:pStyle w:val="ListParagraph"/>
        <w:tabs>
          <w:tab w:val="left" w:pos="720"/>
        </w:tabs>
        <w:suppressAutoHyphens/>
        <w:spacing w:line="360" w:lineRule="auto"/>
        <w:ind w:left="1080"/>
        <w:jc w:val="center"/>
      </w:pPr>
      <w:r>
        <w:rPr>
          <w:noProof/>
          <w:lang w:eastAsia="en-IN"/>
        </w:rPr>
        <w:drawing>
          <wp:inline distT="0" distB="0" distL="0" distR="0" wp14:anchorId="5B7FEFC7" wp14:editId="561E7F48">
            <wp:extent cx="1428750" cy="352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28750" cy="352425"/>
                    </a:xfrm>
                    <a:prstGeom prst="rect">
                      <a:avLst/>
                    </a:prstGeom>
                  </pic:spPr>
                </pic:pic>
              </a:graphicData>
            </a:graphic>
          </wp:inline>
        </w:drawing>
      </w:r>
    </w:p>
    <w:p w14:paraId="6C6909CA" w14:textId="409DBEB6" w:rsidR="00052227" w:rsidRDefault="00052227" w:rsidP="00BF16E7">
      <w:pPr>
        <w:pStyle w:val="ListParagraph"/>
        <w:tabs>
          <w:tab w:val="left" w:pos="720"/>
        </w:tabs>
        <w:suppressAutoHyphens/>
        <w:spacing w:line="360" w:lineRule="auto"/>
        <w:ind w:left="1080"/>
        <w:jc w:val="center"/>
      </w:pPr>
      <w:r>
        <w:t>Figure 4</w:t>
      </w:r>
    </w:p>
    <w:p w14:paraId="7797393F" w14:textId="7EAA1FE2" w:rsidR="00BB2418" w:rsidRDefault="00D71919" w:rsidP="00BF16E7">
      <w:pPr>
        <w:pStyle w:val="ListParagraph"/>
        <w:tabs>
          <w:tab w:val="left" w:pos="720"/>
        </w:tabs>
        <w:suppressAutoHyphens/>
        <w:spacing w:line="360" w:lineRule="auto"/>
        <w:ind w:left="1080"/>
        <w:jc w:val="center"/>
      </w:pPr>
      <w:r>
        <w:t>Figure 4</w:t>
      </w:r>
      <w:r w:rsidR="00BB2418">
        <w:t xml:space="preserve"> </w:t>
      </w:r>
      <w:r w:rsidR="00052227">
        <w:t>:</w:t>
      </w:r>
      <w:r w:rsidR="00BB2418">
        <w:t>shows the output for figure 1 when the input is 0</w:t>
      </w:r>
    </w:p>
    <w:p w14:paraId="7F7C2749" w14:textId="77777777" w:rsidR="00BB2418" w:rsidRDefault="00BB2418" w:rsidP="00D704E0">
      <w:pPr>
        <w:pStyle w:val="ListParagraph"/>
        <w:tabs>
          <w:tab w:val="left" w:pos="720"/>
        </w:tabs>
        <w:suppressAutoHyphens/>
        <w:spacing w:line="360" w:lineRule="auto"/>
        <w:ind w:left="1080"/>
      </w:pPr>
    </w:p>
    <w:p w14:paraId="58FC1008" w14:textId="77777777" w:rsidR="00BB2418" w:rsidRDefault="00BB2418" w:rsidP="00BF16E7">
      <w:pPr>
        <w:pStyle w:val="ListParagraph"/>
        <w:tabs>
          <w:tab w:val="left" w:pos="720"/>
        </w:tabs>
        <w:suppressAutoHyphens/>
        <w:spacing w:line="360" w:lineRule="auto"/>
        <w:ind w:left="1080"/>
        <w:jc w:val="center"/>
      </w:pPr>
      <w:r>
        <w:rPr>
          <w:noProof/>
          <w:lang w:eastAsia="en-IN"/>
        </w:rPr>
        <w:drawing>
          <wp:inline distT="0" distB="0" distL="0" distR="0" wp14:anchorId="6B05CCC3" wp14:editId="588D4C59">
            <wp:extent cx="1619250" cy="323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9250" cy="323850"/>
                    </a:xfrm>
                    <a:prstGeom prst="rect">
                      <a:avLst/>
                    </a:prstGeom>
                  </pic:spPr>
                </pic:pic>
              </a:graphicData>
            </a:graphic>
          </wp:inline>
        </w:drawing>
      </w:r>
    </w:p>
    <w:p w14:paraId="7172F90C" w14:textId="1EF7847F" w:rsidR="00052227" w:rsidRDefault="00052227" w:rsidP="00052227">
      <w:pPr>
        <w:pStyle w:val="ListParagraph"/>
        <w:tabs>
          <w:tab w:val="left" w:pos="720"/>
        </w:tabs>
        <w:suppressAutoHyphens/>
        <w:spacing w:line="360" w:lineRule="auto"/>
        <w:ind w:left="1080"/>
        <w:jc w:val="center"/>
      </w:pPr>
      <w:r>
        <w:t>Figure 5</w:t>
      </w:r>
    </w:p>
    <w:p w14:paraId="58FFEE21" w14:textId="18A2CD23" w:rsidR="00BB2418" w:rsidRDefault="00BB2418" w:rsidP="00BF16E7">
      <w:pPr>
        <w:pStyle w:val="ListParagraph"/>
        <w:tabs>
          <w:tab w:val="left" w:pos="720"/>
        </w:tabs>
        <w:suppressAutoHyphens/>
        <w:spacing w:line="360" w:lineRule="auto"/>
        <w:ind w:left="1080"/>
        <w:jc w:val="center"/>
      </w:pPr>
      <w:r>
        <w:t>Figure 5</w:t>
      </w:r>
      <w:r w:rsidR="00052227">
        <w:t>:</w:t>
      </w:r>
      <w:r>
        <w:t xml:space="preserve"> shows the output for figure 1 when the input is negative number</w:t>
      </w:r>
    </w:p>
    <w:p w14:paraId="6D5F3F0D" w14:textId="77777777" w:rsidR="00BB2418" w:rsidRDefault="00D71919" w:rsidP="005E23E2">
      <w:pPr>
        <w:pStyle w:val="ListParagraph"/>
        <w:numPr>
          <w:ilvl w:val="0"/>
          <w:numId w:val="47"/>
        </w:numPr>
        <w:tabs>
          <w:tab w:val="left" w:pos="720"/>
        </w:tabs>
        <w:suppressAutoHyphens/>
        <w:spacing w:line="360" w:lineRule="auto"/>
      </w:pPr>
      <w:r>
        <w:t xml:space="preserve"> Results for program b</w:t>
      </w:r>
    </w:p>
    <w:p w14:paraId="7A02D878" w14:textId="77777777" w:rsidR="00BB2418" w:rsidRDefault="00BB2418" w:rsidP="00BF16E7">
      <w:pPr>
        <w:pStyle w:val="ListParagraph"/>
        <w:tabs>
          <w:tab w:val="left" w:pos="720"/>
        </w:tabs>
        <w:suppressAutoHyphens/>
        <w:spacing w:line="360" w:lineRule="auto"/>
        <w:ind w:left="1080"/>
        <w:jc w:val="center"/>
      </w:pPr>
      <w:r>
        <w:rPr>
          <w:noProof/>
          <w:lang w:eastAsia="en-IN"/>
        </w:rPr>
        <w:drawing>
          <wp:inline distT="0" distB="0" distL="0" distR="0" wp14:anchorId="3FB6E7BF" wp14:editId="66E55610">
            <wp:extent cx="2038350" cy="361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350" cy="361950"/>
                    </a:xfrm>
                    <a:prstGeom prst="rect">
                      <a:avLst/>
                    </a:prstGeom>
                  </pic:spPr>
                </pic:pic>
              </a:graphicData>
            </a:graphic>
          </wp:inline>
        </w:drawing>
      </w:r>
    </w:p>
    <w:p w14:paraId="18B95111" w14:textId="5339A2DC" w:rsidR="00052227" w:rsidRDefault="00052227" w:rsidP="00BF16E7">
      <w:pPr>
        <w:pStyle w:val="ListParagraph"/>
        <w:tabs>
          <w:tab w:val="left" w:pos="720"/>
        </w:tabs>
        <w:suppressAutoHyphens/>
        <w:spacing w:line="360" w:lineRule="auto"/>
        <w:ind w:left="1080"/>
        <w:jc w:val="center"/>
      </w:pPr>
      <w:r>
        <w:t>Figure 6</w:t>
      </w:r>
    </w:p>
    <w:p w14:paraId="5A377272" w14:textId="6529A10B" w:rsidR="00BB2418" w:rsidRDefault="00D71919" w:rsidP="00BF16E7">
      <w:pPr>
        <w:pStyle w:val="ListParagraph"/>
        <w:tabs>
          <w:tab w:val="left" w:pos="720"/>
        </w:tabs>
        <w:suppressAutoHyphens/>
        <w:spacing w:line="360" w:lineRule="auto"/>
        <w:ind w:left="1080"/>
        <w:jc w:val="center"/>
      </w:pPr>
      <w:r>
        <w:t>Figure 6</w:t>
      </w:r>
      <w:r w:rsidR="00052227">
        <w:t>:</w:t>
      </w:r>
      <w:r>
        <w:t xml:space="preserve"> </w:t>
      </w:r>
      <w:r w:rsidR="00BB2418">
        <w:t xml:space="preserve">shows the result for figure </w:t>
      </w:r>
      <w:r w:rsidR="009F6F22">
        <w:t>2</w:t>
      </w:r>
      <w:r w:rsidR="00BB2418">
        <w:t xml:space="preserve"> when b^2&gt;4*a*c</w:t>
      </w:r>
    </w:p>
    <w:p w14:paraId="1C2E6D30" w14:textId="77777777" w:rsidR="00BB2418" w:rsidRDefault="00BB2418" w:rsidP="00BF16E7">
      <w:pPr>
        <w:pStyle w:val="ListParagraph"/>
        <w:tabs>
          <w:tab w:val="left" w:pos="720"/>
        </w:tabs>
        <w:suppressAutoHyphens/>
        <w:spacing w:line="360" w:lineRule="auto"/>
        <w:ind w:left="1080"/>
        <w:jc w:val="center"/>
      </w:pPr>
      <w:r>
        <w:rPr>
          <w:noProof/>
          <w:lang w:eastAsia="en-IN"/>
        </w:rPr>
        <w:drawing>
          <wp:inline distT="0" distB="0" distL="0" distR="0" wp14:anchorId="07238F30" wp14:editId="7A38E313">
            <wp:extent cx="1943100" cy="466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43100" cy="466725"/>
                    </a:xfrm>
                    <a:prstGeom prst="rect">
                      <a:avLst/>
                    </a:prstGeom>
                  </pic:spPr>
                </pic:pic>
              </a:graphicData>
            </a:graphic>
          </wp:inline>
        </w:drawing>
      </w:r>
    </w:p>
    <w:p w14:paraId="6383399D" w14:textId="033FF3F9" w:rsidR="00052227" w:rsidRDefault="00052227" w:rsidP="00BF16E7">
      <w:pPr>
        <w:pStyle w:val="ListParagraph"/>
        <w:tabs>
          <w:tab w:val="left" w:pos="720"/>
        </w:tabs>
        <w:suppressAutoHyphens/>
        <w:spacing w:line="360" w:lineRule="auto"/>
        <w:ind w:left="1080"/>
        <w:jc w:val="center"/>
      </w:pPr>
      <w:r>
        <w:t>Figure 7</w:t>
      </w:r>
    </w:p>
    <w:p w14:paraId="3C1F81E3" w14:textId="477F3F2B" w:rsidR="00D704E0" w:rsidRDefault="00BB2418" w:rsidP="00BF16E7">
      <w:pPr>
        <w:pStyle w:val="ListParagraph"/>
        <w:tabs>
          <w:tab w:val="left" w:pos="720"/>
        </w:tabs>
        <w:suppressAutoHyphens/>
        <w:spacing w:line="360" w:lineRule="auto"/>
        <w:ind w:left="1080"/>
        <w:jc w:val="center"/>
      </w:pPr>
      <w:r>
        <w:t>Figure 7</w:t>
      </w:r>
      <w:r w:rsidR="00052227">
        <w:t>:</w:t>
      </w:r>
      <w:r>
        <w:t xml:space="preserve"> shows the result for figure </w:t>
      </w:r>
      <w:r w:rsidR="009F6F22">
        <w:t>2</w:t>
      </w:r>
      <w:r>
        <w:t xml:space="preserve"> when b^2&lt;4*a*c</w:t>
      </w:r>
    </w:p>
    <w:p w14:paraId="1FC6A4D4" w14:textId="77777777" w:rsidR="00BB2418" w:rsidRDefault="009F6F22" w:rsidP="00BF16E7">
      <w:pPr>
        <w:pStyle w:val="ListParagraph"/>
        <w:tabs>
          <w:tab w:val="left" w:pos="720"/>
        </w:tabs>
        <w:suppressAutoHyphens/>
        <w:spacing w:line="360" w:lineRule="auto"/>
        <w:ind w:left="1080"/>
        <w:jc w:val="center"/>
      </w:pPr>
      <w:r w:rsidRPr="009F6F22">
        <w:rPr>
          <w:noProof/>
          <w:lang w:eastAsia="en-IN"/>
        </w:rPr>
        <w:drawing>
          <wp:inline distT="0" distB="0" distL="0" distR="0" wp14:anchorId="736C4A68" wp14:editId="1C6F7763">
            <wp:extent cx="1806097" cy="266723"/>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6097" cy="266723"/>
                    </a:xfrm>
                    <a:prstGeom prst="rect">
                      <a:avLst/>
                    </a:prstGeom>
                  </pic:spPr>
                </pic:pic>
              </a:graphicData>
            </a:graphic>
          </wp:inline>
        </w:drawing>
      </w:r>
    </w:p>
    <w:p w14:paraId="653AFBB1" w14:textId="4EBCA2EB" w:rsidR="00052227" w:rsidRDefault="00052227" w:rsidP="00BF16E7">
      <w:pPr>
        <w:pStyle w:val="ListParagraph"/>
        <w:tabs>
          <w:tab w:val="left" w:pos="720"/>
        </w:tabs>
        <w:suppressAutoHyphens/>
        <w:spacing w:line="360" w:lineRule="auto"/>
        <w:ind w:left="1080"/>
        <w:jc w:val="center"/>
      </w:pPr>
      <w:r>
        <w:t>Figure 8</w:t>
      </w:r>
    </w:p>
    <w:p w14:paraId="22AE17CF" w14:textId="35C2EE6F" w:rsidR="009F6F22" w:rsidRDefault="00D71919" w:rsidP="00BF16E7">
      <w:pPr>
        <w:pStyle w:val="ListParagraph"/>
        <w:tabs>
          <w:tab w:val="left" w:pos="720"/>
        </w:tabs>
        <w:suppressAutoHyphens/>
        <w:spacing w:line="360" w:lineRule="auto"/>
        <w:ind w:left="1080"/>
        <w:jc w:val="center"/>
      </w:pPr>
      <w:r>
        <w:t>Figure 8</w:t>
      </w:r>
      <w:r w:rsidR="00052227">
        <w:t>:</w:t>
      </w:r>
      <w:r w:rsidR="009F6F22">
        <w:t xml:space="preserve"> shows the result for figure 2 when b^2=4*a*c</w:t>
      </w:r>
    </w:p>
    <w:p w14:paraId="0BD41BEC" w14:textId="77777777" w:rsidR="000505EA" w:rsidRDefault="000505EA" w:rsidP="000505EA">
      <w:pPr>
        <w:pStyle w:val="ListParagraph"/>
        <w:numPr>
          <w:ilvl w:val="0"/>
          <w:numId w:val="19"/>
        </w:numPr>
        <w:tabs>
          <w:tab w:val="left" w:pos="720"/>
        </w:tabs>
        <w:suppressAutoHyphens/>
        <w:spacing w:line="360" w:lineRule="auto"/>
        <w:contextualSpacing w:val="0"/>
      </w:pPr>
      <w:r w:rsidRPr="006A7ABA">
        <w:rPr>
          <w:rFonts w:cs="Times New Roman"/>
        </w:rPr>
        <w:t xml:space="preserve">Conclusions </w:t>
      </w:r>
    </w:p>
    <w:p w14:paraId="633FD74B" w14:textId="1E117C60" w:rsidR="000505EA" w:rsidRDefault="000505EA" w:rsidP="00052227">
      <w:pPr>
        <w:pStyle w:val="ListParagraph"/>
        <w:numPr>
          <w:ilvl w:val="0"/>
          <w:numId w:val="71"/>
        </w:numPr>
        <w:tabs>
          <w:tab w:val="left" w:pos="720"/>
        </w:tabs>
        <w:suppressAutoHyphens/>
        <w:spacing w:line="360" w:lineRule="auto"/>
        <w:contextualSpacing w:val="0"/>
        <w:rPr>
          <w:rFonts w:cs="Times New Roman"/>
        </w:rPr>
      </w:pPr>
      <w:r w:rsidRPr="007D6349">
        <w:rPr>
          <w:rFonts w:cs="Times New Roman"/>
        </w:rPr>
        <w:t>Limitations of Experiments</w:t>
      </w:r>
    </w:p>
    <w:p w14:paraId="04A3E193" w14:textId="42F47DF0" w:rsidR="00052227" w:rsidRDefault="00052227" w:rsidP="00052227">
      <w:pPr>
        <w:pStyle w:val="ListParagraph"/>
        <w:tabs>
          <w:tab w:val="left" w:pos="720"/>
        </w:tabs>
        <w:suppressAutoHyphens/>
        <w:spacing w:line="360" w:lineRule="auto"/>
        <w:ind w:left="1440"/>
        <w:contextualSpacing w:val="0"/>
      </w:pPr>
      <w:r>
        <w:rPr>
          <w:rFonts w:cs="Times New Roman"/>
        </w:rPr>
        <w:t>No limitation</w:t>
      </w:r>
    </w:p>
    <w:p w14:paraId="233338AE" w14:textId="77777777" w:rsidR="000505EA" w:rsidRDefault="000505EA" w:rsidP="000505EA">
      <w:pPr>
        <w:pStyle w:val="ListParagraph"/>
        <w:tabs>
          <w:tab w:val="left" w:pos="720"/>
        </w:tabs>
        <w:suppressAutoHyphens/>
        <w:spacing w:line="360" w:lineRule="auto"/>
        <w:contextualSpacing w:val="0"/>
        <w:rPr>
          <w:rFonts w:cs="Times New Roman"/>
        </w:rPr>
      </w:pPr>
      <w:r>
        <w:t xml:space="preserve">ii) </w:t>
      </w:r>
      <w:r w:rsidRPr="007D6349">
        <w:rPr>
          <w:rFonts w:cs="Times New Roman"/>
        </w:rPr>
        <w:t>Learning happened</w:t>
      </w:r>
    </w:p>
    <w:p w14:paraId="7F123C48" w14:textId="3890330F" w:rsidR="00A24EFE" w:rsidRDefault="00052227" w:rsidP="00A24EFE">
      <w:pPr>
        <w:pStyle w:val="ListParagraph"/>
        <w:numPr>
          <w:ilvl w:val="0"/>
          <w:numId w:val="67"/>
        </w:numPr>
        <w:tabs>
          <w:tab w:val="left" w:pos="720"/>
        </w:tabs>
        <w:suppressAutoHyphens/>
        <w:spacing w:line="360" w:lineRule="auto"/>
        <w:contextualSpacing w:val="0"/>
      </w:pPr>
      <w:r>
        <w:t xml:space="preserve"> </w:t>
      </w:r>
      <w:r w:rsidR="00A24EFE">
        <w:t xml:space="preserve">Usage of nested if or if, </w:t>
      </w:r>
      <w:proofErr w:type="spellStart"/>
      <w:r w:rsidR="00A24EFE">
        <w:t>elif</w:t>
      </w:r>
      <w:proofErr w:type="spellEnd"/>
      <w:r w:rsidR="00A24EFE">
        <w:t xml:space="preserve"> and else usage</w:t>
      </w:r>
    </w:p>
    <w:p w14:paraId="799F8486" w14:textId="77777777" w:rsidR="00A24EFE" w:rsidRDefault="0031677E" w:rsidP="00A24EFE">
      <w:pPr>
        <w:pStyle w:val="ListParagraph"/>
        <w:numPr>
          <w:ilvl w:val="0"/>
          <w:numId w:val="67"/>
        </w:numPr>
        <w:tabs>
          <w:tab w:val="left" w:pos="720"/>
        </w:tabs>
        <w:suppressAutoHyphens/>
        <w:spacing w:line="360" w:lineRule="auto"/>
        <w:contextualSpacing w:val="0"/>
      </w:pPr>
      <w:r>
        <w:t>Using abs function</w:t>
      </w:r>
    </w:p>
    <w:p w14:paraId="77ABF7F2" w14:textId="77777777" w:rsidR="0031677E" w:rsidRDefault="0031677E" w:rsidP="00A24EFE">
      <w:pPr>
        <w:pStyle w:val="ListParagraph"/>
        <w:numPr>
          <w:ilvl w:val="0"/>
          <w:numId w:val="67"/>
        </w:numPr>
        <w:tabs>
          <w:tab w:val="left" w:pos="720"/>
        </w:tabs>
        <w:suppressAutoHyphens/>
        <w:spacing w:line="360" w:lineRule="auto"/>
        <w:contextualSpacing w:val="0"/>
      </w:pPr>
      <w:r>
        <w:t xml:space="preserve">Using python libraries </w:t>
      </w:r>
    </w:p>
    <w:p w14:paraId="1B53F514" w14:textId="77777777" w:rsidR="003F14AE" w:rsidRDefault="000505EA" w:rsidP="0031677E">
      <w:pPr>
        <w:pStyle w:val="ListParagraph"/>
        <w:tabs>
          <w:tab w:val="left" w:pos="720"/>
        </w:tabs>
        <w:suppressAutoHyphens/>
        <w:spacing w:line="360" w:lineRule="auto"/>
        <w:contextualSpacing w:val="0"/>
        <w:rPr>
          <w:rFonts w:cs="Times New Roman"/>
        </w:rPr>
      </w:pPr>
      <w:r>
        <w:t>iii)</w:t>
      </w:r>
      <w:r w:rsidRPr="007D6349">
        <w:rPr>
          <w:rFonts w:cs="Times New Roman"/>
        </w:rPr>
        <w:t xml:space="preserve">Future Recommendations </w:t>
      </w:r>
    </w:p>
    <w:p w14:paraId="268FC94E" w14:textId="0BE11919" w:rsidR="00052227" w:rsidRPr="00052227" w:rsidRDefault="00052227" w:rsidP="00052227">
      <w:pPr>
        <w:pStyle w:val="ListParagraph"/>
        <w:tabs>
          <w:tab w:val="left" w:pos="720"/>
        </w:tabs>
        <w:suppressAutoHyphens/>
        <w:spacing w:line="360" w:lineRule="auto"/>
        <w:contextualSpacing w:val="0"/>
        <w:rPr>
          <w:rFonts w:cs="Times New Roman"/>
        </w:rPr>
      </w:pPr>
      <w:r>
        <w:rPr>
          <w:rFonts w:cs="Times New Roman"/>
        </w:rPr>
        <w:t xml:space="preserve"> </w:t>
      </w:r>
      <w:r>
        <w:rPr>
          <w:rFonts w:cs="Times New Roman"/>
        </w:rPr>
        <w:tab/>
        <w:t>No future recommendation.</w:t>
      </w:r>
    </w:p>
    <w:p w14:paraId="7EEDC4F9" w14:textId="77777777" w:rsidR="00DF0A03" w:rsidRDefault="00DF0A03" w:rsidP="00C86126">
      <w:pPr>
        <w:spacing w:line="360" w:lineRule="auto"/>
      </w:pPr>
    </w:p>
    <w:p w14:paraId="02AA73F4" w14:textId="77777777" w:rsidR="003F14AE" w:rsidRDefault="003F14AE" w:rsidP="00C86126">
      <w:pPr>
        <w:spacing w:line="360" w:lineRule="auto"/>
      </w:pPr>
    </w:p>
    <w:p w14:paraId="602F15E8" w14:textId="77777777" w:rsidR="003F14AE" w:rsidRDefault="003F14AE" w:rsidP="00C86126">
      <w:pPr>
        <w:spacing w:line="360" w:lineRule="auto"/>
      </w:pPr>
    </w:p>
    <w:p w14:paraId="09683CF4" w14:textId="77777777" w:rsidR="003F14AE" w:rsidRDefault="003F14AE" w:rsidP="00C86126">
      <w:pPr>
        <w:spacing w:line="360" w:lineRule="auto"/>
      </w:pPr>
    </w:p>
    <w:p w14:paraId="11908FC2" w14:textId="77777777" w:rsidR="00FB5A18" w:rsidRPr="001C1D9D" w:rsidRDefault="00FB5A18" w:rsidP="00FB5A18">
      <w:pPr>
        <w:pStyle w:val="Heading1"/>
        <w:pageBreakBefore/>
        <w:spacing w:before="0" w:line="360" w:lineRule="auto"/>
        <w:rPr>
          <w:rFonts w:asciiTheme="minorHAnsi" w:hAnsiTheme="minorHAnsi"/>
          <w:szCs w:val="22"/>
        </w:rPr>
      </w:pPr>
      <w:r w:rsidRPr="00BE3718">
        <w:rPr>
          <w:rFonts w:asciiTheme="minorHAnsi" w:hAnsiTheme="minorHAnsi" w:cs="Times New Roman"/>
          <w:szCs w:val="22"/>
        </w:rPr>
        <w:lastRenderedPageBreak/>
        <w:t>Laboratory</w:t>
      </w:r>
      <w:r>
        <w:rPr>
          <w:rFonts w:asciiTheme="minorHAnsi" w:hAnsiTheme="minorHAnsi" w:cs="Times New Roman"/>
          <w:szCs w:val="22"/>
        </w:rPr>
        <w:t xml:space="preserve"> 5</w:t>
      </w:r>
    </w:p>
    <w:p w14:paraId="71E7BF65" w14:textId="77777777" w:rsidR="00FB5A18" w:rsidRDefault="00FB5A18" w:rsidP="00FB5A18">
      <w:pPr>
        <w:spacing w:line="360" w:lineRule="auto"/>
      </w:pPr>
      <w:r w:rsidRPr="001C1D9D">
        <w:rPr>
          <w:rFonts w:cs="Times New Roman"/>
        </w:rPr>
        <w:t xml:space="preserve">Title of the Laboratory Exercise: </w:t>
      </w:r>
      <w:r w:rsidRPr="001C1D9D">
        <w:t>Loop statements</w:t>
      </w:r>
    </w:p>
    <w:p w14:paraId="62A66F30" w14:textId="77777777" w:rsidR="00FB5A18" w:rsidRPr="001C1D9D" w:rsidRDefault="00FB5A18" w:rsidP="00FB5A18">
      <w:pPr>
        <w:spacing w:line="360" w:lineRule="auto"/>
        <w:rPr>
          <w:rFonts w:cs="Times New Roman"/>
        </w:rPr>
      </w:pPr>
    </w:p>
    <w:p w14:paraId="26047B0D" w14:textId="77777777" w:rsidR="00FB5A18" w:rsidRPr="001C1D9D" w:rsidRDefault="00FB5A18" w:rsidP="00FB5A18">
      <w:pPr>
        <w:pStyle w:val="ListParagraph"/>
        <w:numPr>
          <w:ilvl w:val="0"/>
          <w:numId w:val="22"/>
        </w:numPr>
        <w:tabs>
          <w:tab w:val="left" w:pos="720"/>
        </w:tabs>
        <w:suppressAutoHyphens/>
        <w:spacing w:line="360" w:lineRule="auto"/>
        <w:contextualSpacing w:val="0"/>
      </w:pPr>
      <w:r w:rsidRPr="001C1D9D">
        <w:rPr>
          <w:rFonts w:cs="Times New Roman"/>
        </w:rPr>
        <w:t>Introduction and Purpose of Experiment</w:t>
      </w:r>
    </w:p>
    <w:p w14:paraId="14F169CE" w14:textId="77777777" w:rsidR="00FB5A18" w:rsidRDefault="00FB5A18" w:rsidP="00FB5A18">
      <w:pPr>
        <w:spacing w:line="360" w:lineRule="auto"/>
        <w:ind w:left="720"/>
        <w:rPr>
          <w:rFonts w:cs="Times New Roman"/>
        </w:rPr>
      </w:pPr>
      <w:r>
        <w:rPr>
          <w:rFonts w:cs="Times New Roman"/>
        </w:rPr>
        <w:t xml:space="preserve">Loop statements are used to repeat a statement or set of statements multiple times. </w:t>
      </w:r>
      <w:r w:rsidRPr="001C1D9D">
        <w:rPr>
          <w:rFonts w:cs="Times New Roman"/>
        </w:rPr>
        <w:t xml:space="preserve">By solving the problems students will be able to apply iterative control statements to control the program execution. </w:t>
      </w:r>
    </w:p>
    <w:p w14:paraId="0C74D3A3" w14:textId="77777777" w:rsidR="00FB5A18" w:rsidRPr="001C1D9D" w:rsidRDefault="00FB5A18" w:rsidP="00FB5A18">
      <w:pPr>
        <w:spacing w:line="360" w:lineRule="auto"/>
        <w:ind w:left="720"/>
      </w:pPr>
    </w:p>
    <w:p w14:paraId="78E7D8D9" w14:textId="77777777" w:rsidR="00FB5A18" w:rsidRPr="001C1D9D" w:rsidRDefault="00FB5A18" w:rsidP="00FB5A18">
      <w:pPr>
        <w:pStyle w:val="ListParagraph"/>
        <w:numPr>
          <w:ilvl w:val="0"/>
          <w:numId w:val="22"/>
        </w:numPr>
        <w:tabs>
          <w:tab w:val="left" w:pos="720"/>
        </w:tabs>
        <w:suppressAutoHyphens/>
        <w:spacing w:line="360" w:lineRule="auto"/>
        <w:contextualSpacing w:val="0"/>
      </w:pPr>
      <w:r w:rsidRPr="001C1D9D">
        <w:rPr>
          <w:rFonts w:cs="Times New Roman"/>
        </w:rPr>
        <w:t>Aim and Objectives</w:t>
      </w:r>
    </w:p>
    <w:p w14:paraId="7176E55B" w14:textId="77777777" w:rsidR="00FB5A18" w:rsidRPr="001C1D9D" w:rsidRDefault="00FB5A18" w:rsidP="00FB5A18">
      <w:pPr>
        <w:spacing w:line="360" w:lineRule="auto"/>
        <w:ind w:left="360" w:firstLine="360"/>
      </w:pPr>
      <w:r w:rsidRPr="001C1D9D">
        <w:rPr>
          <w:rFonts w:cs="Times New Roman"/>
        </w:rPr>
        <w:t>Aim</w:t>
      </w:r>
    </w:p>
    <w:p w14:paraId="7949BCE1" w14:textId="77777777" w:rsidR="00FB5A18" w:rsidRPr="001C1D9D" w:rsidRDefault="00FB5A18" w:rsidP="00FB5A18">
      <w:pPr>
        <w:pStyle w:val="ListParagraph"/>
        <w:widowControl w:val="0"/>
        <w:numPr>
          <w:ilvl w:val="0"/>
          <w:numId w:val="4"/>
        </w:numPr>
        <w:tabs>
          <w:tab w:val="left" w:pos="720"/>
          <w:tab w:val="left" w:pos="2880"/>
        </w:tabs>
        <w:suppressAutoHyphens/>
        <w:spacing w:line="360" w:lineRule="auto"/>
      </w:pPr>
      <w:r w:rsidRPr="001C1D9D">
        <w:rPr>
          <w:rFonts w:cs="Times New Roman"/>
        </w:rPr>
        <w:t xml:space="preserve">To develop programs involving loops using appropriate control statements </w:t>
      </w:r>
      <w:r>
        <w:rPr>
          <w:rFonts w:cs="Times New Roman"/>
        </w:rPr>
        <w:t>in Python</w:t>
      </w:r>
    </w:p>
    <w:p w14:paraId="1CE00870" w14:textId="77777777" w:rsidR="00FB5A18" w:rsidRPr="001C1D9D" w:rsidRDefault="00FB5A18" w:rsidP="00FB5A18">
      <w:pPr>
        <w:spacing w:line="360" w:lineRule="auto"/>
        <w:ind w:left="360" w:firstLine="360"/>
      </w:pPr>
      <w:r w:rsidRPr="001C1D9D">
        <w:rPr>
          <w:rFonts w:cs="Times New Roman"/>
        </w:rPr>
        <w:t>Objectives</w:t>
      </w:r>
    </w:p>
    <w:p w14:paraId="59B07E89" w14:textId="77777777" w:rsidR="00FB5A18" w:rsidRPr="001C1D9D" w:rsidRDefault="00FB5A18" w:rsidP="00FB5A18">
      <w:pPr>
        <w:spacing w:line="360" w:lineRule="auto"/>
        <w:ind w:left="360" w:firstLine="360"/>
      </w:pPr>
      <w:r w:rsidRPr="001C1D9D">
        <w:rPr>
          <w:rFonts w:cs="Times New Roman"/>
        </w:rPr>
        <w:t>At the end of this lab, the student will be able to</w:t>
      </w:r>
    </w:p>
    <w:p w14:paraId="62F34368" w14:textId="77777777" w:rsidR="00FB5A18" w:rsidRPr="001C1D9D" w:rsidRDefault="00FB5A18" w:rsidP="00FB5A18">
      <w:pPr>
        <w:pStyle w:val="ListParagraph"/>
        <w:widowControl w:val="0"/>
        <w:numPr>
          <w:ilvl w:val="0"/>
          <w:numId w:val="4"/>
        </w:numPr>
        <w:tabs>
          <w:tab w:val="left" w:pos="720"/>
          <w:tab w:val="left" w:pos="2880"/>
        </w:tabs>
        <w:suppressAutoHyphens/>
        <w:spacing w:line="360" w:lineRule="auto"/>
      </w:pPr>
      <w:r w:rsidRPr="001C1D9D">
        <w:rPr>
          <w:rFonts w:cs="Times New Roman"/>
        </w:rPr>
        <w:t xml:space="preserve">Apply </w:t>
      </w:r>
      <w:r>
        <w:rPr>
          <w:rFonts w:cs="Times New Roman"/>
        </w:rPr>
        <w:t xml:space="preserve">loop </w:t>
      </w:r>
      <w:r w:rsidRPr="001C1D9D">
        <w:rPr>
          <w:rFonts w:cs="Times New Roman"/>
        </w:rPr>
        <w:t xml:space="preserve">control statements such as </w:t>
      </w:r>
      <w:r w:rsidRPr="003B6C61">
        <w:rPr>
          <w:rFonts w:cs="Times New Roman"/>
          <w:i/>
        </w:rPr>
        <w:t>for</w:t>
      </w:r>
      <w:r>
        <w:rPr>
          <w:rFonts w:cs="Times New Roman"/>
          <w:i/>
        </w:rPr>
        <w:t xml:space="preserve"> </w:t>
      </w:r>
      <w:r w:rsidRPr="003B6C61">
        <w:rPr>
          <w:rFonts w:cs="Times New Roman"/>
        </w:rPr>
        <w:t xml:space="preserve">and </w:t>
      </w:r>
      <w:r w:rsidRPr="003B6C61">
        <w:rPr>
          <w:rFonts w:cs="Times New Roman"/>
          <w:i/>
        </w:rPr>
        <w:t>while</w:t>
      </w:r>
      <w:r w:rsidRPr="003B6C61">
        <w:rPr>
          <w:rFonts w:cs="Times New Roman"/>
        </w:rPr>
        <w:t xml:space="preserve"> to repeat a block of code</w:t>
      </w:r>
    </w:p>
    <w:p w14:paraId="296DCD5E" w14:textId="77777777" w:rsidR="00FB5A18" w:rsidRPr="001C1D9D" w:rsidRDefault="00FB5A18" w:rsidP="00FB5A18">
      <w:pPr>
        <w:spacing w:line="360" w:lineRule="auto"/>
      </w:pPr>
    </w:p>
    <w:p w14:paraId="746C47CB" w14:textId="77777777" w:rsidR="00FB5A18" w:rsidRPr="003B6C61" w:rsidRDefault="00FB5A18" w:rsidP="00FB5A18">
      <w:pPr>
        <w:pStyle w:val="ListParagraph"/>
        <w:numPr>
          <w:ilvl w:val="0"/>
          <w:numId w:val="22"/>
        </w:numPr>
        <w:tabs>
          <w:tab w:val="left" w:pos="720"/>
        </w:tabs>
        <w:suppressAutoHyphens/>
        <w:spacing w:line="360" w:lineRule="auto"/>
        <w:contextualSpacing w:val="0"/>
      </w:pPr>
      <w:r w:rsidRPr="001C1D9D">
        <w:rPr>
          <w:rFonts w:cs="Times New Roman"/>
        </w:rPr>
        <w:t>Experimental Procedure</w:t>
      </w:r>
    </w:p>
    <w:p w14:paraId="790B1CDF" w14:textId="77777777" w:rsidR="00FB5A18" w:rsidRPr="00DB5312" w:rsidRDefault="00FB5A18" w:rsidP="00FB5A18">
      <w:pPr>
        <w:pStyle w:val="ListParagraph"/>
        <w:numPr>
          <w:ilvl w:val="1"/>
          <w:numId w:val="23"/>
        </w:numPr>
        <w:tabs>
          <w:tab w:val="left" w:pos="720"/>
        </w:tabs>
        <w:suppressAutoHyphens/>
        <w:spacing w:line="360" w:lineRule="auto"/>
      </w:pPr>
      <w:r w:rsidRPr="00DB5312">
        <w:rPr>
          <w:rFonts w:cs="Times New Roman"/>
        </w:rPr>
        <w:t>Analyse the problem statement</w:t>
      </w:r>
    </w:p>
    <w:p w14:paraId="3A5F8708" w14:textId="77777777" w:rsidR="00FB5A18" w:rsidRPr="00DB5312" w:rsidRDefault="00FB5A18" w:rsidP="00FB5A18">
      <w:pPr>
        <w:pStyle w:val="ListParagraph"/>
        <w:numPr>
          <w:ilvl w:val="1"/>
          <w:numId w:val="23"/>
        </w:numPr>
        <w:tabs>
          <w:tab w:val="left" w:pos="720"/>
        </w:tabs>
        <w:suppressAutoHyphens/>
        <w:spacing w:line="360" w:lineRule="auto"/>
      </w:pPr>
      <w:r w:rsidRPr="00DB5312">
        <w:rPr>
          <w:rFonts w:cs="Times New Roman"/>
        </w:rPr>
        <w:t>Design an algorithm for the given problem statement and develop a flowchart/pseudo-code</w:t>
      </w:r>
    </w:p>
    <w:p w14:paraId="7DCC06A8" w14:textId="77777777" w:rsidR="00FB5A18" w:rsidRPr="00DB5312" w:rsidRDefault="00FB5A18" w:rsidP="00FB5A18">
      <w:pPr>
        <w:pStyle w:val="ListParagraph"/>
        <w:numPr>
          <w:ilvl w:val="1"/>
          <w:numId w:val="23"/>
        </w:numPr>
        <w:tabs>
          <w:tab w:val="left" w:pos="720"/>
        </w:tabs>
        <w:suppressAutoHyphens/>
        <w:spacing w:line="360" w:lineRule="auto"/>
      </w:pPr>
      <w:r w:rsidRPr="00DB5312">
        <w:rPr>
          <w:rFonts w:cs="Times New Roman"/>
        </w:rPr>
        <w:t xml:space="preserve">Implement the algorithm in </w:t>
      </w:r>
      <w:r>
        <w:rPr>
          <w:rFonts w:cs="Times New Roman"/>
        </w:rPr>
        <w:t>Python</w:t>
      </w:r>
      <w:r w:rsidRPr="00DB5312">
        <w:rPr>
          <w:rFonts w:cs="Times New Roman"/>
        </w:rPr>
        <w:t xml:space="preserve"> language</w:t>
      </w:r>
    </w:p>
    <w:p w14:paraId="1728698C" w14:textId="77777777" w:rsidR="00FB5A18" w:rsidRPr="00DB5312" w:rsidRDefault="00FB5A18" w:rsidP="00FB5A18">
      <w:pPr>
        <w:pStyle w:val="ListParagraph"/>
        <w:numPr>
          <w:ilvl w:val="1"/>
          <w:numId w:val="23"/>
        </w:numPr>
        <w:tabs>
          <w:tab w:val="left" w:pos="720"/>
        </w:tabs>
        <w:suppressAutoHyphens/>
        <w:spacing w:line="360" w:lineRule="auto"/>
      </w:pPr>
      <w:r>
        <w:rPr>
          <w:rFonts w:cs="Times New Roman"/>
        </w:rPr>
        <w:t>Execute the Python program</w:t>
      </w:r>
    </w:p>
    <w:p w14:paraId="0465E5EC" w14:textId="77777777" w:rsidR="00FB5A18" w:rsidRPr="00DB5312" w:rsidRDefault="00FB5A18" w:rsidP="00FB5A18">
      <w:pPr>
        <w:pStyle w:val="ListParagraph"/>
        <w:numPr>
          <w:ilvl w:val="1"/>
          <w:numId w:val="23"/>
        </w:numPr>
        <w:tabs>
          <w:tab w:val="left" w:pos="720"/>
        </w:tabs>
        <w:suppressAutoHyphens/>
        <w:spacing w:line="360" w:lineRule="auto"/>
      </w:pPr>
      <w:r w:rsidRPr="00DB5312">
        <w:rPr>
          <w:rFonts w:cs="Times New Roman"/>
        </w:rPr>
        <w:t>Test the implemented program</w:t>
      </w:r>
    </w:p>
    <w:p w14:paraId="54323BD7" w14:textId="77777777" w:rsidR="00FB5A18" w:rsidRPr="00DB5312" w:rsidRDefault="00FB5A18" w:rsidP="00FB5A18">
      <w:pPr>
        <w:pStyle w:val="ListParagraph"/>
        <w:numPr>
          <w:ilvl w:val="1"/>
          <w:numId w:val="23"/>
        </w:numPr>
        <w:tabs>
          <w:tab w:val="left" w:pos="720"/>
        </w:tabs>
        <w:suppressAutoHyphens/>
        <w:spacing w:line="360" w:lineRule="auto"/>
      </w:pPr>
      <w:r w:rsidRPr="00DB5312">
        <w:rPr>
          <w:rFonts w:cs="Times New Roman"/>
        </w:rPr>
        <w:t>Document the Results</w:t>
      </w:r>
    </w:p>
    <w:p w14:paraId="262E8E49" w14:textId="77777777" w:rsidR="00FB5A18" w:rsidRPr="003B6C61" w:rsidRDefault="00FB5A18" w:rsidP="00FB5A18">
      <w:pPr>
        <w:pStyle w:val="ListParagraph"/>
        <w:numPr>
          <w:ilvl w:val="1"/>
          <w:numId w:val="23"/>
        </w:numPr>
        <w:tabs>
          <w:tab w:val="left" w:pos="720"/>
        </w:tabs>
        <w:suppressAutoHyphens/>
        <w:spacing w:line="360" w:lineRule="auto"/>
      </w:pPr>
      <w:r w:rsidRPr="00DB5312">
        <w:rPr>
          <w:rFonts w:cs="Times New Roman"/>
        </w:rPr>
        <w:t xml:space="preserve">Analyse and discuss the outcomes of </w:t>
      </w:r>
      <w:r>
        <w:rPr>
          <w:rFonts w:cs="Times New Roman"/>
        </w:rPr>
        <w:t>the</w:t>
      </w:r>
      <w:r w:rsidRPr="00DB5312">
        <w:rPr>
          <w:rFonts w:cs="Times New Roman"/>
        </w:rPr>
        <w:t xml:space="preserve"> experiment</w:t>
      </w:r>
    </w:p>
    <w:p w14:paraId="63153E90" w14:textId="77777777" w:rsidR="00FB5A18" w:rsidRPr="00150F86" w:rsidRDefault="00FB5A18" w:rsidP="00FB5A18">
      <w:pPr>
        <w:pStyle w:val="ListParagraph"/>
        <w:tabs>
          <w:tab w:val="left" w:pos="720"/>
        </w:tabs>
        <w:suppressAutoHyphens/>
        <w:spacing w:line="360" w:lineRule="auto"/>
        <w:ind w:left="1440"/>
      </w:pPr>
    </w:p>
    <w:p w14:paraId="410E156C" w14:textId="77777777" w:rsidR="00FB5A18" w:rsidRPr="001C1D9D" w:rsidRDefault="00FB5A18" w:rsidP="00FB5A18">
      <w:pPr>
        <w:pStyle w:val="ListParagraph"/>
        <w:numPr>
          <w:ilvl w:val="0"/>
          <w:numId w:val="22"/>
        </w:numPr>
        <w:tabs>
          <w:tab w:val="left" w:pos="720"/>
        </w:tabs>
        <w:suppressAutoHyphens/>
        <w:spacing w:line="360" w:lineRule="auto"/>
        <w:contextualSpacing w:val="0"/>
      </w:pPr>
      <w:r w:rsidRPr="001C1D9D">
        <w:rPr>
          <w:rFonts w:cs="Times New Roman"/>
        </w:rPr>
        <w:t>Questions</w:t>
      </w:r>
    </w:p>
    <w:p w14:paraId="5458946B" w14:textId="77777777" w:rsidR="00FB5A18" w:rsidRDefault="00FB5A18" w:rsidP="00FB5A18">
      <w:pPr>
        <w:pStyle w:val="ListParagraph"/>
        <w:numPr>
          <w:ilvl w:val="1"/>
          <w:numId w:val="24"/>
        </w:numPr>
        <w:tabs>
          <w:tab w:val="left" w:pos="720"/>
        </w:tabs>
        <w:suppressAutoHyphens/>
        <w:spacing w:line="360" w:lineRule="auto"/>
        <w:rPr>
          <w:rFonts w:cs="Times New Roman"/>
        </w:rPr>
      </w:pPr>
      <w:r w:rsidRPr="00251190">
        <w:rPr>
          <w:rFonts w:cs="Times New Roman"/>
        </w:rPr>
        <w:t xml:space="preserve">Write a </w:t>
      </w:r>
      <w:r>
        <w:rPr>
          <w:rFonts w:cs="Times New Roman"/>
        </w:rPr>
        <w:t xml:space="preserve">Python </w:t>
      </w:r>
      <w:r w:rsidRPr="00251190">
        <w:rPr>
          <w:rFonts w:cs="Times New Roman"/>
        </w:rPr>
        <w:t xml:space="preserve">program to accept an integer number and </w:t>
      </w:r>
      <w:r>
        <w:rPr>
          <w:rFonts w:cs="Times New Roman"/>
        </w:rPr>
        <w:t>find sum of</w:t>
      </w:r>
      <w:r w:rsidRPr="00251190">
        <w:rPr>
          <w:rFonts w:cs="Times New Roman"/>
        </w:rPr>
        <w:t xml:space="preserve"> digits in the number</w:t>
      </w:r>
      <w:r>
        <w:rPr>
          <w:rFonts w:cs="Times New Roman"/>
        </w:rPr>
        <w:t>.</w:t>
      </w:r>
    </w:p>
    <w:p w14:paraId="6542B1F3" w14:textId="77777777" w:rsidR="00FB5A18" w:rsidRPr="00F66D7A" w:rsidRDefault="00FB5A18" w:rsidP="00FB5A18">
      <w:pPr>
        <w:pStyle w:val="ListParagraph"/>
        <w:numPr>
          <w:ilvl w:val="1"/>
          <w:numId w:val="24"/>
        </w:numPr>
        <w:tabs>
          <w:tab w:val="left" w:pos="720"/>
        </w:tabs>
        <w:suppressAutoHyphens/>
        <w:spacing w:line="360" w:lineRule="auto"/>
      </w:pPr>
      <w:r w:rsidRPr="001C1D9D">
        <w:rPr>
          <w:rFonts w:cs="Times New Roman"/>
        </w:rPr>
        <w:t>Write a program to</w:t>
      </w:r>
      <w:r>
        <w:rPr>
          <w:rFonts w:cs="Times New Roman"/>
        </w:rPr>
        <w:t xml:space="preserve"> perform addition and subtraction of two matrices</w:t>
      </w:r>
    </w:p>
    <w:p w14:paraId="4AB19264" w14:textId="77777777" w:rsidR="00FB5A18" w:rsidRPr="00F66D7A" w:rsidRDefault="00FB5A18" w:rsidP="00FB5A18">
      <w:pPr>
        <w:pStyle w:val="ListParagraph"/>
        <w:numPr>
          <w:ilvl w:val="2"/>
          <w:numId w:val="24"/>
        </w:numPr>
        <w:tabs>
          <w:tab w:val="left" w:pos="720"/>
        </w:tabs>
        <w:suppressAutoHyphens/>
        <w:spacing w:line="360" w:lineRule="auto"/>
      </w:pPr>
      <w:r>
        <w:rPr>
          <w:rFonts w:cs="Times New Roman"/>
        </w:rPr>
        <w:t xml:space="preserve">Without using </w:t>
      </w:r>
      <w:proofErr w:type="spellStart"/>
      <w:r w:rsidRPr="00EE6618">
        <w:rPr>
          <w:rFonts w:cs="Times New Roman"/>
          <w:i/>
        </w:rPr>
        <w:t>numpy</w:t>
      </w:r>
      <w:proofErr w:type="spellEnd"/>
      <w:r w:rsidRPr="00EE6618">
        <w:rPr>
          <w:rFonts w:cs="Times New Roman"/>
          <w:i/>
        </w:rPr>
        <w:t xml:space="preserve"> </w:t>
      </w:r>
      <w:r>
        <w:rPr>
          <w:rFonts w:cs="Times New Roman"/>
        </w:rPr>
        <w:t>module</w:t>
      </w:r>
    </w:p>
    <w:p w14:paraId="1949DB60" w14:textId="77777777" w:rsidR="00FB5A18" w:rsidRPr="001C1D9D" w:rsidRDefault="00FB5A18" w:rsidP="00FB5A18">
      <w:pPr>
        <w:pStyle w:val="ListParagraph"/>
        <w:numPr>
          <w:ilvl w:val="2"/>
          <w:numId w:val="24"/>
        </w:numPr>
        <w:tabs>
          <w:tab w:val="left" w:pos="720"/>
        </w:tabs>
        <w:suppressAutoHyphens/>
        <w:spacing w:line="360" w:lineRule="auto"/>
      </w:pPr>
      <w:r w:rsidRPr="00F66D7A">
        <w:rPr>
          <w:rFonts w:cs="Times New Roman"/>
        </w:rPr>
        <w:t xml:space="preserve">Using </w:t>
      </w:r>
      <w:proofErr w:type="spellStart"/>
      <w:r w:rsidRPr="00EE6618">
        <w:rPr>
          <w:rFonts w:cs="Times New Roman"/>
          <w:i/>
        </w:rPr>
        <w:t>numpy</w:t>
      </w:r>
      <w:proofErr w:type="spellEnd"/>
      <w:r w:rsidRPr="00F66D7A">
        <w:rPr>
          <w:rFonts w:cs="Times New Roman"/>
        </w:rPr>
        <w:t xml:space="preserve"> module</w:t>
      </w:r>
    </w:p>
    <w:p w14:paraId="4171AB92" w14:textId="77777777" w:rsidR="00FB5A18" w:rsidRPr="007D6349" w:rsidRDefault="00FB5A18" w:rsidP="00FB5A18">
      <w:pPr>
        <w:pStyle w:val="ListParagraph"/>
        <w:numPr>
          <w:ilvl w:val="0"/>
          <w:numId w:val="22"/>
        </w:numPr>
        <w:tabs>
          <w:tab w:val="left" w:pos="720"/>
        </w:tabs>
        <w:suppressAutoHyphens/>
        <w:spacing w:line="360" w:lineRule="auto"/>
        <w:contextualSpacing w:val="0"/>
      </w:pPr>
      <w:r w:rsidRPr="007D6349">
        <w:rPr>
          <w:rFonts w:cs="Times New Roman"/>
        </w:rPr>
        <w:t xml:space="preserve">Problem solving logic </w:t>
      </w:r>
    </w:p>
    <w:p w14:paraId="40CFD4A2" w14:textId="77777777" w:rsidR="00FB5A18" w:rsidRPr="00A24EFE" w:rsidRDefault="00FB5A18" w:rsidP="00FB5A18">
      <w:pPr>
        <w:pStyle w:val="ListParagraph"/>
        <w:numPr>
          <w:ilvl w:val="0"/>
          <w:numId w:val="66"/>
        </w:numPr>
        <w:tabs>
          <w:tab w:val="left" w:pos="720"/>
        </w:tabs>
        <w:suppressAutoHyphens/>
        <w:spacing w:line="360" w:lineRule="auto"/>
        <w:contextualSpacing w:val="0"/>
      </w:pPr>
      <w:r>
        <w:rPr>
          <w:rFonts w:cs="Times New Roman"/>
        </w:rPr>
        <w:t>Using while loop to divide the given number by 10 to get its last digit and then add all to find their sum</w:t>
      </w:r>
    </w:p>
    <w:p w14:paraId="648FB6C9" w14:textId="77777777" w:rsidR="00FB5A18" w:rsidRPr="007D6349" w:rsidRDefault="00FB5A18" w:rsidP="00FB5A18">
      <w:pPr>
        <w:pStyle w:val="ListParagraph"/>
        <w:numPr>
          <w:ilvl w:val="0"/>
          <w:numId w:val="22"/>
        </w:numPr>
        <w:tabs>
          <w:tab w:val="left" w:pos="720"/>
        </w:tabs>
        <w:suppressAutoHyphens/>
        <w:spacing w:line="360" w:lineRule="auto"/>
        <w:contextualSpacing w:val="0"/>
      </w:pPr>
      <w:r>
        <w:rPr>
          <w:rFonts w:cs="Times New Roman"/>
        </w:rPr>
        <w:lastRenderedPageBreak/>
        <w:t xml:space="preserve">Algorithm </w:t>
      </w:r>
    </w:p>
    <w:p w14:paraId="78642325" w14:textId="77777777" w:rsidR="00FB5A18" w:rsidRDefault="00FB5A18" w:rsidP="00FB5A18">
      <w:pPr>
        <w:pStyle w:val="ListParagraph"/>
        <w:numPr>
          <w:ilvl w:val="1"/>
          <w:numId w:val="22"/>
        </w:numPr>
        <w:tabs>
          <w:tab w:val="left" w:pos="720"/>
        </w:tabs>
        <w:suppressAutoHyphens/>
      </w:pPr>
      <w:r>
        <w:rPr>
          <w:rFonts w:cs="Times New Roman"/>
        </w:rPr>
        <w:t>Algorithm . sign(var a: integer)</w:t>
      </w:r>
    </w:p>
    <w:p w14:paraId="34A53263" w14:textId="77777777" w:rsidR="00FB5A18" w:rsidRDefault="00FB5A18" w:rsidP="00FB5A18">
      <w:pPr>
        <w:pStyle w:val="ListParagraph"/>
        <w:tabs>
          <w:tab w:val="left" w:pos="720"/>
        </w:tabs>
        <w:suppressAutoHyphens/>
        <w:ind w:left="1440"/>
      </w:pPr>
      <w:r>
        <w:t>Step 1 : Start</w:t>
      </w:r>
    </w:p>
    <w:p w14:paraId="408AC1D4" w14:textId="77777777" w:rsidR="00FB5A18" w:rsidRDefault="00FB5A18" w:rsidP="00FB5A18">
      <w:pPr>
        <w:pStyle w:val="ListParagraph"/>
        <w:tabs>
          <w:tab w:val="left" w:pos="720"/>
        </w:tabs>
        <w:suppressAutoHyphens/>
        <w:ind w:left="1440"/>
      </w:pPr>
      <w:r>
        <w:t xml:space="preserve">Step 2 : Read user input </w:t>
      </w:r>
    </w:p>
    <w:p w14:paraId="263AAEE5" w14:textId="77777777" w:rsidR="00FB5A18" w:rsidRDefault="00FB5A18" w:rsidP="00FB5A18">
      <w:pPr>
        <w:pStyle w:val="ListParagraph"/>
        <w:tabs>
          <w:tab w:val="left" w:pos="720"/>
        </w:tabs>
        <w:suppressAutoHyphens/>
        <w:ind w:left="1440"/>
      </w:pPr>
      <w:r>
        <w:t>Step 3 : Create a variable to hold the result , ‘sum’</w:t>
      </w:r>
    </w:p>
    <w:p w14:paraId="3454489B" w14:textId="77777777" w:rsidR="00FB5A18" w:rsidRDefault="00FB5A18" w:rsidP="00FB5A18">
      <w:pPr>
        <w:pStyle w:val="ListParagraph"/>
        <w:tabs>
          <w:tab w:val="left" w:pos="720"/>
        </w:tabs>
        <w:suppressAutoHyphens/>
        <w:ind w:left="1440"/>
      </w:pPr>
      <w:r>
        <w:t xml:space="preserve">Step 4 : Convert the input number into string                                                       </w:t>
      </w:r>
    </w:p>
    <w:p w14:paraId="20722BBE" w14:textId="77777777" w:rsidR="00FB5A18" w:rsidRDefault="00FB5A18" w:rsidP="00FB5A18">
      <w:pPr>
        <w:pStyle w:val="ListParagraph"/>
        <w:tabs>
          <w:tab w:val="left" w:pos="720"/>
        </w:tabs>
        <w:suppressAutoHyphens/>
        <w:ind w:left="1440"/>
      </w:pPr>
      <w:r>
        <w:t>Step 5 : Write a looping statement to extract each digit of the number</w:t>
      </w:r>
    </w:p>
    <w:p w14:paraId="5704CBCC" w14:textId="77777777" w:rsidR="00FB5A18" w:rsidRDefault="00FB5A18" w:rsidP="00FB5A18">
      <w:pPr>
        <w:pStyle w:val="ListParagraph"/>
        <w:tabs>
          <w:tab w:val="left" w:pos="720"/>
        </w:tabs>
        <w:suppressAutoHyphens/>
        <w:ind w:left="1440"/>
      </w:pPr>
      <w:r>
        <w:t xml:space="preserve">Step 6 : Convert the extracted digits into integer number and add each digit to the variable, ‘sum’  </w:t>
      </w:r>
    </w:p>
    <w:p w14:paraId="6E0B3EA7" w14:textId="77777777" w:rsidR="00FB5A18" w:rsidRDefault="00FB5A18" w:rsidP="00FB5A18">
      <w:pPr>
        <w:pStyle w:val="ListParagraph"/>
        <w:tabs>
          <w:tab w:val="left" w:pos="720"/>
        </w:tabs>
        <w:suppressAutoHyphens/>
        <w:ind w:left="1440"/>
      </w:pPr>
      <w:r>
        <w:t>Step 7 : Print ‘sum’</w:t>
      </w:r>
    </w:p>
    <w:p w14:paraId="406F7BF0" w14:textId="77777777" w:rsidR="00FB5A18" w:rsidRDefault="00FB5A18" w:rsidP="00FB5A18">
      <w:pPr>
        <w:pStyle w:val="ListParagraph"/>
        <w:tabs>
          <w:tab w:val="left" w:pos="720"/>
        </w:tabs>
        <w:suppressAutoHyphens/>
        <w:ind w:left="1440"/>
      </w:pPr>
      <w:r>
        <w:t>Step 8 : Stop</w:t>
      </w:r>
    </w:p>
    <w:p w14:paraId="0FF275FD" w14:textId="77777777" w:rsidR="00FB5A18" w:rsidRDefault="00FB5A18" w:rsidP="00FB5A18">
      <w:pPr>
        <w:pStyle w:val="ListParagraph"/>
        <w:numPr>
          <w:ilvl w:val="0"/>
          <w:numId w:val="66"/>
        </w:numPr>
        <w:tabs>
          <w:tab w:val="left" w:pos="720"/>
        </w:tabs>
        <w:suppressAutoHyphens/>
        <w:spacing w:line="360" w:lineRule="auto"/>
      </w:pPr>
      <w:r>
        <w:t xml:space="preserve"> </w:t>
      </w:r>
    </w:p>
    <w:p w14:paraId="63A52F8B" w14:textId="77777777" w:rsidR="00FB5A18" w:rsidRPr="00ED1FAA" w:rsidRDefault="00FB5A18" w:rsidP="00FB5A18">
      <w:pPr>
        <w:pStyle w:val="ListParagraph"/>
        <w:tabs>
          <w:tab w:val="left" w:pos="720"/>
        </w:tabs>
        <w:suppressAutoHyphens/>
        <w:spacing w:line="360" w:lineRule="auto"/>
        <w:ind w:left="1080"/>
      </w:pPr>
      <w:proofErr w:type="spellStart"/>
      <w:r>
        <w:t>i</w:t>
      </w:r>
      <w:proofErr w:type="spellEnd"/>
      <w:r>
        <w:t>)</w:t>
      </w:r>
      <w:r w:rsidRPr="00ED1FAA">
        <w:t xml:space="preserve"> WITHOUT USING NUMPY MODULE </w:t>
      </w:r>
    </w:p>
    <w:p w14:paraId="531DD005" w14:textId="77777777" w:rsidR="00FB5A18" w:rsidRPr="00ED1FAA" w:rsidRDefault="00FB5A18" w:rsidP="00FB5A18">
      <w:pPr>
        <w:pStyle w:val="ListParagraph"/>
        <w:spacing w:line="360" w:lineRule="auto"/>
        <w:ind w:left="1080"/>
      </w:pPr>
      <w:r w:rsidRPr="00ED1FAA">
        <w:t>Step 1 : Start</w:t>
      </w:r>
    </w:p>
    <w:p w14:paraId="39C23891" w14:textId="77777777" w:rsidR="00FB5A18" w:rsidRPr="00ED1FAA" w:rsidRDefault="00FB5A18" w:rsidP="00FB5A18">
      <w:pPr>
        <w:pStyle w:val="ListParagraph"/>
        <w:spacing w:line="360" w:lineRule="auto"/>
        <w:ind w:left="1080"/>
      </w:pPr>
      <w:r w:rsidRPr="00ED1FAA">
        <w:t>Step 2 : Define two matrices M1 and M2</w:t>
      </w:r>
    </w:p>
    <w:p w14:paraId="6B00E9F7" w14:textId="77777777" w:rsidR="00FB5A18" w:rsidRPr="00ED1FAA" w:rsidRDefault="00FB5A18" w:rsidP="00FB5A18">
      <w:pPr>
        <w:pStyle w:val="ListParagraph"/>
        <w:spacing w:line="360" w:lineRule="auto"/>
        <w:ind w:left="1080"/>
      </w:pPr>
      <w:r w:rsidRPr="00ED1FAA">
        <w:t>Step 3 : Print the elements of M1 and M2 using nested for loop</w:t>
      </w:r>
    </w:p>
    <w:p w14:paraId="1D1C9A06" w14:textId="77777777" w:rsidR="00FB5A18" w:rsidRPr="00ED1FAA" w:rsidRDefault="00FB5A18" w:rsidP="00FB5A18">
      <w:pPr>
        <w:pStyle w:val="ListParagraph"/>
        <w:spacing w:line="360" w:lineRule="auto"/>
        <w:ind w:left="1080"/>
      </w:pPr>
      <w:r w:rsidRPr="00ED1FAA">
        <w:t>Step 4 : Define an empty matrix for storing the result of sum of matrix , ‘sum’ and ‘diff’</w:t>
      </w:r>
    </w:p>
    <w:p w14:paraId="6D4DA43B" w14:textId="77777777" w:rsidR="00FB5A18" w:rsidRPr="00ED1FAA" w:rsidRDefault="00FB5A18" w:rsidP="00FB5A18">
      <w:pPr>
        <w:pStyle w:val="ListParagraph"/>
        <w:spacing w:line="360" w:lineRule="auto"/>
        <w:ind w:left="1080"/>
      </w:pPr>
      <w:r w:rsidRPr="00ED1FAA">
        <w:t>Step 5 : Add and subtract the corresponding elements of M1 and M2 using nested for loop and store the result in ‘sum’ and ‘diff’ respectively .</w:t>
      </w:r>
    </w:p>
    <w:p w14:paraId="56A25348" w14:textId="77777777" w:rsidR="00FB5A18" w:rsidRPr="00ED1FAA" w:rsidRDefault="00FB5A18" w:rsidP="00FB5A18">
      <w:pPr>
        <w:pStyle w:val="ListParagraph"/>
        <w:spacing w:line="360" w:lineRule="auto"/>
        <w:ind w:left="1080"/>
      </w:pPr>
      <w:r w:rsidRPr="00ED1FAA">
        <w:t xml:space="preserve">Step 6 : Using nested loop print the results </w:t>
      </w:r>
    </w:p>
    <w:p w14:paraId="2C61E812" w14:textId="77777777" w:rsidR="00FB5A18" w:rsidRPr="00ED1FAA" w:rsidRDefault="00FB5A18" w:rsidP="00FB5A18">
      <w:pPr>
        <w:pStyle w:val="ListParagraph"/>
        <w:spacing w:line="360" w:lineRule="auto"/>
        <w:ind w:left="1080"/>
      </w:pPr>
      <w:r w:rsidRPr="00ED1FAA">
        <w:t>Step 7 : Stop</w:t>
      </w:r>
    </w:p>
    <w:p w14:paraId="4310B821" w14:textId="77777777" w:rsidR="00FB5A18" w:rsidRPr="00ED1FAA" w:rsidRDefault="00FB5A18" w:rsidP="00FB5A18">
      <w:pPr>
        <w:spacing w:line="360" w:lineRule="auto"/>
      </w:pPr>
      <w:r>
        <w:tab/>
        <w:t xml:space="preserve">       ii)</w:t>
      </w:r>
      <w:r w:rsidRPr="00ED1FAA">
        <w:t xml:space="preserve"> USING NUMPY MODULE</w:t>
      </w:r>
    </w:p>
    <w:p w14:paraId="7374AFAA" w14:textId="77777777" w:rsidR="00FB5A18" w:rsidRPr="00ED1FAA" w:rsidRDefault="00FB5A18" w:rsidP="00FB5A18">
      <w:pPr>
        <w:tabs>
          <w:tab w:val="left" w:pos="720"/>
        </w:tabs>
        <w:suppressAutoHyphens/>
        <w:spacing w:line="360" w:lineRule="auto"/>
      </w:pPr>
      <w:r w:rsidRPr="00ED1FAA">
        <w:t>Step 1 : Start</w:t>
      </w:r>
    </w:p>
    <w:p w14:paraId="5E83F941" w14:textId="77777777" w:rsidR="00FB5A18" w:rsidRPr="00ED1FAA" w:rsidRDefault="00FB5A18" w:rsidP="00FB5A18">
      <w:pPr>
        <w:tabs>
          <w:tab w:val="left" w:pos="720"/>
        </w:tabs>
        <w:suppressAutoHyphens/>
        <w:spacing w:line="360" w:lineRule="auto"/>
      </w:pPr>
      <w:r w:rsidRPr="00ED1FAA">
        <w:t>Step 2 : Import the ‘</w:t>
      </w:r>
      <w:proofErr w:type="spellStart"/>
      <w:r w:rsidRPr="00ED1FAA">
        <w:t>numpy</w:t>
      </w:r>
      <w:proofErr w:type="spellEnd"/>
      <w:r w:rsidRPr="00ED1FAA">
        <w:t xml:space="preserve">’ module into the program </w:t>
      </w:r>
    </w:p>
    <w:p w14:paraId="07FE0D0E" w14:textId="77777777" w:rsidR="00FB5A18" w:rsidRPr="00ED1FAA" w:rsidRDefault="00FB5A18" w:rsidP="00FB5A18">
      <w:pPr>
        <w:tabs>
          <w:tab w:val="left" w:pos="720"/>
        </w:tabs>
        <w:suppressAutoHyphens/>
        <w:spacing w:line="360" w:lineRule="auto"/>
      </w:pPr>
      <w:r w:rsidRPr="00ED1FAA">
        <w:t>Step 3 : Declare a variable for matrix M1 and give values</w:t>
      </w:r>
    </w:p>
    <w:p w14:paraId="38478EC7" w14:textId="77777777" w:rsidR="00FB5A18" w:rsidRPr="00ED1FAA" w:rsidRDefault="00FB5A18" w:rsidP="00FB5A18">
      <w:pPr>
        <w:tabs>
          <w:tab w:val="left" w:pos="720"/>
        </w:tabs>
        <w:suppressAutoHyphens/>
        <w:spacing w:line="360" w:lineRule="auto"/>
      </w:pPr>
      <w:r w:rsidRPr="00ED1FAA">
        <w:t>Step 4 : Declare a variable for matrix M2 and give values</w:t>
      </w:r>
    </w:p>
    <w:p w14:paraId="2C3D4714" w14:textId="77777777" w:rsidR="00FB5A18" w:rsidRPr="00ED1FAA" w:rsidRDefault="00FB5A18" w:rsidP="00FB5A18">
      <w:pPr>
        <w:tabs>
          <w:tab w:val="left" w:pos="720"/>
        </w:tabs>
        <w:suppressAutoHyphens/>
        <w:spacing w:line="360" w:lineRule="auto"/>
      </w:pPr>
      <w:r w:rsidRPr="00ED1FAA">
        <w:t xml:space="preserve">Step 5 : Call the add() and subtract() functions separately and perform the operation </w:t>
      </w:r>
    </w:p>
    <w:p w14:paraId="45DC9B7D" w14:textId="77777777" w:rsidR="00FB5A18" w:rsidRPr="00ED1FAA" w:rsidRDefault="00FB5A18" w:rsidP="00FB5A18">
      <w:pPr>
        <w:tabs>
          <w:tab w:val="left" w:pos="720"/>
        </w:tabs>
        <w:suppressAutoHyphens/>
        <w:spacing w:line="360" w:lineRule="auto"/>
      </w:pPr>
      <w:r w:rsidRPr="00ED1FAA">
        <w:t>Step 6 : Print the results</w:t>
      </w:r>
    </w:p>
    <w:p w14:paraId="3B45E05B" w14:textId="77777777" w:rsidR="00FB5A18" w:rsidRPr="00ED1FAA" w:rsidRDefault="00FB5A18" w:rsidP="00FB5A18">
      <w:pPr>
        <w:tabs>
          <w:tab w:val="left" w:pos="720"/>
        </w:tabs>
        <w:suppressAutoHyphens/>
        <w:spacing w:line="360" w:lineRule="auto"/>
      </w:pPr>
      <w:r w:rsidRPr="00ED1FAA">
        <w:t>Step 7 : Stop</w:t>
      </w:r>
    </w:p>
    <w:p w14:paraId="02BCC3A7" w14:textId="77777777" w:rsidR="00FB5A18" w:rsidRDefault="00FB5A18" w:rsidP="00FB5A18">
      <w:pPr>
        <w:tabs>
          <w:tab w:val="left" w:pos="720"/>
        </w:tabs>
        <w:suppressAutoHyphens/>
        <w:spacing w:line="360" w:lineRule="auto"/>
      </w:pPr>
    </w:p>
    <w:p w14:paraId="1EAA80D0" w14:textId="77777777" w:rsidR="00FB5A18" w:rsidRPr="006A7ABA" w:rsidRDefault="00FB5A18" w:rsidP="00FB5A18">
      <w:pPr>
        <w:tabs>
          <w:tab w:val="left" w:pos="720"/>
        </w:tabs>
        <w:suppressAutoHyphens/>
        <w:spacing w:line="360" w:lineRule="auto"/>
      </w:pPr>
    </w:p>
    <w:p w14:paraId="0E1C6650" w14:textId="77777777" w:rsidR="00FB5A18" w:rsidRPr="00C057E2" w:rsidRDefault="00FB5A18" w:rsidP="00FB5A18">
      <w:pPr>
        <w:pStyle w:val="ListParagraph"/>
        <w:numPr>
          <w:ilvl w:val="0"/>
          <w:numId w:val="22"/>
        </w:numPr>
        <w:tabs>
          <w:tab w:val="left" w:pos="720"/>
        </w:tabs>
        <w:suppressAutoHyphens/>
        <w:spacing w:line="360" w:lineRule="auto"/>
        <w:contextualSpacing w:val="0"/>
      </w:pPr>
      <w:r>
        <w:rPr>
          <w:rFonts w:cs="Times New Roman"/>
        </w:rPr>
        <w:t>Implementation :</w:t>
      </w:r>
    </w:p>
    <w:p w14:paraId="728DBEC3" w14:textId="77777777" w:rsidR="00FB5A18" w:rsidRPr="00F35230" w:rsidRDefault="00FB5A18" w:rsidP="00FB5A18">
      <w:pPr>
        <w:pStyle w:val="ListParagraph"/>
        <w:numPr>
          <w:ilvl w:val="0"/>
          <w:numId w:val="59"/>
        </w:numPr>
        <w:tabs>
          <w:tab w:val="left" w:pos="720"/>
        </w:tabs>
        <w:suppressAutoHyphens/>
        <w:spacing w:line="360" w:lineRule="auto"/>
        <w:contextualSpacing w:val="0"/>
      </w:pPr>
      <w:proofErr w:type="spellStart"/>
      <w:r>
        <w:rPr>
          <w:rFonts w:cs="Times New Roman"/>
        </w:rPr>
        <w:t>Fum</w:t>
      </w:r>
      <w:proofErr w:type="spellEnd"/>
      <w:r>
        <w:rPr>
          <w:rFonts w:cs="Times New Roman"/>
        </w:rPr>
        <w:t xml:space="preserve"> of digits of a number</w:t>
      </w:r>
    </w:p>
    <w:p w14:paraId="7EF714AF" w14:textId="77777777" w:rsidR="003F14AE" w:rsidRDefault="003F14AE" w:rsidP="00C86126">
      <w:pPr>
        <w:spacing w:line="360" w:lineRule="auto"/>
      </w:pPr>
    </w:p>
    <w:p w14:paraId="67E178AE" w14:textId="77777777" w:rsidR="003F14AE" w:rsidRDefault="003F14AE" w:rsidP="00C86126">
      <w:pPr>
        <w:spacing w:line="360" w:lineRule="auto"/>
      </w:pPr>
    </w:p>
    <w:p w14:paraId="4FDF95D5" w14:textId="721F96D9" w:rsidR="00052227" w:rsidRDefault="00052227" w:rsidP="00052227">
      <w:pPr>
        <w:tabs>
          <w:tab w:val="left" w:pos="1776"/>
        </w:tabs>
        <w:spacing w:line="360" w:lineRule="auto"/>
      </w:pPr>
      <w:r>
        <w:tab/>
      </w:r>
    </w:p>
    <w:p w14:paraId="40EAF09A" w14:textId="77777777" w:rsidR="00052227" w:rsidRDefault="00052227">
      <w:r>
        <w:br w:type="page"/>
      </w:r>
    </w:p>
    <w:p w14:paraId="5124A38A" w14:textId="77777777" w:rsidR="00FB5A18" w:rsidRDefault="00FB5A18" w:rsidP="00FB5A18">
      <w:pPr>
        <w:pStyle w:val="ListParagraph"/>
        <w:tabs>
          <w:tab w:val="left" w:pos="720"/>
        </w:tabs>
        <w:suppressAutoHyphens/>
        <w:spacing w:line="360" w:lineRule="auto"/>
        <w:ind w:left="1080"/>
        <w:contextualSpacing w:val="0"/>
        <w:jc w:val="center"/>
      </w:pPr>
      <w:r>
        <w:rPr>
          <w:noProof/>
        </w:rPr>
        <w:lastRenderedPageBreak/>
        <w:drawing>
          <wp:inline distT="0" distB="0" distL="0" distR="0" wp14:anchorId="2B807601" wp14:editId="7A3BD7E8">
            <wp:extent cx="5731510" cy="3088640"/>
            <wp:effectExtent l="0" t="0" r="2540" b="0"/>
            <wp:docPr id="43486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54520" name="Picture 875354520"/>
                    <pic:cNvPicPr>
                      <a:picLocks noChangeAspect="1"/>
                    </pic:cNvPicPr>
                  </pic:nvPicPr>
                  <pic:blipFill>
                    <a:blip r:embed="rId31"/>
                    <a:stretch>
                      <a:fillRect/>
                    </a:stretch>
                  </pic:blipFill>
                  <pic:spPr>
                    <a:xfrm>
                      <a:off x="0" y="0"/>
                      <a:ext cx="5731510" cy="3088640"/>
                    </a:xfrm>
                    <a:prstGeom prst="rect">
                      <a:avLst/>
                    </a:prstGeom>
                  </pic:spPr>
                </pic:pic>
              </a:graphicData>
            </a:graphic>
          </wp:inline>
        </w:drawing>
      </w:r>
    </w:p>
    <w:p w14:paraId="05A2B83B" w14:textId="77777777" w:rsidR="00FB5A18" w:rsidRDefault="00FB5A18" w:rsidP="00FB5A18">
      <w:pPr>
        <w:pStyle w:val="ListParagraph"/>
        <w:tabs>
          <w:tab w:val="left" w:pos="720"/>
        </w:tabs>
        <w:suppressAutoHyphens/>
        <w:spacing w:line="360" w:lineRule="auto"/>
        <w:ind w:left="1080"/>
        <w:contextualSpacing w:val="0"/>
        <w:jc w:val="center"/>
      </w:pPr>
    </w:p>
    <w:p w14:paraId="4E8273C5" w14:textId="77777777" w:rsidR="00FB5A18" w:rsidRPr="00F35230" w:rsidRDefault="00FB5A18" w:rsidP="00FB5A18">
      <w:pPr>
        <w:pStyle w:val="ListParagraph"/>
        <w:tabs>
          <w:tab w:val="left" w:pos="720"/>
        </w:tabs>
        <w:suppressAutoHyphens/>
        <w:spacing w:line="360" w:lineRule="auto"/>
        <w:ind w:left="1080"/>
        <w:contextualSpacing w:val="0"/>
        <w:jc w:val="center"/>
      </w:pPr>
      <w:r>
        <w:t>Figure 1 shows the python program to accept an integer and find the sum of its digits using a while loop</w:t>
      </w:r>
    </w:p>
    <w:p w14:paraId="7DA01937" w14:textId="77777777" w:rsidR="00FB5A18" w:rsidRDefault="00FB5A18" w:rsidP="00FB5A18">
      <w:pPr>
        <w:pStyle w:val="ListParagraph"/>
        <w:numPr>
          <w:ilvl w:val="0"/>
          <w:numId w:val="59"/>
        </w:numPr>
        <w:tabs>
          <w:tab w:val="left" w:pos="720"/>
        </w:tabs>
        <w:suppressAutoHyphens/>
        <w:spacing w:line="360" w:lineRule="auto"/>
      </w:pPr>
      <w:r w:rsidRPr="00ED1FAA">
        <w:t>b) To perform addition and subtraction of two matrices</w:t>
      </w:r>
    </w:p>
    <w:p w14:paraId="01F44C38" w14:textId="77777777" w:rsidR="00FB5A18" w:rsidRDefault="00FB5A18" w:rsidP="00FB5A18">
      <w:pPr>
        <w:pStyle w:val="ListParagraph"/>
        <w:tabs>
          <w:tab w:val="left" w:pos="720"/>
        </w:tabs>
        <w:suppressAutoHyphens/>
        <w:spacing w:line="360" w:lineRule="auto"/>
        <w:ind w:left="1080"/>
      </w:pPr>
      <w:r>
        <w:t xml:space="preserve">  I) WITHOUT USING NUMPY MODULE </w:t>
      </w:r>
    </w:p>
    <w:p w14:paraId="141CAFED" w14:textId="77777777" w:rsidR="00FB5A18" w:rsidRDefault="00FB5A18" w:rsidP="00FB5A18">
      <w:pPr>
        <w:pStyle w:val="ListParagraph"/>
        <w:tabs>
          <w:tab w:val="left" w:pos="720"/>
        </w:tabs>
        <w:suppressAutoHyphens/>
        <w:spacing w:line="360" w:lineRule="auto"/>
        <w:ind w:left="1080"/>
      </w:pPr>
    </w:p>
    <w:p w14:paraId="2B95D7B1" w14:textId="77777777" w:rsidR="00FB5A18" w:rsidRDefault="00FB5A18" w:rsidP="00FB5A18">
      <w:pPr>
        <w:pStyle w:val="ListParagraph"/>
        <w:tabs>
          <w:tab w:val="left" w:pos="720"/>
        </w:tabs>
        <w:suppressAutoHyphens/>
        <w:spacing w:line="360" w:lineRule="auto"/>
        <w:ind w:left="1080"/>
      </w:pPr>
      <w:r>
        <w:rPr>
          <w:noProof/>
        </w:rPr>
        <w:drawing>
          <wp:inline distT="0" distB="0" distL="0" distR="0" wp14:anchorId="64D6CD6D" wp14:editId="1F93A90A">
            <wp:extent cx="5731510" cy="2091055"/>
            <wp:effectExtent l="0" t="0" r="2540" b="4445"/>
            <wp:docPr id="62594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15908" name="Picture 1"/>
                    <pic:cNvPicPr>
                      <a:picLocks noChangeAspect="1"/>
                    </pic:cNvPicPr>
                  </pic:nvPicPr>
                  <pic:blipFill>
                    <a:blip r:embed="rId32"/>
                    <a:stretch>
                      <a:fillRect/>
                    </a:stretch>
                  </pic:blipFill>
                  <pic:spPr>
                    <a:xfrm>
                      <a:off x="0" y="0"/>
                      <a:ext cx="5731510" cy="2091055"/>
                    </a:xfrm>
                    <a:prstGeom prst="rect">
                      <a:avLst/>
                    </a:prstGeom>
                  </pic:spPr>
                </pic:pic>
              </a:graphicData>
            </a:graphic>
          </wp:inline>
        </w:drawing>
      </w:r>
    </w:p>
    <w:p w14:paraId="2E805B72" w14:textId="77777777" w:rsidR="00FB5A18" w:rsidRDefault="00FB5A18" w:rsidP="00FB5A18">
      <w:pPr>
        <w:pStyle w:val="ListParagraph"/>
        <w:tabs>
          <w:tab w:val="left" w:pos="720"/>
        </w:tabs>
        <w:suppressAutoHyphens/>
        <w:spacing w:line="360" w:lineRule="auto"/>
        <w:ind w:left="1080"/>
      </w:pPr>
      <w:r>
        <w:t xml:space="preserve">                                                                Figure 2</w:t>
      </w:r>
    </w:p>
    <w:p w14:paraId="0D40FC75" w14:textId="77777777" w:rsidR="00FB5A18" w:rsidRDefault="00FB5A18" w:rsidP="00FB5A18">
      <w:pPr>
        <w:pStyle w:val="ListParagraph"/>
        <w:tabs>
          <w:tab w:val="left" w:pos="720"/>
        </w:tabs>
        <w:suppressAutoHyphens/>
        <w:spacing w:line="360" w:lineRule="auto"/>
        <w:ind w:left="1080"/>
      </w:pPr>
      <w:r>
        <w:t xml:space="preserve">Figure 2 : </w:t>
      </w:r>
      <w:r w:rsidRPr="00ED1FAA">
        <w:t xml:space="preserve">Python code to perform addition and subtraction of two matrices without using </w:t>
      </w:r>
      <w:proofErr w:type="spellStart"/>
      <w:r w:rsidRPr="00ED1FAA">
        <w:t>numpy</w:t>
      </w:r>
      <w:proofErr w:type="spellEnd"/>
      <w:r w:rsidRPr="00ED1FAA">
        <w:t xml:space="preserve"> module</w:t>
      </w:r>
    </w:p>
    <w:p w14:paraId="1121D864" w14:textId="77777777" w:rsidR="00FB5A18" w:rsidRDefault="00FB5A18" w:rsidP="00FB5A18">
      <w:pPr>
        <w:pStyle w:val="ListParagraph"/>
        <w:tabs>
          <w:tab w:val="left" w:pos="720"/>
        </w:tabs>
        <w:suppressAutoHyphens/>
        <w:spacing w:line="360" w:lineRule="auto"/>
        <w:ind w:left="1080"/>
      </w:pPr>
    </w:p>
    <w:p w14:paraId="5A773D88" w14:textId="77777777" w:rsidR="00FB5A18" w:rsidRDefault="00FB5A18" w:rsidP="00FB5A18">
      <w:pPr>
        <w:pStyle w:val="ListParagraph"/>
        <w:ind w:left="1080"/>
      </w:pPr>
      <w:r w:rsidRPr="00ED1FAA">
        <w:t xml:space="preserve">        II) Using </w:t>
      </w:r>
      <w:proofErr w:type="spellStart"/>
      <w:r w:rsidRPr="00ED1FAA">
        <w:t>numpy</w:t>
      </w:r>
      <w:proofErr w:type="spellEnd"/>
      <w:r w:rsidRPr="00ED1FAA">
        <w:t xml:space="preserve"> module </w:t>
      </w:r>
    </w:p>
    <w:p w14:paraId="494B8AFB" w14:textId="6E26F924" w:rsidR="00052227" w:rsidRDefault="00052227">
      <w:r>
        <w:br w:type="page"/>
      </w:r>
    </w:p>
    <w:p w14:paraId="600652A2" w14:textId="77777777" w:rsidR="00FB5A18" w:rsidRDefault="00FB5A18" w:rsidP="00FB5A18">
      <w:pPr>
        <w:pStyle w:val="ListParagraph"/>
        <w:ind w:left="1080"/>
      </w:pPr>
      <w:r>
        <w:rPr>
          <w:noProof/>
        </w:rPr>
        <w:lastRenderedPageBreak/>
        <w:drawing>
          <wp:inline distT="0" distB="0" distL="0" distR="0" wp14:anchorId="112632E3" wp14:editId="017AE5FE">
            <wp:extent cx="5731510" cy="3227070"/>
            <wp:effectExtent l="0" t="0" r="2540" b="0"/>
            <wp:docPr id="141723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81882" name="Picture 1"/>
                    <pic:cNvPicPr>
                      <a:picLocks noChangeAspect="1"/>
                    </pic:cNvPicPr>
                  </pic:nvPicPr>
                  <pic:blipFill>
                    <a:blip r:embed="rId33"/>
                    <a:stretch>
                      <a:fillRect/>
                    </a:stretch>
                  </pic:blipFill>
                  <pic:spPr>
                    <a:xfrm>
                      <a:off x="0" y="0"/>
                      <a:ext cx="5731510" cy="3227070"/>
                    </a:xfrm>
                    <a:prstGeom prst="rect">
                      <a:avLst/>
                    </a:prstGeom>
                  </pic:spPr>
                </pic:pic>
              </a:graphicData>
            </a:graphic>
          </wp:inline>
        </w:drawing>
      </w:r>
    </w:p>
    <w:p w14:paraId="6D9CF1BB" w14:textId="77777777" w:rsidR="00FB5A18" w:rsidRDefault="00FB5A18" w:rsidP="00FB5A18">
      <w:pPr>
        <w:pStyle w:val="ListParagraph"/>
        <w:ind w:left="1080"/>
      </w:pPr>
      <w:r>
        <w:tab/>
      </w:r>
      <w:r>
        <w:tab/>
      </w:r>
      <w:r>
        <w:tab/>
      </w:r>
      <w:r>
        <w:tab/>
      </w:r>
      <w:r>
        <w:tab/>
        <w:t>Figure 3</w:t>
      </w:r>
    </w:p>
    <w:p w14:paraId="38F28DD1" w14:textId="77777777" w:rsidR="00FB5A18" w:rsidRPr="00ED1FAA" w:rsidRDefault="00FB5A18" w:rsidP="00FB5A18">
      <w:pPr>
        <w:pStyle w:val="ListParagraph"/>
        <w:ind w:left="1080"/>
      </w:pPr>
      <w:r>
        <w:t xml:space="preserve">Figure 3 : </w:t>
      </w:r>
      <w:r w:rsidRPr="00ED1FAA">
        <w:t xml:space="preserve">: Python code to perform addition and subtraction of two matrices using </w:t>
      </w:r>
      <w:proofErr w:type="spellStart"/>
      <w:r w:rsidRPr="00ED1FAA">
        <w:t>numpy</w:t>
      </w:r>
      <w:proofErr w:type="spellEnd"/>
      <w:r w:rsidRPr="00ED1FAA">
        <w:t xml:space="preserve"> module </w:t>
      </w:r>
    </w:p>
    <w:p w14:paraId="4C376092" w14:textId="77777777" w:rsidR="00FB5A18" w:rsidRPr="00ED1FAA" w:rsidRDefault="00FB5A18" w:rsidP="00FB5A18">
      <w:pPr>
        <w:pStyle w:val="ListParagraph"/>
        <w:ind w:left="1080"/>
      </w:pPr>
    </w:p>
    <w:p w14:paraId="03808C1F" w14:textId="77777777" w:rsidR="00FB5A18" w:rsidRDefault="00FB5A18" w:rsidP="00FB5A18">
      <w:pPr>
        <w:pStyle w:val="ListParagraph"/>
        <w:tabs>
          <w:tab w:val="left" w:pos="720"/>
        </w:tabs>
        <w:suppressAutoHyphens/>
        <w:spacing w:line="360" w:lineRule="auto"/>
        <w:ind w:left="1080"/>
      </w:pPr>
    </w:p>
    <w:p w14:paraId="758C34E2" w14:textId="77777777" w:rsidR="00FB5A18" w:rsidRDefault="00FB5A18" w:rsidP="00FB5A18">
      <w:pPr>
        <w:pStyle w:val="ListParagraph"/>
        <w:tabs>
          <w:tab w:val="left" w:pos="720"/>
        </w:tabs>
        <w:suppressAutoHyphens/>
        <w:spacing w:line="360" w:lineRule="auto"/>
        <w:ind w:left="1080"/>
      </w:pPr>
    </w:p>
    <w:p w14:paraId="1ED5C813" w14:textId="77777777" w:rsidR="00FB5A18" w:rsidRPr="006A7ABA" w:rsidRDefault="00FB5A18" w:rsidP="00FB5A18">
      <w:pPr>
        <w:pStyle w:val="ListParagraph"/>
        <w:tabs>
          <w:tab w:val="left" w:pos="720"/>
        </w:tabs>
        <w:suppressAutoHyphens/>
        <w:spacing w:line="360" w:lineRule="auto"/>
        <w:ind w:left="1080"/>
      </w:pPr>
    </w:p>
    <w:p w14:paraId="0A69520E" w14:textId="77777777" w:rsidR="00FB5A18" w:rsidRDefault="00FB5A18" w:rsidP="00FB5A18">
      <w:pPr>
        <w:pStyle w:val="ListParagraph"/>
        <w:numPr>
          <w:ilvl w:val="0"/>
          <w:numId w:val="22"/>
        </w:numPr>
        <w:tabs>
          <w:tab w:val="left" w:pos="720"/>
        </w:tabs>
        <w:suppressAutoHyphens/>
        <w:spacing w:line="360" w:lineRule="auto"/>
      </w:pPr>
      <w:r>
        <w:t>Results :</w:t>
      </w:r>
    </w:p>
    <w:p w14:paraId="057D8BB3" w14:textId="77777777" w:rsidR="00FB5A18" w:rsidRPr="00F35230" w:rsidRDefault="00FB5A18" w:rsidP="00FB5A18">
      <w:pPr>
        <w:pStyle w:val="ListParagraph"/>
        <w:numPr>
          <w:ilvl w:val="0"/>
          <w:numId w:val="60"/>
        </w:numPr>
        <w:tabs>
          <w:tab w:val="left" w:pos="720"/>
        </w:tabs>
        <w:suppressAutoHyphens/>
        <w:spacing w:line="360" w:lineRule="auto"/>
        <w:contextualSpacing w:val="0"/>
      </w:pPr>
      <w:r>
        <w:rPr>
          <w:rFonts w:cs="Times New Roman"/>
        </w:rPr>
        <w:t>Result for program a</w:t>
      </w:r>
    </w:p>
    <w:p w14:paraId="3C6516BD" w14:textId="77777777" w:rsidR="00FB5A18" w:rsidRDefault="00FB5A18" w:rsidP="00FB5A18">
      <w:pPr>
        <w:pStyle w:val="ListParagraph"/>
        <w:tabs>
          <w:tab w:val="left" w:pos="720"/>
        </w:tabs>
        <w:suppressAutoHyphens/>
        <w:spacing w:line="360" w:lineRule="auto"/>
        <w:ind w:left="1080"/>
        <w:contextualSpacing w:val="0"/>
        <w:jc w:val="center"/>
      </w:pPr>
      <w:r>
        <w:rPr>
          <w:noProof/>
        </w:rPr>
        <w:drawing>
          <wp:inline distT="0" distB="0" distL="0" distR="0" wp14:anchorId="62D5E53D" wp14:editId="42C83632">
            <wp:extent cx="5731510" cy="1736725"/>
            <wp:effectExtent l="0" t="0" r="2540" b="0"/>
            <wp:docPr id="194377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34"/>
                    <a:stretch>
                      <a:fillRect/>
                    </a:stretch>
                  </pic:blipFill>
                  <pic:spPr>
                    <a:xfrm>
                      <a:off x="0" y="0"/>
                      <a:ext cx="5731510" cy="1736725"/>
                    </a:xfrm>
                    <a:prstGeom prst="rect">
                      <a:avLst/>
                    </a:prstGeom>
                  </pic:spPr>
                </pic:pic>
              </a:graphicData>
            </a:graphic>
          </wp:inline>
        </w:drawing>
      </w:r>
    </w:p>
    <w:p w14:paraId="0D2619CB" w14:textId="77777777" w:rsidR="00FB5A18" w:rsidRDefault="00FB5A18" w:rsidP="00FB5A18">
      <w:pPr>
        <w:pStyle w:val="ListParagraph"/>
        <w:tabs>
          <w:tab w:val="left" w:pos="720"/>
        </w:tabs>
        <w:suppressAutoHyphens/>
        <w:spacing w:line="360" w:lineRule="auto"/>
        <w:ind w:left="1080"/>
        <w:contextualSpacing w:val="0"/>
        <w:jc w:val="center"/>
      </w:pPr>
      <w:r>
        <w:t>Figure 4</w:t>
      </w:r>
    </w:p>
    <w:p w14:paraId="09B83F04" w14:textId="77777777" w:rsidR="00FB5A18" w:rsidRDefault="00FB5A18" w:rsidP="00FB5A18">
      <w:pPr>
        <w:pStyle w:val="ListParagraph"/>
        <w:tabs>
          <w:tab w:val="left" w:pos="720"/>
        </w:tabs>
        <w:suppressAutoHyphens/>
        <w:spacing w:line="360" w:lineRule="auto"/>
        <w:ind w:left="1080"/>
        <w:contextualSpacing w:val="0"/>
        <w:jc w:val="center"/>
      </w:pPr>
      <w:r>
        <w:t>Figure 4 shows the output for figure 1 when the input is 28.</w:t>
      </w:r>
    </w:p>
    <w:p w14:paraId="7C562DC1" w14:textId="77777777" w:rsidR="00FB5A18" w:rsidRDefault="00FB5A18" w:rsidP="00FB5A18">
      <w:pPr>
        <w:pStyle w:val="ListParagraph"/>
        <w:numPr>
          <w:ilvl w:val="0"/>
          <w:numId w:val="60"/>
        </w:numPr>
        <w:tabs>
          <w:tab w:val="left" w:pos="720"/>
        </w:tabs>
        <w:suppressAutoHyphens/>
        <w:spacing w:line="360" w:lineRule="auto"/>
      </w:pPr>
      <w:proofErr w:type="spellStart"/>
      <w:r>
        <w:t>i</w:t>
      </w:r>
      <w:proofErr w:type="spellEnd"/>
      <w:r>
        <w:t>)</w:t>
      </w:r>
      <w:r w:rsidRPr="00ED1FAA">
        <w:t xml:space="preserve"> </w:t>
      </w:r>
      <w:r w:rsidRPr="0003721F">
        <w:t xml:space="preserve">Without </w:t>
      </w:r>
      <w:proofErr w:type="spellStart"/>
      <w:r w:rsidRPr="0003721F">
        <w:t>numpy</w:t>
      </w:r>
      <w:proofErr w:type="spellEnd"/>
      <w:r w:rsidRPr="0003721F">
        <w:t xml:space="preserve"> module</w:t>
      </w:r>
    </w:p>
    <w:p w14:paraId="6830C992" w14:textId="77777777" w:rsidR="003F14AE" w:rsidRDefault="003F14AE" w:rsidP="00052227">
      <w:pPr>
        <w:tabs>
          <w:tab w:val="left" w:pos="1776"/>
        </w:tabs>
        <w:spacing w:line="360" w:lineRule="auto"/>
      </w:pPr>
    </w:p>
    <w:p w14:paraId="4F83F86D" w14:textId="77777777" w:rsidR="003F14AE" w:rsidRDefault="003F14AE" w:rsidP="00C86126">
      <w:pPr>
        <w:spacing w:line="360" w:lineRule="auto"/>
      </w:pPr>
    </w:p>
    <w:p w14:paraId="14DE4498" w14:textId="77777777" w:rsidR="003F14AE" w:rsidRDefault="003F14AE" w:rsidP="00C86126">
      <w:pPr>
        <w:spacing w:line="360" w:lineRule="auto"/>
      </w:pPr>
    </w:p>
    <w:p w14:paraId="2DFA2A46" w14:textId="77777777" w:rsidR="003F14AE" w:rsidRDefault="003F14AE" w:rsidP="00C86126">
      <w:pPr>
        <w:spacing w:line="360" w:lineRule="auto"/>
      </w:pPr>
    </w:p>
    <w:p w14:paraId="2FEDC125" w14:textId="77777777" w:rsidR="00ED1FAA" w:rsidRPr="00ED1FAA" w:rsidRDefault="00ED1FAA" w:rsidP="00ED1FAA">
      <w:pPr>
        <w:pStyle w:val="ListParagraph"/>
        <w:spacing w:line="360" w:lineRule="auto"/>
        <w:ind w:left="1080"/>
        <w:contextualSpacing w:val="0"/>
        <w:rPr>
          <w:rFonts w:cs="Times New Roman"/>
        </w:rPr>
      </w:pPr>
      <w:r w:rsidRPr="00ED1FAA">
        <w:rPr>
          <w:rFonts w:cs="Times New Roman"/>
        </w:rPr>
        <w:lastRenderedPageBreak/>
        <w:t xml:space="preserve">                     </w:t>
      </w:r>
    </w:p>
    <w:p w14:paraId="72E56B00" w14:textId="4F177D56" w:rsidR="00A24EFE" w:rsidRPr="007D6349" w:rsidRDefault="00A24EFE" w:rsidP="00ED1FAA">
      <w:pPr>
        <w:pStyle w:val="ListParagraph"/>
        <w:tabs>
          <w:tab w:val="left" w:pos="720"/>
        </w:tabs>
        <w:suppressAutoHyphens/>
        <w:spacing w:line="360" w:lineRule="auto"/>
        <w:ind w:left="1080"/>
        <w:contextualSpacing w:val="0"/>
      </w:pPr>
    </w:p>
    <w:p w14:paraId="3C4A9DEA" w14:textId="3EFB93FA" w:rsidR="00F35230" w:rsidRDefault="0003721F" w:rsidP="00A24EFE">
      <w:pPr>
        <w:pStyle w:val="ListParagraph"/>
        <w:tabs>
          <w:tab w:val="left" w:pos="720"/>
        </w:tabs>
        <w:suppressAutoHyphens/>
        <w:spacing w:line="360" w:lineRule="auto"/>
        <w:ind w:left="1080"/>
        <w:contextualSpacing w:val="0"/>
        <w:jc w:val="center"/>
      </w:pPr>
      <w:r>
        <w:rPr>
          <w:noProof/>
        </w:rPr>
        <w:drawing>
          <wp:inline distT="0" distB="0" distL="0" distR="0" wp14:anchorId="5468C525" wp14:editId="125106B5">
            <wp:extent cx="5731510" cy="3088640"/>
            <wp:effectExtent l="0" t="0" r="2540" b="0"/>
            <wp:docPr id="87535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54520" name="Picture 875354520"/>
                    <pic:cNvPicPr>
                      <a:picLocks noChangeAspect="1"/>
                    </pic:cNvPicPr>
                  </pic:nvPicPr>
                  <pic:blipFill>
                    <a:blip r:embed="rId31"/>
                    <a:stretch>
                      <a:fillRect/>
                    </a:stretch>
                  </pic:blipFill>
                  <pic:spPr>
                    <a:xfrm>
                      <a:off x="0" y="0"/>
                      <a:ext cx="5731510" cy="3088640"/>
                    </a:xfrm>
                    <a:prstGeom prst="rect">
                      <a:avLst/>
                    </a:prstGeom>
                  </pic:spPr>
                </pic:pic>
              </a:graphicData>
            </a:graphic>
          </wp:inline>
        </w:drawing>
      </w:r>
    </w:p>
    <w:p w14:paraId="2C421994" w14:textId="77777777" w:rsidR="00ED1FAA" w:rsidRDefault="00ED1FAA" w:rsidP="00A24EFE">
      <w:pPr>
        <w:pStyle w:val="ListParagraph"/>
        <w:tabs>
          <w:tab w:val="left" w:pos="720"/>
        </w:tabs>
        <w:suppressAutoHyphens/>
        <w:spacing w:line="360" w:lineRule="auto"/>
        <w:ind w:left="1080"/>
        <w:contextualSpacing w:val="0"/>
        <w:jc w:val="center"/>
      </w:pPr>
    </w:p>
    <w:p w14:paraId="1598E311" w14:textId="77777777" w:rsidR="00A24EFE" w:rsidRPr="00F35230" w:rsidRDefault="00A24EFE" w:rsidP="00A24EFE">
      <w:pPr>
        <w:pStyle w:val="ListParagraph"/>
        <w:tabs>
          <w:tab w:val="left" w:pos="720"/>
        </w:tabs>
        <w:suppressAutoHyphens/>
        <w:spacing w:line="360" w:lineRule="auto"/>
        <w:ind w:left="1080"/>
        <w:contextualSpacing w:val="0"/>
        <w:jc w:val="center"/>
      </w:pPr>
      <w:r>
        <w:t>Figure 1 shows the python program to accept an integer and find the sum of its digits using a while loop</w:t>
      </w:r>
    </w:p>
    <w:p w14:paraId="254BBA7A" w14:textId="71F07A11" w:rsidR="00F35230" w:rsidRDefault="00ED1FAA" w:rsidP="005E23E2">
      <w:pPr>
        <w:pStyle w:val="ListParagraph"/>
        <w:numPr>
          <w:ilvl w:val="0"/>
          <w:numId w:val="59"/>
        </w:numPr>
        <w:tabs>
          <w:tab w:val="left" w:pos="720"/>
        </w:tabs>
        <w:suppressAutoHyphens/>
        <w:spacing w:line="360" w:lineRule="auto"/>
      </w:pPr>
      <w:r w:rsidRPr="00ED1FAA">
        <w:t>b) To perform addition and subtraction of two matrices</w:t>
      </w:r>
    </w:p>
    <w:p w14:paraId="4AE29923" w14:textId="2EC39786" w:rsidR="00ED1FAA" w:rsidRDefault="00ED1FAA" w:rsidP="00ED1FAA">
      <w:pPr>
        <w:pStyle w:val="ListParagraph"/>
        <w:tabs>
          <w:tab w:val="left" w:pos="720"/>
        </w:tabs>
        <w:suppressAutoHyphens/>
        <w:spacing w:line="360" w:lineRule="auto"/>
        <w:ind w:left="1080"/>
      </w:pPr>
      <w:r>
        <w:t xml:space="preserve">  I) WITHOUT USING NUMPY MODULE </w:t>
      </w:r>
    </w:p>
    <w:p w14:paraId="57067A20" w14:textId="77777777" w:rsidR="00ED1FAA" w:rsidRDefault="00ED1FAA" w:rsidP="00ED1FAA">
      <w:pPr>
        <w:pStyle w:val="ListParagraph"/>
        <w:tabs>
          <w:tab w:val="left" w:pos="720"/>
        </w:tabs>
        <w:suppressAutoHyphens/>
        <w:spacing w:line="360" w:lineRule="auto"/>
        <w:ind w:left="1080"/>
      </w:pPr>
    </w:p>
    <w:p w14:paraId="494BB547" w14:textId="2C1BE976" w:rsidR="00ED1FAA" w:rsidRDefault="00ED1FAA" w:rsidP="00ED1FAA">
      <w:pPr>
        <w:pStyle w:val="ListParagraph"/>
        <w:tabs>
          <w:tab w:val="left" w:pos="720"/>
        </w:tabs>
        <w:suppressAutoHyphens/>
        <w:spacing w:line="360" w:lineRule="auto"/>
        <w:ind w:left="1080"/>
      </w:pPr>
      <w:r>
        <w:rPr>
          <w:noProof/>
        </w:rPr>
        <w:drawing>
          <wp:inline distT="0" distB="0" distL="0" distR="0" wp14:anchorId="45D815BB" wp14:editId="3396F9BE">
            <wp:extent cx="5731510" cy="2091055"/>
            <wp:effectExtent l="0" t="0" r="2540" b="4445"/>
            <wp:docPr id="50331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15908" name="Picture 1"/>
                    <pic:cNvPicPr>
                      <a:picLocks noChangeAspect="1"/>
                    </pic:cNvPicPr>
                  </pic:nvPicPr>
                  <pic:blipFill>
                    <a:blip r:embed="rId32"/>
                    <a:stretch>
                      <a:fillRect/>
                    </a:stretch>
                  </pic:blipFill>
                  <pic:spPr>
                    <a:xfrm>
                      <a:off x="0" y="0"/>
                      <a:ext cx="5731510" cy="2091055"/>
                    </a:xfrm>
                    <a:prstGeom prst="rect">
                      <a:avLst/>
                    </a:prstGeom>
                  </pic:spPr>
                </pic:pic>
              </a:graphicData>
            </a:graphic>
          </wp:inline>
        </w:drawing>
      </w:r>
    </w:p>
    <w:p w14:paraId="206685C4" w14:textId="09C4D97D" w:rsidR="00ED1FAA" w:rsidRDefault="00ED1FAA" w:rsidP="00ED1FAA">
      <w:pPr>
        <w:pStyle w:val="ListParagraph"/>
        <w:tabs>
          <w:tab w:val="left" w:pos="720"/>
        </w:tabs>
        <w:suppressAutoHyphens/>
        <w:spacing w:line="360" w:lineRule="auto"/>
        <w:ind w:left="1080"/>
      </w:pPr>
      <w:r>
        <w:t xml:space="preserve">                                                                Figure 2</w:t>
      </w:r>
    </w:p>
    <w:p w14:paraId="0532DE57" w14:textId="211A52B5" w:rsidR="00ED1FAA" w:rsidRDefault="00ED1FAA" w:rsidP="00ED1FAA">
      <w:pPr>
        <w:pStyle w:val="ListParagraph"/>
        <w:tabs>
          <w:tab w:val="left" w:pos="720"/>
        </w:tabs>
        <w:suppressAutoHyphens/>
        <w:spacing w:line="360" w:lineRule="auto"/>
        <w:ind w:left="1080"/>
      </w:pPr>
      <w:r>
        <w:t xml:space="preserve">Figure 2 : </w:t>
      </w:r>
      <w:bookmarkStart w:id="0" w:name="_Hlk185357885"/>
      <w:r w:rsidRPr="00ED1FAA">
        <w:t xml:space="preserve">Python code to perform addition and subtraction of two matrices without using </w:t>
      </w:r>
      <w:proofErr w:type="spellStart"/>
      <w:r w:rsidRPr="00ED1FAA">
        <w:t>numpy</w:t>
      </w:r>
      <w:proofErr w:type="spellEnd"/>
      <w:r w:rsidRPr="00ED1FAA">
        <w:t xml:space="preserve"> module</w:t>
      </w:r>
      <w:bookmarkEnd w:id="0"/>
    </w:p>
    <w:p w14:paraId="75E2BFF9" w14:textId="77777777" w:rsidR="00ED1FAA" w:rsidRDefault="00ED1FAA" w:rsidP="00ED1FAA">
      <w:pPr>
        <w:pStyle w:val="ListParagraph"/>
        <w:tabs>
          <w:tab w:val="left" w:pos="720"/>
        </w:tabs>
        <w:suppressAutoHyphens/>
        <w:spacing w:line="360" w:lineRule="auto"/>
        <w:ind w:left="1080"/>
      </w:pPr>
    </w:p>
    <w:p w14:paraId="0BE305CD" w14:textId="77777777" w:rsidR="00ED1FAA" w:rsidRDefault="00ED1FAA" w:rsidP="00ED1FAA">
      <w:pPr>
        <w:pStyle w:val="ListParagraph"/>
        <w:ind w:left="1080"/>
      </w:pPr>
      <w:r w:rsidRPr="00ED1FAA">
        <w:t xml:space="preserve">        II) Using </w:t>
      </w:r>
      <w:proofErr w:type="spellStart"/>
      <w:r w:rsidRPr="00ED1FAA">
        <w:t>numpy</w:t>
      </w:r>
      <w:proofErr w:type="spellEnd"/>
      <w:r w:rsidRPr="00ED1FAA">
        <w:t xml:space="preserve"> module </w:t>
      </w:r>
    </w:p>
    <w:p w14:paraId="6B440CF8" w14:textId="5D0B058B" w:rsidR="00ED1FAA" w:rsidRDefault="00ED1FAA" w:rsidP="00ED1FAA">
      <w:pPr>
        <w:pStyle w:val="ListParagraph"/>
        <w:ind w:left="1080"/>
      </w:pPr>
      <w:r>
        <w:rPr>
          <w:noProof/>
        </w:rPr>
        <w:lastRenderedPageBreak/>
        <w:drawing>
          <wp:inline distT="0" distB="0" distL="0" distR="0" wp14:anchorId="0AE096F1" wp14:editId="2E3D15FB">
            <wp:extent cx="5731510" cy="3227070"/>
            <wp:effectExtent l="0" t="0" r="2540" b="0"/>
            <wp:docPr id="23468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81882" name="Picture 1"/>
                    <pic:cNvPicPr>
                      <a:picLocks noChangeAspect="1"/>
                    </pic:cNvPicPr>
                  </pic:nvPicPr>
                  <pic:blipFill>
                    <a:blip r:embed="rId33"/>
                    <a:stretch>
                      <a:fillRect/>
                    </a:stretch>
                  </pic:blipFill>
                  <pic:spPr>
                    <a:xfrm>
                      <a:off x="0" y="0"/>
                      <a:ext cx="5731510" cy="3227070"/>
                    </a:xfrm>
                    <a:prstGeom prst="rect">
                      <a:avLst/>
                    </a:prstGeom>
                  </pic:spPr>
                </pic:pic>
              </a:graphicData>
            </a:graphic>
          </wp:inline>
        </w:drawing>
      </w:r>
    </w:p>
    <w:p w14:paraId="0AB7590A" w14:textId="5BC7D63E" w:rsidR="00ED1FAA" w:rsidRDefault="00ED1FAA" w:rsidP="00ED1FAA">
      <w:pPr>
        <w:pStyle w:val="ListParagraph"/>
        <w:ind w:left="1080"/>
      </w:pPr>
      <w:r>
        <w:tab/>
      </w:r>
      <w:r>
        <w:tab/>
      </w:r>
      <w:r>
        <w:tab/>
      </w:r>
      <w:r>
        <w:tab/>
      </w:r>
      <w:r>
        <w:tab/>
        <w:t>Figure 3</w:t>
      </w:r>
    </w:p>
    <w:p w14:paraId="5F3EC0D0" w14:textId="77777777" w:rsidR="00ED1FAA" w:rsidRPr="00ED1FAA" w:rsidRDefault="00ED1FAA" w:rsidP="00ED1FAA">
      <w:pPr>
        <w:pStyle w:val="ListParagraph"/>
        <w:ind w:left="1080"/>
      </w:pPr>
      <w:r>
        <w:t xml:space="preserve">Figure 3 : </w:t>
      </w:r>
      <w:r w:rsidRPr="00ED1FAA">
        <w:t xml:space="preserve">: Python code to perform addition and subtraction of two matrices using </w:t>
      </w:r>
      <w:proofErr w:type="spellStart"/>
      <w:r w:rsidRPr="00ED1FAA">
        <w:t>numpy</w:t>
      </w:r>
      <w:proofErr w:type="spellEnd"/>
      <w:r w:rsidRPr="00ED1FAA">
        <w:t xml:space="preserve"> module </w:t>
      </w:r>
    </w:p>
    <w:p w14:paraId="002352C0" w14:textId="0577DD75" w:rsidR="00ED1FAA" w:rsidRPr="00ED1FAA" w:rsidRDefault="00ED1FAA" w:rsidP="00ED1FAA">
      <w:pPr>
        <w:pStyle w:val="ListParagraph"/>
        <w:ind w:left="1080"/>
      </w:pPr>
    </w:p>
    <w:p w14:paraId="531308A4" w14:textId="77777777" w:rsidR="00ED1FAA" w:rsidRDefault="00ED1FAA" w:rsidP="00ED1FAA">
      <w:pPr>
        <w:pStyle w:val="ListParagraph"/>
        <w:tabs>
          <w:tab w:val="left" w:pos="720"/>
        </w:tabs>
        <w:suppressAutoHyphens/>
        <w:spacing w:line="360" w:lineRule="auto"/>
        <w:ind w:left="1080"/>
      </w:pPr>
    </w:p>
    <w:p w14:paraId="653D8FBE" w14:textId="77777777" w:rsidR="00F35230" w:rsidRDefault="00F35230" w:rsidP="00F35230">
      <w:pPr>
        <w:pStyle w:val="ListParagraph"/>
        <w:tabs>
          <w:tab w:val="left" w:pos="720"/>
        </w:tabs>
        <w:suppressAutoHyphens/>
        <w:spacing w:line="360" w:lineRule="auto"/>
        <w:ind w:left="1080"/>
      </w:pPr>
    </w:p>
    <w:p w14:paraId="05C0596C" w14:textId="77777777" w:rsidR="00F35230" w:rsidRPr="006A7ABA" w:rsidRDefault="00F35230" w:rsidP="00F35230">
      <w:pPr>
        <w:pStyle w:val="ListParagraph"/>
        <w:tabs>
          <w:tab w:val="left" w:pos="720"/>
        </w:tabs>
        <w:suppressAutoHyphens/>
        <w:spacing w:line="360" w:lineRule="auto"/>
        <w:ind w:left="1080"/>
      </w:pPr>
    </w:p>
    <w:p w14:paraId="3F333F34" w14:textId="77777777" w:rsidR="00AC4EB6" w:rsidRDefault="00AC4EB6" w:rsidP="00AC4EB6">
      <w:pPr>
        <w:pStyle w:val="ListParagraph"/>
        <w:numPr>
          <w:ilvl w:val="0"/>
          <w:numId w:val="22"/>
        </w:numPr>
        <w:tabs>
          <w:tab w:val="left" w:pos="720"/>
        </w:tabs>
        <w:suppressAutoHyphens/>
        <w:spacing w:line="360" w:lineRule="auto"/>
      </w:pPr>
      <w:r>
        <w:t>Results :</w:t>
      </w:r>
    </w:p>
    <w:p w14:paraId="2C0C85DC" w14:textId="77777777" w:rsidR="00AC4EB6" w:rsidRPr="00F35230" w:rsidRDefault="00A24EFE" w:rsidP="005E23E2">
      <w:pPr>
        <w:pStyle w:val="ListParagraph"/>
        <w:numPr>
          <w:ilvl w:val="0"/>
          <w:numId w:val="60"/>
        </w:numPr>
        <w:tabs>
          <w:tab w:val="left" w:pos="720"/>
        </w:tabs>
        <w:suppressAutoHyphens/>
        <w:spacing w:line="360" w:lineRule="auto"/>
        <w:contextualSpacing w:val="0"/>
      </w:pPr>
      <w:r>
        <w:rPr>
          <w:rFonts w:cs="Times New Roman"/>
        </w:rPr>
        <w:t>Result for program a</w:t>
      </w:r>
    </w:p>
    <w:p w14:paraId="777805D6" w14:textId="56A78138" w:rsidR="00F35230" w:rsidRDefault="0003721F" w:rsidP="00A24EFE">
      <w:pPr>
        <w:pStyle w:val="ListParagraph"/>
        <w:tabs>
          <w:tab w:val="left" w:pos="720"/>
        </w:tabs>
        <w:suppressAutoHyphens/>
        <w:spacing w:line="360" w:lineRule="auto"/>
        <w:ind w:left="1080"/>
        <w:contextualSpacing w:val="0"/>
        <w:jc w:val="center"/>
      </w:pPr>
      <w:r>
        <w:rPr>
          <w:noProof/>
        </w:rPr>
        <w:drawing>
          <wp:inline distT="0" distB="0" distL="0" distR="0" wp14:anchorId="73151E41" wp14:editId="72803CCC">
            <wp:extent cx="5731510" cy="1736725"/>
            <wp:effectExtent l="0" t="0" r="2540" b="0"/>
            <wp:docPr id="104680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34"/>
                    <a:stretch>
                      <a:fillRect/>
                    </a:stretch>
                  </pic:blipFill>
                  <pic:spPr>
                    <a:xfrm>
                      <a:off x="0" y="0"/>
                      <a:ext cx="5731510" cy="1736725"/>
                    </a:xfrm>
                    <a:prstGeom prst="rect">
                      <a:avLst/>
                    </a:prstGeom>
                  </pic:spPr>
                </pic:pic>
              </a:graphicData>
            </a:graphic>
          </wp:inline>
        </w:drawing>
      </w:r>
    </w:p>
    <w:p w14:paraId="18E88AB6" w14:textId="4377A311" w:rsidR="00ED1FAA" w:rsidRDefault="00ED1FAA" w:rsidP="00A24EFE">
      <w:pPr>
        <w:pStyle w:val="ListParagraph"/>
        <w:tabs>
          <w:tab w:val="left" w:pos="720"/>
        </w:tabs>
        <w:suppressAutoHyphens/>
        <w:spacing w:line="360" w:lineRule="auto"/>
        <w:ind w:left="1080"/>
        <w:contextualSpacing w:val="0"/>
        <w:jc w:val="center"/>
      </w:pPr>
      <w:r>
        <w:t>Figure 4</w:t>
      </w:r>
    </w:p>
    <w:p w14:paraId="5284D66E" w14:textId="77777777" w:rsidR="00A24EFE" w:rsidRDefault="00A24EFE" w:rsidP="00A24EFE">
      <w:pPr>
        <w:pStyle w:val="ListParagraph"/>
        <w:tabs>
          <w:tab w:val="left" w:pos="720"/>
        </w:tabs>
        <w:suppressAutoHyphens/>
        <w:spacing w:line="360" w:lineRule="auto"/>
        <w:ind w:left="1080"/>
        <w:contextualSpacing w:val="0"/>
        <w:jc w:val="center"/>
      </w:pPr>
      <w:r>
        <w:t>Figure 4 shows the output for figure 1 when the input is 28.</w:t>
      </w:r>
    </w:p>
    <w:p w14:paraId="4D23252F" w14:textId="487F4992" w:rsidR="00F35230" w:rsidRDefault="00527734" w:rsidP="00783296">
      <w:pPr>
        <w:pStyle w:val="ListParagraph"/>
        <w:numPr>
          <w:ilvl w:val="0"/>
          <w:numId w:val="60"/>
        </w:numPr>
        <w:tabs>
          <w:tab w:val="left" w:pos="720"/>
        </w:tabs>
        <w:suppressAutoHyphens/>
        <w:spacing w:line="360" w:lineRule="auto"/>
      </w:pPr>
      <w:proofErr w:type="spellStart"/>
      <w:r>
        <w:t>i</w:t>
      </w:r>
      <w:proofErr w:type="spellEnd"/>
      <w:r>
        <w:t>)</w:t>
      </w:r>
      <w:r w:rsidR="00ED1FAA" w:rsidRPr="00ED1FAA">
        <w:t xml:space="preserve"> </w:t>
      </w:r>
      <w:r w:rsidR="0003721F" w:rsidRPr="0003721F">
        <w:t xml:space="preserve">Without </w:t>
      </w:r>
      <w:proofErr w:type="spellStart"/>
      <w:r w:rsidR="0003721F" w:rsidRPr="0003721F">
        <w:t>numpy</w:t>
      </w:r>
      <w:proofErr w:type="spellEnd"/>
      <w:r w:rsidR="0003721F" w:rsidRPr="0003721F">
        <w:t xml:space="preserve"> module</w:t>
      </w:r>
    </w:p>
    <w:p w14:paraId="22C22836" w14:textId="43D1920D" w:rsidR="0003721F" w:rsidRDefault="0003721F" w:rsidP="0003721F">
      <w:pPr>
        <w:pStyle w:val="ListParagraph"/>
        <w:tabs>
          <w:tab w:val="left" w:pos="720"/>
        </w:tabs>
        <w:suppressAutoHyphens/>
        <w:spacing w:line="360" w:lineRule="auto"/>
        <w:ind w:left="1080"/>
      </w:pPr>
      <w:r>
        <w:rPr>
          <w:noProof/>
        </w:rPr>
        <w:lastRenderedPageBreak/>
        <w:drawing>
          <wp:inline distT="0" distB="0" distL="0" distR="0" wp14:anchorId="59DCD86F" wp14:editId="12FD33E4">
            <wp:extent cx="5731510" cy="2209165"/>
            <wp:effectExtent l="0" t="0" r="2540" b="635"/>
            <wp:docPr id="172240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04461" name="Picture 1"/>
                    <pic:cNvPicPr>
                      <a:picLocks noChangeAspect="1"/>
                    </pic:cNvPicPr>
                  </pic:nvPicPr>
                  <pic:blipFill>
                    <a:blip r:embed="rId35"/>
                    <a:stretch>
                      <a:fillRect/>
                    </a:stretch>
                  </pic:blipFill>
                  <pic:spPr>
                    <a:xfrm>
                      <a:off x="0" y="0"/>
                      <a:ext cx="5731510" cy="2209165"/>
                    </a:xfrm>
                    <a:prstGeom prst="rect">
                      <a:avLst/>
                    </a:prstGeom>
                  </pic:spPr>
                </pic:pic>
              </a:graphicData>
            </a:graphic>
          </wp:inline>
        </w:drawing>
      </w:r>
    </w:p>
    <w:p w14:paraId="61773FC5" w14:textId="10FF94EA" w:rsidR="00ED1FAA" w:rsidRDefault="00ED1FAA" w:rsidP="00ED1FAA">
      <w:pPr>
        <w:pStyle w:val="ListParagraph"/>
        <w:tabs>
          <w:tab w:val="left" w:pos="720"/>
        </w:tabs>
        <w:suppressAutoHyphens/>
        <w:spacing w:line="360" w:lineRule="auto"/>
        <w:ind w:left="1080"/>
      </w:pPr>
      <w:r>
        <w:tab/>
      </w:r>
      <w:r>
        <w:tab/>
      </w:r>
      <w:r>
        <w:tab/>
      </w:r>
      <w:r>
        <w:tab/>
      </w:r>
      <w:r>
        <w:tab/>
        <w:t>Figure 5</w:t>
      </w:r>
    </w:p>
    <w:p w14:paraId="54E6F835" w14:textId="77777777" w:rsidR="0003721F" w:rsidRDefault="00ED1FAA" w:rsidP="0003721F">
      <w:pPr>
        <w:pStyle w:val="ListParagraph"/>
        <w:ind w:left="1080"/>
      </w:pPr>
      <w:r>
        <w:t xml:space="preserve">Figure 5 : </w:t>
      </w:r>
      <w:r w:rsidR="0003721F">
        <w:t xml:space="preserve"> </w:t>
      </w:r>
      <w:r w:rsidR="0003721F" w:rsidRPr="0003721F">
        <w:t xml:space="preserve">: Output obtained by the python interpreter of Wing IDE for addition and subtraction of two matrices without </w:t>
      </w:r>
      <w:proofErr w:type="spellStart"/>
      <w:r w:rsidR="0003721F" w:rsidRPr="0003721F">
        <w:t>numpy</w:t>
      </w:r>
      <w:proofErr w:type="spellEnd"/>
      <w:r w:rsidR="0003721F" w:rsidRPr="0003721F">
        <w:t xml:space="preserve"> module</w:t>
      </w:r>
    </w:p>
    <w:p w14:paraId="63A12BFF" w14:textId="77777777" w:rsidR="0003721F" w:rsidRPr="0003721F" w:rsidRDefault="0003721F" w:rsidP="0003721F">
      <w:pPr>
        <w:pStyle w:val="ListParagraph"/>
        <w:ind w:left="1080"/>
      </w:pPr>
    </w:p>
    <w:p w14:paraId="2F89F2B6" w14:textId="77777777" w:rsidR="0003721F" w:rsidRDefault="0003721F" w:rsidP="0003721F">
      <w:pPr>
        <w:pStyle w:val="ListParagraph"/>
        <w:ind w:left="1080"/>
      </w:pPr>
      <w:r w:rsidRPr="0003721F">
        <w:t xml:space="preserve">II)       Using </w:t>
      </w:r>
      <w:proofErr w:type="spellStart"/>
      <w:r w:rsidRPr="0003721F">
        <w:t>numpy</w:t>
      </w:r>
      <w:proofErr w:type="spellEnd"/>
      <w:r w:rsidRPr="0003721F">
        <w:t xml:space="preserve"> module</w:t>
      </w:r>
    </w:p>
    <w:p w14:paraId="5F552A76" w14:textId="7F3392E1" w:rsidR="0003721F" w:rsidRDefault="0003721F" w:rsidP="0003721F">
      <w:pPr>
        <w:pStyle w:val="ListParagraph"/>
        <w:ind w:left="1080"/>
      </w:pPr>
      <w:r>
        <w:rPr>
          <w:noProof/>
        </w:rPr>
        <w:drawing>
          <wp:inline distT="0" distB="0" distL="0" distR="0" wp14:anchorId="7896BC2B" wp14:editId="1F8CE45E">
            <wp:extent cx="5731510" cy="1443355"/>
            <wp:effectExtent l="0" t="0" r="2540" b="4445"/>
            <wp:docPr id="127158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36"/>
                    <a:stretch>
                      <a:fillRect/>
                    </a:stretch>
                  </pic:blipFill>
                  <pic:spPr>
                    <a:xfrm>
                      <a:off x="0" y="0"/>
                      <a:ext cx="5731510" cy="1443355"/>
                    </a:xfrm>
                    <a:prstGeom prst="rect">
                      <a:avLst/>
                    </a:prstGeom>
                  </pic:spPr>
                </pic:pic>
              </a:graphicData>
            </a:graphic>
          </wp:inline>
        </w:drawing>
      </w:r>
    </w:p>
    <w:p w14:paraId="567D3435" w14:textId="356C0572" w:rsidR="0003721F" w:rsidRDefault="0003721F" w:rsidP="0003721F">
      <w:pPr>
        <w:pStyle w:val="ListParagraph"/>
        <w:ind w:left="1080"/>
      </w:pPr>
      <w:r>
        <w:tab/>
      </w:r>
      <w:r>
        <w:tab/>
      </w:r>
      <w:r>
        <w:tab/>
      </w:r>
      <w:r>
        <w:tab/>
      </w:r>
      <w:r>
        <w:tab/>
        <w:t>Figure 6</w:t>
      </w:r>
    </w:p>
    <w:p w14:paraId="69181902" w14:textId="77777777" w:rsidR="0003721F" w:rsidRPr="0003721F" w:rsidRDefault="0003721F" w:rsidP="0003721F">
      <w:pPr>
        <w:pStyle w:val="ListParagraph"/>
        <w:ind w:left="1080"/>
      </w:pPr>
      <w:r>
        <w:t xml:space="preserve">Figure 6 : </w:t>
      </w:r>
      <w:r w:rsidRPr="0003721F">
        <w:t xml:space="preserve">Output obtained by the python interpreter of Wing IDE for addition and subtraction of two matrices using </w:t>
      </w:r>
      <w:proofErr w:type="spellStart"/>
      <w:r w:rsidRPr="0003721F">
        <w:t>numpy</w:t>
      </w:r>
      <w:proofErr w:type="spellEnd"/>
      <w:r w:rsidRPr="0003721F">
        <w:t xml:space="preserve"> module .</w:t>
      </w:r>
    </w:p>
    <w:p w14:paraId="511704A0" w14:textId="5C8441B5" w:rsidR="0003721F" w:rsidRPr="0003721F" w:rsidRDefault="0003721F" w:rsidP="0003721F">
      <w:pPr>
        <w:pStyle w:val="ListParagraph"/>
        <w:ind w:left="1080"/>
      </w:pPr>
    </w:p>
    <w:p w14:paraId="07A90CE9" w14:textId="3BCCF7D9" w:rsidR="00ED1FAA" w:rsidRDefault="00ED1FAA" w:rsidP="00ED1FAA">
      <w:pPr>
        <w:pStyle w:val="ListParagraph"/>
        <w:tabs>
          <w:tab w:val="left" w:pos="720"/>
        </w:tabs>
        <w:suppressAutoHyphens/>
        <w:spacing w:line="360" w:lineRule="auto"/>
        <w:ind w:left="1080"/>
      </w:pPr>
    </w:p>
    <w:p w14:paraId="58565324" w14:textId="77777777" w:rsidR="00F35230" w:rsidRPr="006A7ABA" w:rsidRDefault="00F35230" w:rsidP="00F35230">
      <w:pPr>
        <w:pStyle w:val="ListParagraph"/>
        <w:tabs>
          <w:tab w:val="left" w:pos="720"/>
        </w:tabs>
        <w:suppressAutoHyphens/>
        <w:spacing w:line="360" w:lineRule="auto"/>
        <w:ind w:left="1080"/>
      </w:pPr>
    </w:p>
    <w:p w14:paraId="02C06878" w14:textId="77777777" w:rsidR="00AC4EB6" w:rsidRDefault="00AC4EB6" w:rsidP="00AC4EB6">
      <w:pPr>
        <w:pStyle w:val="ListParagraph"/>
        <w:numPr>
          <w:ilvl w:val="0"/>
          <w:numId w:val="22"/>
        </w:numPr>
        <w:tabs>
          <w:tab w:val="left" w:pos="720"/>
        </w:tabs>
        <w:suppressAutoHyphens/>
        <w:spacing w:line="360" w:lineRule="auto"/>
        <w:contextualSpacing w:val="0"/>
      </w:pPr>
      <w:r w:rsidRPr="006A7ABA">
        <w:rPr>
          <w:rFonts w:cs="Times New Roman"/>
        </w:rPr>
        <w:t xml:space="preserve">Conclusions </w:t>
      </w:r>
    </w:p>
    <w:p w14:paraId="2A7475A6" w14:textId="57DF64DC" w:rsidR="00AC4EB6" w:rsidRDefault="00AC4EB6" w:rsidP="0003721F">
      <w:pPr>
        <w:pStyle w:val="ListParagraph"/>
        <w:numPr>
          <w:ilvl w:val="0"/>
          <w:numId w:val="77"/>
        </w:numPr>
        <w:tabs>
          <w:tab w:val="left" w:pos="720"/>
        </w:tabs>
        <w:suppressAutoHyphens/>
        <w:spacing w:line="360" w:lineRule="auto"/>
        <w:contextualSpacing w:val="0"/>
        <w:rPr>
          <w:rFonts w:cs="Times New Roman"/>
        </w:rPr>
      </w:pPr>
      <w:r w:rsidRPr="007D6349">
        <w:rPr>
          <w:rFonts w:cs="Times New Roman"/>
        </w:rPr>
        <w:t>Limitations of Experiments</w:t>
      </w:r>
    </w:p>
    <w:p w14:paraId="18CBA757" w14:textId="577A77B9" w:rsidR="0003721F" w:rsidRDefault="0003721F" w:rsidP="0003721F">
      <w:pPr>
        <w:pStyle w:val="ListParagraph"/>
        <w:tabs>
          <w:tab w:val="left" w:pos="720"/>
        </w:tabs>
        <w:suppressAutoHyphens/>
        <w:spacing w:line="360" w:lineRule="auto"/>
        <w:ind w:left="1440"/>
        <w:contextualSpacing w:val="0"/>
      </w:pPr>
      <w:r>
        <w:rPr>
          <w:rFonts w:cs="Times New Roman"/>
        </w:rPr>
        <w:t>No limitation.</w:t>
      </w:r>
    </w:p>
    <w:p w14:paraId="50D221AB" w14:textId="60B9AB95" w:rsidR="00AC4EB6" w:rsidRDefault="00AC4EB6" w:rsidP="0003721F">
      <w:pPr>
        <w:pStyle w:val="ListParagraph"/>
        <w:numPr>
          <w:ilvl w:val="0"/>
          <w:numId w:val="77"/>
        </w:numPr>
        <w:tabs>
          <w:tab w:val="left" w:pos="720"/>
        </w:tabs>
        <w:suppressAutoHyphens/>
        <w:spacing w:line="360" w:lineRule="auto"/>
        <w:contextualSpacing w:val="0"/>
        <w:rPr>
          <w:rFonts w:cs="Times New Roman"/>
        </w:rPr>
      </w:pPr>
      <w:r w:rsidRPr="007D6349">
        <w:rPr>
          <w:rFonts w:cs="Times New Roman"/>
        </w:rPr>
        <w:t>Learning happened</w:t>
      </w:r>
    </w:p>
    <w:p w14:paraId="632A16CD" w14:textId="4F210F3D" w:rsidR="0003721F" w:rsidRDefault="0003721F" w:rsidP="0003721F">
      <w:pPr>
        <w:pStyle w:val="ListParagraph"/>
        <w:tabs>
          <w:tab w:val="left" w:pos="720"/>
        </w:tabs>
        <w:suppressAutoHyphens/>
        <w:spacing w:line="360" w:lineRule="auto"/>
        <w:ind w:left="1440"/>
        <w:contextualSpacing w:val="0"/>
      </w:pPr>
      <w:r>
        <w:t>Finding sum of digits using loop</w:t>
      </w:r>
    </w:p>
    <w:p w14:paraId="7097B53A" w14:textId="27C0E25B" w:rsidR="0003721F" w:rsidRDefault="0003721F" w:rsidP="0003721F">
      <w:pPr>
        <w:pStyle w:val="ListParagraph"/>
        <w:tabs>
          <w:tab w:val="left" w:pos="720"/>
        </w:tabs>
        <w:suppressAutoHyphens/>
        <w:spacing w:line="360" w:lineRule="auto"/>
        <w:ind w:left="1440"/>
        <w:contextualSpacing w:val="0"/>
      </w:pPr>
      <w:r>
        <w:t xml:space="preserve">Finding sum of matrix with and without using </w:t>
      </w:r>
      <w:proofErr w:type="spellStart"/>
      <w:r>
        <w:t>numpy</w:t>
      </w:r>
      <w:proofErr w:type="spellEnd"/>
    </w:p>
    <w:p w14:paraId="28628F17" w14:textId="77777777" w:rsidR="00AC4EB6" w:rsidRDefault="00AC4EB6" w:rsidP="00AC4EB6">
      <w:pPr>
        <w:pStyle w:val="ListParagraph"/>
        <w:tabs>
          <w:tab w:val="left" w:pos="720"/>
        </w:tabs>
        <w:suppressAutoHyphens/>
        <w:spacing w:line="360" w:lineRule="auto"/>
        <w:contextualSpacing w:val="0"/>
        <w:rPr>
          <w:rFonts w:cs="Times New Roman"/>
        </w:rPr>
      </w:pPr>
      <w:r>
        <w:t>iii)</w:t>
      </w:r>
      <w:r w:rsidRPr="007D6349">
        <w:rPr>
          <w:rFonts w:cs="Times New Roman"/>
        </w:rPr>
        <w:t xml:space="preserve">Future Recommendations </w:t>
      </w:r>
    </w:p>
    <w:p w14:paraId="1A03CF73" w14:textId="701DCB38" w:rsidR="0003721F" w:rsidRPr="00BF242A" w:rsidRDefault="0003721F" w:rsidP="00AC4EB6">
      <w:pPr>
        <w:pStyle w:val="ListParagraph"/>
        <w:tabs>
          <w:tab w:val="left" w:pos="720"/>
        </w:tabs>
        <w:suppressAutoHyphens/>
        <w:spacing w:line="360" w:lineRule="auto"/>
        <w:contextualSpacing w:val="0"/>
      </w:pPr>
      <w:r>
        <w:rPr>
          <w:rFonts w:cs="Times New Roman"/>
        </w:rPr>
        <w:tab/>
        <w:t>No future recommendation</w:t>
      </w:r>
    </w:p>
    <w:p w14:paraId="68182365" w14:textId="77777777" w:rsidR="003F14AE" w:rsidRDefault="003F14AE" w:rsidP="00C86126">
      <w:pPr>
        <w:spacing w:line="360" w:lineRule="auto"/>
      </w:pPr>
    </w:p>
    <w:p w14:paraId="0112C2D2" w14:textId="77777777" w:rsidR="00FC073D" w:rsidRDefault="00FC073D" w:rsidP="00C86126">
      <w:pPr>
        <w:spacing w:line="360" w:lineRule="auto"/>
      </w:pPr>
    </w:p>
    <w:p w14:paraId="47C89FB2" w14:textId="77777777" w:rsidR="00A779E1" w:rsidRDefault="00A779E1" w:rsidP="00C86126">
      <w:pPr>
        <w:spacing w:line="360" w:lineRule="auto"/>
      </w:pPr>
    </w:p>
    <w:p w14:paraId="76A34C59" w14:textId="77777777" w:rsidR="00A779E1" w:rsidRDefault="00A779E1" w:rsidP="00C86126">
      <w:pPr>
        <w:spacing w:line="360" w:lineRule="auto"/>
      </w:pPr>
    </w:p>
    <w:p w14:paraId="53591A49" w14:textId="77777777" w:rsidR="00FB5A18" w:rsidRPr="006A7ABA" w:rsidRDefault="00FB5A18" w:rsidP="00FB5A18">
      <w:pPr>
        <w:pStyle w:val="Heading1"/>
        <w:spacing w:line="360" w:lineRule="auto"/>
        <w:rPr>
          <w:rFonts w:asciiTheme="minorHAnsi" w:hAnsiTheme="minorHAnsi"/>
        </w:rPr>
      </w:pPr>
      <w:r w:rsidRPr="006A7ABA">
        <w:rPr>
          <w:rFonts w:asciiTheme="minorHAnsi" w:hAnsiTheme="minorHAnsi" w:cs="Times New Roman"/>
        </w:rPr>
        <w:lastRenderedPageBreak/>
        <w:t xml:space="preserve">Laboratory </w:t>
      </w:r>
      <w:r>
        <w:rPr>
          <w:rFonts w:asciiTheme="minorHAnsi" w:hAnsiTheme="minorHAnsi" w:cs="Times New Roman"/>
        </w:rPr>
        <w:t>6</w:t>
      </w:r>
    </w:p>
    <w:p w14:paraId="1C524773" w14:textId="77777777" w:rsidR="00FB5A18" w:rsidRDefault="00FB5A18" w:rsidP="00FB5A18">
      <w:pPr>
        <w:spacing w:line="360" w:lineRule="auto"/>
        <w:rPr>
          <w:rFonts w:cs="Times New Roman"/>
        </w:rPr>
      </w:pPr>
      <w:r w:rsidRPr="006A7ABA">
        <w:rPr>
          <w:rFonts w:cs="Times New Roman"/>
        </w:rPr>
        <w:t xml:space="preserve">Title of the Laboratory Exercise: </w:t>
      </w:r>
      <w:r>
        <w:rPr>
          <w:rFonts w:cs="Times New Roman"/>
        </w:rPr>
        <w:t>List</w:t>
      </w:r>
      <w:r w:rsidRPr="006A7ABA">
        <w:rPr>
          <w:rFonts w:cs="Times New Roman"/>
        </w:rPr>
        <w:t xml:space="preserve"> and String operations</w:t>
      </w:r>
    </w:p>
    <w:p w14:paraId="1B8BD3F5" w14:textId="77777777" w:rsidR="00FB5A18" w:rsidRPr="006A7ABA" w:rsidRDefault="00FB5A18" w:rsidP="00FB5A18">
      <w:pPr>
        <w:spacing w:line="360" w:lineRule="auto"/>
      </w:pPr>
    </w:p>
    <w:p w14:paraId="5E4F14ED" w14:textId="77777777" w:rsidR="00FB5A18" w:rsidRPr="006A7ABA" w:rsidRDefault="00FB5A18" w:rsidP="00FB5A18">
      <w:pPr>
        <w:pStyle w:val="ListParagraph"/>
        <w:numPr>
          <w:ilvl w:val="0"/>
          <w:numId w:val="2"/>
        </w:numPr>
        <w:tabs>
          <w:tab w:val="left" w:pos="720"/>
        </w:tabs>
        <w:suppressAutoHyphens/>
        <w:spacing w:line="360" w:lineRule="auto"/>
        <w:contextualSpacing w:val="0"/>
      </w:pPr>
      <w:r w:rsidRPr="006A7ABA">
        <w:rPr>
          <w:rFonts w:cs="Times New Roman"/>
        </w:rPr>
        <w:t>Introduction and Purpose of Experiment</w:t>
      </w:r>
    </w:p>
    <w:p w14:paraId="1AE2A769" w14:textId="77777777" w:rsidR="00FB5A18" w:rsidRDefault="00FB5A18" w:rsidP="00FB5A18">
      <w:pPr>
        <w:spacing w:line="360" w:lineRule="auto"/>
        <w:ind w:left="720"/>
        <w:rPr>
          <w:rFonts w:cs="Times New Roman"/>
        </w:rPr>
      </w:pPr>
      <w:r>
        <w:rPr>
          <w:rFonts w:cs="Times New Roman"/>
        </w:rPr>
        <w:t>A s</w:t>
      </w:r>
      <w:r w:rsidRPr="00E40E78">
        <w:rPr>
          <w:rFonts w:cs="Times New Roman"/>
        </w:rPr>
        <w:t>tring is a</w:t>
      </w:r>
      <w:r>
        <w:rPr>
          <w:rFonts w:cs="Times New Roman"/>
        </w:rPr>
        <w:t xml:space="preserve"> sequence</w:t>
      </w:r>
      <w:r w:rsidRPr="00E40E78">
        <w:rPr>
          <w:rFonts w:cs="Times New Roman"/>
        </w:rPr>
        <w:t xml:space="preserve"> of characters. Strings can be manipulated using a number of </w:t>
      </w:r>
      <w:r>
        <w:rPr>
          <w:rFonts w:cs="Times New Roman"/>
        </w:rPr>
        <w:t>built in f</w:t>
      </w:r>
      <w:r w:rsidRPr="00E40E78">
        <w:rPr>
          <w:rFonts w:cs="Times New Roman"/>
        </w:rPr>
        <w:t>unctions</w:t>
      </w:r>
      <w:r>
        <w:rPr>
          <w:rFonts w:cs="Times New Roman"/>
        </w:rPr>
        <w:t xml:space="preserve">. </w:t>
      </w:r>
      <w:r w:rsidRPr="006A7ABA">
        <w:rPr>
          <w:rFonts w:cs="Times New Roman"/>
        </w:rPr>
        <w:t>By solving this</w:t>
      </w:r>
      <w:r>
        <w:rPr>
          <w:rFonts w:cs="Times New Roman"/>
        </w:rPr>
        <w:t>,</w:t>
      </w:r>
      <w:r w:rsidRPr="006A7ABA">
        <w:rPr>
          <w:rFonts w:cs="Times New Roman"/>
        </w:rPr>
        <w:t xml:space="preserve"> students will be able to manipulate string data types.</w:t>
      </w:r>
    </w:p>
    <w:p w14:paraId="043D1C6C" w14:textId="77777777" w:rsidR="00FB5A18" w:rsidRPr="006A7ABA" w:rsidRDefault="00FB5A18" w:rsidP="00FB5A18">
      <w:pPr>
        <w:spacing w:line="360" w:lineRule="auto"/>
        <w:ind w:left="720"/>
      </w:pPr>
    </w:p>
    <w:p w14:paraId="37781455" w14:textId="77777777" w:rsidR="00FB5A18" w:rsidRPr="006A7ABA" w:rsidRDefault="00FB5A18" w:rsidP="00FB5A18">
      <w:pPr>
        <w:pStyle w:val="ListParagraph"/>
        <w:numPr>
          <w:ilvl w:val="0"/>
          <w:numId w:val="2"/>
        </w:numPr>
        <w:tabs>
          <w:tab w:val="left" w:pos="720"/>
        </w:tabs>
        <w:suppressAutoHyphens/>
        <w:spacing w:line="360" w:lineRule="auto"/>
        <w:contextualSpacing w:val="0"/>
      </w:pPr>
      <w:r w:rsidRPr="006A7ABA">
        <w:rPr>
          <w:rFonts w:cs="Times New Roman"/>
        </w:rPr>
        <w:t>Aim and Objectives</w:t>
      </w:r>
    </w:p>
    <w:p w14:paraId="14B0C418" w14:textId="77777777" w:rsidR="00FB5A18" w:rsidRPr="006A7ABA" w:rsidRDefault="00FB5A18" w:rsidP="00FB5A18">
      <w:pPr>
        <w:spacing w:line="360" w:lineRule="auto"/>
        <w:ind w:left="360" w:firstLine="360"/>
      </w:pPr>
      <w:r w:rsidRPr="006A7ABA">
        <w:rPr>
          <w:rFonts w:cs="Times New Roman"/>
        </w:rPr>
        <w:t>Aim</w:t>
      </w:r>
    </w:p>
    <w:p w14:paraId="5C5F7D92" w14:textId="77777777" w:rsidR="00FB5A18" w:rsidRPr="006A7ABA" w:rsidRDefault="00FB5A18" w:rsidP="00FB5A18">
      <w:pPr>
        <w:pStyle w:val="ListParagraph"/>
        <w:widowControl w:val="0"/>
        <w:numPr>
          <w:ilvl w:val="0"/>
          <w:numId w:val="5"/>
        </w:numPr>
        <w:tabs>
          <w:tab w:val="left" w:pos="720"/>
          <w:tab w:val="left" w:pos="2880"/>
        </w:tabs>
        <w:suppressAutoHyphens/>
        <w:spacing w:line="360" w:lineRule="auto"/>
      </w:pPr>
      <w:r w:rsidRPr="006A7ABA">
        <w:rPr>
          <w:rFonts w:cs="Times New Roman"/>
        </w:rPr>
        <w:t xml:space="preserve">To develop programs </w:t>
      </w:r>
      <w:r>
        <w:rPr>
          <w:rFonts w:cs="Times New Roman"/>
        </w:rPr>
        <w:t xml:space="preserve">for </w:t>
      </w:r>
      <w:r w:rsidRPr="006A7ABA">
        <w:rPr>
          <w:rFonts w:cs="Times New Roman"/>
        </w:rPr>
        <w:t>manipulating characters and strings</w:t>
      </w:r>
    </w:p>
    <w:p w14:paraId="5661345C" w14:textId="77777777" w:rsidR="00FB5A18" w:rsidRPr="006A7ABA" w:rsidRDefault="00FB5A18" w:rsidP="00FB5A18">
      <w:pPr>
        <w:spacing w:line="360" w:lineRule="auto"/>
        <w:ind w:left="360" w:firstLine="360"/>
      </w:pPr>
      <w:r w:rsidRPr="006A7ABA">
        <w:rPr>
          <w:rFonts w:cs="Times New Roman"/>
        </w:rPr>
        <w:t>Objectives</w:t>
      </w:r>
    </w:p>
    <w:p w14:paraId="6A22A3F5" w14:textId="77777777" w:rsidR="00FB5A18" w:rsidRPr="006A7ABA" w:rsidRDefault="00FB5A18" w:rsidP="00FB5A18">
      <w:pPr>
        <w:spacing w:line="360" w:lineRule="auto"/>
        <w:ind w:left="360" w:firstLine="360"/>
      </w:pPr>
      <w:r w:rsidRPr="006A7ABA">
        <w:rPr>
          <w:rFonts w:cs="Times New Roman"/>
        </w:rPr>
        <w:t>At the end of this lab, the student will be able to</w:t>
      </w:r>
    </w:p>
    <w:p w14:paraId="4DF8D57B" w14:textId="77777777" w:rsidR="00FB5A18" w:rsidRPr="00C31C62" w:rsidRDefault="00FB5A18" w:rsidP="00FB5A18">
      <w:pPr>
        <w:pStyle w:val="ListParagraph"/>
        <w:widowControl w:val="0"/>
        <w:numPr>
          <w:ilvl w:val="0"/>
          <w:numId w:val="5"/>
        </w:numPr>
        <w:tabs>
          <w:tab w:val="left" w:pos="720"/>
          <w:tab w:val="left" w:pos="2880"/>
        </w:tabs>
        <w:suppressAutoHyphens/>
        <w:spacing w:line="360" w:lineRule="auto"/>
      </w:pPr>
      <w:r w:rsidRPr="006A7ABA">
        <w:rPr>
          <w:rFonts w:cs="Times New Roman"/>
        </w:rPr>
        <w:t xml:space="preserve">Create programs to </w:t>
      </w:r>
      <w:r>
        <w:rPr>
          <w:rFonts w:cs="Times New Roman"/>
        </w:rPr>
        <w:t>perform string operations</w:t>
      </w:r>
    </w:p>
    <w:p w14:paraId="5E22A39A" w14:textId="77777777" w:rsidR="00FB5A18" w:rsidRPr="006A7ABA" w:rsidRDefault="00FB5A18" w:rsidP="00FB5A18">
      <w:pPr>
        <w:pStyle w:val="ListParagraph"/>
        <w:widowControl w:val="0"/>
        <w:numPr>
          <w:ilvl w:val="0"/>
          <w:numId w:val="5"/>
        </w:numPr>
        <w:tabs>
          <w:tab w:val="left" w:pos="720"/>
          <w:tab w:val="left" w:pos="2880"/>
        </w:tabs>
        <w:suppressAutoHyphens/>
        <w:spacing w:line="360" w:lineRule="auto"/>
      </w:pPr>
      <w:r>
        <w:rPr>
          <w:rFonts w:cs="Times New Roman"/>
        </w:rPr>
        <w:t>Create programs to manipulate strings using built in functions</w:t>
      </w:r>
    </w:p>
    <w:p w14:paraId="71EB3591" w14:textId="77777777" w:rsidR="00FB5A18" w:rsidRPr="006A7ABA" w:rsidRDefault="00FB5A18" w:rsidP="00FB5A18">
      <w:pPr>
        <w:spacing w:line="360" w:lineRule="auto"/>
      </w:pPr>
    </w:p>
    <w:p w14:paraId="6772E7B8" w14:textId="77777777" w:rsidR="00FB5A18" w:rsidRPr="006A7ABA" w:rsidRDefault="00FB5A18" w:rsidP="00FB5A18">
      <w:pPr>
        <w:pStyle w:val="ListParagraph"/>
        <w:numPr>
          <w:ilvl w:val="0"/>
          <w:numId w:val="2"/>
        </w:numPr>
        <w:tabs>
          <w:tab w:val="left" w:pos="720"/>
        </w:tabs>
        <w:suppressAutoHyphens/>
        <w:spacing w:line="360" w:lineRule="auto"/>
        <w:contextualSpacing w:val="0"/>
      </w:pPr>
      <w:r w:rsidRPr="006A7ABA">
        <w:rPr>
          <w:rFonts w:cs="Times New Roman"/>
        </w:rPr>
        <w:t>Experimental Procedure</w:t>
      </w:r>
    </w:p>
    <w:p w14:paraId="3E307B59" w14:textId="77777777" w:rsidR="00FB5A18" w:rsidRPr="00DB5312" w:rsidRDefault="00FB5A18" w:rsidP="00FB5A18">
      <w:pPr>
        <w:pStyle w:val="ListParagraph"/>
        <w:numPr>
          <w:ilvl w:val="1"/>
          <w:numId w:val="2"/>
        </w:numPr>
        <w:tabs>
          <w:tab w:val="left" w:pos="720"/>
        </w:tabs>
        <w:suppressAutoHyphens/>
        <w:spacing w:line="360" w:lineRule="auto"/>
      </w:pPr>
      <w:r w:rsidRPr="00DB5312">
        <w:rPr>
          <w:rFonts w:cs="Times New Roman"/>
        </w:rPr>
        <w:t>Analyse the problem statement</w:t>
      </w:r>
    </w:p>
    <w:p w14:paraId="64F8E8AF" w14:textId="77777777" w:rsidR="00FB5A18" w:rsidRPr="00DB5312" w:rsidRDefault="00FB5A18" w:rsidP="00FB5A18">
      <w:pPr>
        <w:pStyle w:val="ListParagraph"/>
        <w:numPr>
          <w:ilvl w:val="1"/>
          <w:numId w:val="2"/>
        </w:numPr>
        <w:tabs>
          <w:tab w:val="left" w:pos="720"/>
        </w:tabs>
        <w:suppressAutoHyphens/>
        <w:spacing w:line="360" w:lineRule="auto"/>
      </w:pPr>
      <w:r w:rsidRPr="00DB5312">
        <w:rPr>
          <w:rFonts w:cs="Times New Roman"/>
        </w:rPr>
        <w:t>Design an algorithm for the given problem statement and develop a flowchart/pseudo-code</w:t>
      </w:r>
    </w:p>
    <w:p w14:paraId="3C037C3B" w14:textId="77777777" w:rsidR="00FB5A18" w:rsidRPr="00DB5312" w:rsidRDefault="00FB5A18" w:rsidP="00FB5A18">
      <w:pPr>
        <w:pStyle w:val="ListParagraph"/>
        <w:numPr>
          <w:ilvl w:val="1"/>
          <w:numId w:val="2"/>
        </w:numPr>
        <w:tabs>
          <w:tab w:val="left" w:pos="720"/>
        </w:tabs>
        <w:suppressAutoHyphens/>
        <w:spacing w:line="360" w:lineRule="auto"/>
      </w:pPr>
      <w:r w:rsidRPr="00DB5312">
        <w:rPr>
          <w:rFonts w:cs="Times New Roman"/>
        </w:rPr>
        <w:t xml:space="preserve">Implement the algorithm in </w:t>
      </w:r>
      <w:r>
        <w:rPr>
          <w:rFonts w:cs="Times New Roman"/>
        </w:rPr>
        <w:t>Python</w:t>
      </w:r>
      <w:r w:rsidRPr="00DB5312">
        <w:rPr>
          <w:rFonts w:cs="Times New Roman"/>
        </w:rPr>
        <w:t xml:space="preserve"> language</w:t>
      </w:r>
    </w:p>
    <w:p w14:paraId="6CC1CA88" w14:textId="77777777" w:rsidR="00FB5A18" w:rsidRPr="00DB5312" w:rsidRDefault="00FB5A18" w:rsidP="00FB5A18">
      <w:pPr>
        <w:pStyle w:val="ListParagraph"/>
        <w:numPr>
          <w:ilvl w:val="1"/>
          <w:numId w:val="2"/>
        </w:numPr>
        <w:tabs>
          <w:tab w:val="left" w:pos="720"/>
        </w:tabs>
        <w:suppressAutoHyphens/>
        <w:spacing w:line="360" w:lineRule="auto"/>
      </w:pPr>
      <w:r>
        <w:rPr>
          <w:rFonts w:cs="Times New Roman"/>
        </w:rPr>
        <w:t>Execute the Python program</w:t>
      </w:r>
    </w:p>
    <w:p w14:paraId="6183C136" w14:textId="77777777" w:rsidR="00FB5A18" w:rsidRPr="00DB5312" w:rsidRDefault="00FB5A18" w:rsidP="00FB5A18">
      <w:pPr>
        <w:pStyle w:val="ListParagraph"/>
        <w:numPr>
          <w:ilvl w:val="1"/>
          <w:numId w:val="2"/>
        </w:numPr>
        <w:tabs>
          <w:tab w:val="left" w:pos="720"/>
        </w:tabs>
        <w:suppressAutoHyphens/>
        <w:spacing w:line="360" w:lineRule="auto"/>
      </w:pPr>
      <w:r w:rsidRPr="00DB5312">
        <w:rPr>
          <w:rFonts w:cs="Times New Roman"/>
        </w:rPr>
        <w:t>Test the implemented program</w:t>
      </w:r>
    </w:p>
    <w:p w14:paraId="16980D8F" w14:textId="77777777" w:rsidR="00FB5A18" w:rsidRPr="00DB5312" w:rsidRDefault="00FB5A18" w:rsidP="00FB5A18">
      <w:pPr>
        <w:pStyle w:val="ListParagraph"/>
        <w:numPr>
          <w:ilvl w:val="1"/>
          <w:numId w:val="2"/>
        </w:numPr>
        <w:tabs>
          <w:tab w:val="left" w:pos="720"/>
        </w:tabs>
        <w:suppressAutoHyphens/>
        <w:spacing w:line="360" w:lineRule="auto"/>
      </w:pPr>
      <w:r w:rsidRPr="00DB5312">
        <w:rPr>
          <w:rFonts w:cs="Times New Roman"/>
        </w:rPr>
        <w:t>Document the Results</w:t>
      </w:r>
    </w:p>
    <w:p w14:paraId="624CF1BA" w14:textId="77777777" w:rsidR="00FB5A18" w:rsidRPr="003B6C61" w:rsidRDefault="00FB5A18" w:rsidP="00FB5A18">
      <w:pPr>
        <w:pStyle w:val="ListParagraph"/>
        <w:numPr>
          <w:ilvl w:val="1"/>
          <w:numId w:val="2"/>
        </w:numPr>
        <w:tabs>
          <w:tab w:val="left" w:pos="720"/>
        </w:tabs>
        <w:suppressAutoHyphens/>
        <w:spacing w:line="360" w:lineRule="auto"/>
      </w:pPr>
      <w:r w:rsidRPr="00DB5312">
        <w:rPr>
          <w:rFonts w:cs="Times New Roman"/>
        </w:rPr>
        <w:t xml:space="preserve">Analyse and discuss the outcomes of </w:t>
      </w:r>
      <w:r>
        <w:rPr>
          <w:rFonts w:cs="Times New Roman"/>
        </w:rPr>
        <w:t>the</w:t>
      </w:r>
      <w:r w:rsidRPr="00DB5312">
        <w:rPr>
          <w:rFonts w:cs="Times New Roman"/>
        </w:rPr>
        <w:t xml:space="preserve"> experiment</w:t>
      </w:r>
    </w:p>
    <w:p w14:paraId="3CE2510D" w14:textId="77777777" w:rsidR="00FB5A18" w:rsidRDefault="00FB5A18" w:rsidP="00FB5A18">
      <w:pPr>
        <w:pStyle w:val="ListParagraph"/>
        <w:tabs>
          <w:tab w:val="left" w:pos="720"/>
          <w:tab w:val="left" w:pos="1440"/>
        </w:tabs>
        <w:suppressAutoHyphens/>
        <w:spacing w:line="360" w:lineRule="auto"/>
        <w:ind w:left="2160"/>
        <w:contextualSpacing w:val="0"/>
        <w:rPr>
          <w:rFonts w:cs="Times New Roman"/>
        </w:rPr>
      </w:pPr>
    </w:p>
    <w:p w14:paraId="514C2974" w14:textId="77777777" w:rsidR="00FB5A18" w:rsidRPr="006A7ABA" w:rsidRDefault="00FB5A18" w:rsidP="00FB5A18">
      <w:pPr>
        <w:pStyle w:val="ListParagraph"/>
        <w:tabs>
          <w:tab w:val="left" w:pos="720"/>
          <w:tab w:val="left" w:pos="1440"/>
        </w:tabs>
        <w:suppressAutoHyphens/>
        <w:spacing w:line="360" w:lineRule="auto"/>
        <w:ind w:left="2160"/>
        <w:contextualSpacing w:val="0"/>
      </w:pPr>
    </w:p>
    <w:p w14:paraId="71DF16C9" w14:textId="77777777" w:rsidR="00FB5A18" w:rsidRPr="00DA1A3B" w:rsidRDefault="00FB5A18" w:rsidP="00FB5A18">
      <w:pPr>
        <w:pStyle w:val="ListParagraph"/>
        <w:numPr>
          <w:ilvl w:val="0"/>
          <w:numId w:val="2"/>
        </w:numPr>
        <w:tabs>
          <w:tab w:val="left" w:pos="720"/>
        </w:tabs>
        <w:suppressAutoHyphens/>
        <w:spacing w:line="360" w:lineRule="auto"/>
        <w:contextualSpacing w:val="0"/>
      </w:pPr>
      <w:r w:rsidRPr="006A7ABA">
        <w:rPr>
          <w:rFonts w:cs="Times New Roman"/>
        </w:rPr>
        <w:t>Questions</w:t>
      </w:r>
    </w:p>
    <w:p w14:paraId="167A2072" w14:textId="77777777" w:rsidR="00FB5A18" w:rsidRDefault="00FB5A18" w:rsidP="00FB5A18">
      <w:pPr>
        <w:pStyle w:val="ListParagraph"/>
      </w:pPr>
      <w:r>
        <w:t>All programs to be coded without using any built-in functions also use program defined input.</w:t>
      </w:r>
    </w:p>
    <w:p w14:paraId="663B7FF7" w14:textId="77777777" w:rsidR="00FB5A18" w:rsidRDefault="00FB5A18" w:rsidP="00FB5A18">
      <w:pPr>
        <w:pStyle w:val="ListParagraph"/>
      </w:pPr>
    </w:p>
    <w:p w14:paraId="13A91CAC" w14:textId="77777777" w:rsidR="00FB5A18" w:rsidRDefault="00FB5A18" w:rsidP="00FB5A18">
      <w:pPr>
        <w:pStyle w:val="ListParagraph"/>
        <w:numPr>
          <w:ilvl w:val="0"/>
          <w:numId w:val="28"/>
        </w:numPr>
      </w:pPr>
      <w:r>
        <w:t>Write a Python program to sum all the items in a list.</w:t>
      </w:r>
    </w:p>
    <w:p w14:paraId="59BDA236" w14:textId="77777777" w:rsidR="00FB5A18" w:rsidRDefault="00FB5A18" w:rsidP="00FB5A18">
      <w:pPr>
        <w:pStyle w:val="ListParagraph"/>
        <w:numPr>
          <w:ilvl w:val="0"/>
          <w:numId w:val="28"/>
        </w:numPr>
      </w:pPr>
      <w:r>
        <w:t>Write a Python program to get the largest number from a list.</w:t>
      </w:r>
    </w:p>
    <w:p w14:paraId="5B04E681" w14:textId="77777777" w:rsidR="00FB5A18" w:rsidRDefault="00FB5A18" w:rsidP="00FB5A18">
      <w:pPr>
        <w:pStyle w:val="ListParagraph"/>
        <w:numPr>
          <w:ilvl w:val="0"/>
          <w:numId w:val="28"/>
        </w:numPr>
      </w:pPr>
      <w:r>
        <w:t xml:space="preserve">Write a Python program to calculate the length of a string </w:t>
      </w:r>
    </w:p>
    <w:p w14:paraId="660BCA7D" w14:textId="77777777" w:rsidR="00FB5A18" w:rsidRDefault="00FB5A18" w:rsidP="00FB5A18">
      <w:pPr>
        <w:pStyle w:val="ListParagraph"/>
        <w:numPr>
          <w:ilvl w:val="0"/>
          <w:numId w:val="28"/>
        </w:numPr>
      </w:pPr>
      <w:r>
        <w:t xml:space="preserve">Write a Python program to count the number of characters (character frequency) in a string. </w:t>
      </w:r>
      <w:r>
        <w:br/>
        <w:t>Sample String : google.com'</w:t>
      </w:r>
      <w:r>
        <w:br/>
        <w:t>Expected Result : ['g': 2, 'o': 3, 'l': 1, 'e': 1, '.': 1, 'c': 1, 'm': 1]</w:t>
      </w:r>
    </w:p>
    <w:p w14:paraId="47C300A9" w14:textId="77777777" w:rsidR="00DA1A3B" w:rsidRPr="006A7ABA" w:rsidRDefault="00DA1A3B" w:rsidP="00FB5A18">
      <w:pPr>
        <w:pStyle w:val="Default"/>
        <w:spacing w:line="360" w:lineRule="auto"/>
      </w:pPr>
    </w:p>
    <w:p w14:paraId="1EFD39C0" w14:textId="77777777" w:rsidR="003A3EED" w:rsidRPr="00246CD9" w:rsidRDefault="003A3EED" w:rsidP="003A3EED">
      <w:pPr>
        <w:pStyle w:val="ListParagraph"/>
        <w:numPr>
          <w:ilvl w:val="0"/>
          <w:numId w:val="2"/>
        </w:numPr>
        <w:tabs>
          <w:tab w:val="left" w:pos="720"/>
        </w:tabs>
        <w:suppressAutoHyphens/>
        <w:spacing w:line="360" w:lineRule="auto"/>
        <w:contextualSpacing w:val="0"/>
      </w:pPr>
      <w:r w:rsidRPr="007D6349">
        <w:rPr>
          <w:rFonts w:cs="Times New Roman"/>
        </w:rPr>
        <w:lastRenderedPageBreak/>
        <w:t xml:space="preserve">Problem solving logic </w:t>
      </w:r>
    </w:p>
    <w:p w14:paraId="739D32DE" w14:textId="77777777" w:rsidR="00246CD9" w:rsidRPr="00246CD9" w:rsidRDefault="00246CD9" w:rsidP="005E23E2">
      <w:pPr>
        <w:pStyle w:val="ListParagraph"/>
        <w:numPr>
          <w:ilvl w:val="0"/>
          <w:numId w:val="48"/>
        </w:numPr>
        <w:tabs>
          <w:tab w:val="left" w:pos="720"/>
        </w:tabs>
        <w:suppressAutoHyphens/>
        <w:spacing w:line="360" w:lineRule="auto"/>
        <w:contextualSpacing w:val="0"/>
      </w:pPr>
      <w:r>
        <w:rPr>
          <w:rFonts w:cs="Times New Roman"/>
        </w:rPr>
        <w:t>Traversing through and adding all the elements in the list to find the sum</w:t>
      </w:r>
    </w:p>
    <w:p w14:paraId="70B570B9" w14:textId="77777777" w:rsidR="00246CD9" w:rsidRPr="00246CD9" w:rsidRDefault="00246CD9" w:rsidP="005E23E2">
      <w:pPr>
        <w:pStyle w:val="ListParagraph"/>
        <w:numPr>
          <w:ilvl w:val="0"/>
          <w:numId w:val="48"/>
        </w:numPr>
        <w:tabs>
          <w:tab w:val="left" w:pos="720"/>
        </w:tabs>
        <w:suppressAutoHyphens/>
        <w:spacing w:line="360" w:lineRule="auto"/>
        <w:contextualSpacing w:val="0"/>
      </w:pPr>
      <w:r>
        <w:rPr>
          <w:rFonts w:cs="Times New Roman"/>
        </w:rPr>
        <w:t>Traversing through the list and comparing the elements with each other to find the largest element</w:t>
      </w:r>
    </w:p>
    <w:p w14:paraId="7BB24FA1" w14:textId="77777777" w:rsidR="00246CD9" w:rsidRPr="00246CD9" w:rsidRDefault="00246CD9" w:rsidP="005E23E2">
      <w:pPr>
        <w:pStyle w:val="ListParagraph"/>
        <w:numPr>
          <w:ilvl w:val="0"/>
          <w:numId w:val="48"/>
        </w:numPr>
        <w:tabs>
          <w:tab w:val="left" w:pos="720"/>
        </w:tabs>
        <w:suppressAutoHyphens/>
        <w:spacing w:line="360" w:lineRule="auto"/>
        <w:contextualSpacing w:val="0"/>
      </w:pPr>
      <w:r>
        <w:rPr>
          <w:rFonts w:cs="Times New Roman"/>
        </w:rPr>
        <w:t>Converting the string into list and using count to find the length of the list</w:t>
      </w:r>
    </w:p>
    <w:p w14:paraId="02A5DF62" w14:textId="77777777" w:rsidR="00246CD9" w:rsidRPr="007D6349" w:rsidRDefault="00246CD9" w:rsidP="005E23E2">
      <w:pPr>
        <w:pStyle w:val="ListParagraph"/>
        <w:numPr>
          <w:ilvl w:val="0"/>
          <w:numId w:val="48"/>
        </w:numPr>
        <w:tabs>
          <w:tab w:val="left" w:pos="720"/>
        </w:tabs>
        <w:suppressAutoHyphens/>
        <w:spacing w:line="360" w:lineRule="auto"/>
        <w:contextualSpacing w:val="0"/>
      </w:pPr>
      <w:r>
        <w:rPr>
          <w:rFonts w:cs="Times New Roman"/>
        </w:rPr>
        <w:t>..</w:t>
      </w:r>
    </w:p>
    <w:p w14:paraId="30776AE0" w14:textId="77777777" w:rsidR="003A3EED" w:rsidRPr="00246CD9" w:rsidRDefault="003A3EED" w:rsidP="003A3EED">
      <w:pPr>
        <w:pStyle w:val="ListParagraph"/>
        <w:numPr>
          <w:ilvl w:val="0"/>
          <w:numId w:val="2"/>
        </w:numPr>
        <w:tabs>
          <w:tab w:val="left" w:pos="720"/>
        </w:tabs>
        <w:suppressAutoHyphens/>
        <w:spacing w:line="360" w:lineRule="auto"/>
        <w:contextualSpacing w:val="0"/>
      </w:pPr>
      <w:r>
        <w:rPr>
          <w:rFonts w:cs="Times New Roman"/>
        </w:rPr>
        <w:t xml:space="preserve">Algorithm </w:t>
      </w:r>
    </w:p>
    <w:p w14:paraId="704BD6A9" w14:textId="77777777" w:rsidR="00246CD9" w:rsidRPr="00246CD9" w:rsidRDefault="00246CD9" w:rsidP="005E23E2">
      <w:pPr>
        <w:pStyle w:val="NoSpacing"/>
        <w:numPr>
          <w:ilvl w:val="0"/>
          <w:numId w:val="58"/>
        </w:numPr>
      </w:pPr>
      <w:r>
        <w:t>Algorithm: sum(var a:list)</w:t>
      </w:r>
    </w:p>
    <w:p w14:paraId="28770696" w14:textId="77777777" w:rsidR="00246CD9" w:rsidRDefault="00246CD9" w:rsidP="00BF16E7">
      <w:pPr>
        <w:pStyle w:val="NoSpacing"/>
        <w:ind w:left="720"/>
      </w:pPr>
      <w:r>
        <w:t>Begin</w:t>
      </w:r>
    </w:p>
    <w:p w14:paraId="79445F43" w14:textId="77777777" w:rsidR="00246CD9" w:rsidRDefault="00246CD9" w:rsidP="00BF16E7">
      <w:pPr>
        <w:pStyle w:val="NoSpacing"/>
        <w:ind w:left="720"/>
      </w:pPr>
      <w:r>
        <w:t xml:space="preserve">           Sum=0</w:t>
      </w:r>
    </w:p>
    <w:p w14:paraId="4F078513" w14:textId="77777777" w:rsidR="00246CD9" w:rsidRDefault="00246CD9" w:rsidP="00BF16E7">
      <w:pPr>
        <w:pStyle w:val="NoSpacing"/>
        <w:ind w:left="720"/>
      </w:pPr>
      <w:r>
        <w:t xml:space="preserve">           For I in range(</w:t>
      </w:r>
      <w:proofErr w:type="spellStart"/>
      <w:r>
        <w:t>len</w:t>
      </w:r>
      <w:proofErr w:type="spellEnd"/>
      <w:r>
        <w:t>(a)):</w:t>
      </w:r>
    </w:p>
    <w:p w14:paraId="6E890DEE" w14:textId="77777777" w:rsidR="00246CD9" w:rsidRDefault="00246CD9" w:rsidP="00BF16E7">
      <w:pPr>
        <w:pStyle w:val="NoSpacing"/>
        <w:ind w:left="720"/>
      </w:pPr>
      <w:r>
        <w:t xml:space="preserve">                      S+=a[</w:t>
      </w:r>
      <w:proofErr w:type="spellStart"/>
      <w:r>
        <w:t>i</w:t>
      </w:r>
      <w:proofErr w:type="spellEnd"/>
      <w:r>
        <w:t>]</w:t>
      </w:r>
    </w:p>
    <w:p w14:paraId="1AE8501C" w14:textId="77777777" w:rsidR="00246CD9" w:rsidRDefault="00246CD9" w:rsidP="00BF16E7">
      <w:pPr>
        <w:pStyle w:val="NoSpacing"/>
        <w:ind w:left="720"/>
      </w:pPr>
      <w:r>
        <w:t xml:space="preserve">           Write(sum)</w:t>
      </w:r>
    </w:p>
    <w:p w14:paraId="5D560455" w14:textId="77777777" w:rsidR="00246CD9" w:rsidRDefault="00246CD9" w:rsidP="00BF16E7">
      <w:pPr>
        <w:pStyle w:val="NoSpacing"/>
        <w:ind w:left="720"/>
      </w:pPr>
      <w:r>
        <w:t>End</w:t>
      </w:r>
    </w:p>
    <w:p w14:paraId="47F119A1" w14:textId="77777777" w:rsidR="00246CD9" w:rsidRPr="00BF16E7" w:rsidRDefault="00246CD9" w:rsidP="005E23E2">
      <w:pPr>
        <w:pStyle w:val="ListParagraph"/>
        <w:numPr>
          <w:ilvl w:val="0"/>
          <w:numId w:val="58"/>
        </w:numPr>
        <w:tabs>
          <w:tab w:val="left" w:pos="720"/>
        </w:tabs>
        <w:suppressAutoHyphens/>
        <w:spacing w:line="360" w:lineRule="auto"/>
        <w:rPr>
          <w:rFonts w:cs="Times New Roman"/>
        </w:rPr>
      </w:pPr>
      <w:r w:rsidRPr="00BF16E7">
        <w:rPr>
          <w:rFonts w:cs="Times New Roman"/>
        </w:rPr>
        <w:t>Algorithm: largest(var a:list)</w:t>
      </w:r>
    </w:p>
    <w:p w14:paraId="07710CC9" w14:textId="77777777" w:rsidR="00246CD9" w:rsidRDefault="00246CD9" w:rsidP="00BF16E7">
      <w:pPr>
        <w:pStyle w:val="NoSpacing"/>
        <w:ind w:left="720"/>
      </w:pPr>
      <w:r>
        <w:t>Begin</w:t>
      </w:r>
    </w:p>
    <w:p w14:paraId="17041F96" w14:textId="77777777" w:rsidR="00246CD9" w:rsidRDefault="00246CD9" w:rsidP="00BF16E7">
      <w:pPr>
        <w:pStyle w:val="NoSpacing"/>
        <w:ind w:left="720"/>
      </w:pPr>
      <w:r>
        <w:t xml:space="preserve">          L=a[0]</w:t>
      </w:r>
    </w:p>
    <w:p w14:paraId="143C898C" w14:textId="77777777" w:rsidR="00246CD9" w:rsidRDefault="00246CD9" w:rsidP="00BF16E7">
      <w:pPr>
        <w:pStyle w:val="NoSpacing"/>
        <w:ind w:left="720"/>
      </w:pPr>
      <w:r>
        <w:t xml:space="preserve">          For I in range(</w:t>
      </w:r>
      <w:proofErr w:type="spellStart"/>
      <w:r>
        <w:t>len</w:t>
      </w:r>
      <w:proofErr w:type="spellEnd"/>
      <w:r>
        <w:t>(a)):</w:t>
      </w:r>
    </w:p>
    <w:p w14:paraId="71758158" w14:textId="77777777" w:rsidR="00246CD9" w:rsidRDefault="00246CD9" w:rsidP="00BF16E7">
      <w:pPr>
        <w:pStyle w:val="NoSpacing"/>
        <w:ind w:left="720"/>
      </w:pPr>
      <w:r>
        <w:t xml:space="preserve">                     If a[</w:t>
      </w:r>
      <w:proofErr w:type="spellStart"/>
      <w:r>
        <w:t>i</w:t>
      </w:r>
      <w:proofErr w:type="spellEnd"/>
      <w:r>
        <w:t>]&gt;l:</w:t>
      </w:r>
    </w:p>
    <w:p w14:paraId="43F003BB" w14:textId="77777777" w:rsidR="00246CD9" w:rsidRDefault="00246CD9" w:rsidP="00BF16E7">
      <w:pPr>
        <w:pStyle w:val="NoSpacing"/>
        <w:ind w:left="720"/>
      </w:pPr>
      <w:r>
        <w:t xml:space="preserve">                              L==a[</w:t>
      </w:r>
      <w:proofErr w:type="spellStart"/>
      <w:r>
        <w:t>i</w:t>
      </w:r>
      <w:proofErr w:type="spellEnd"/>
      <w:r>
        <w:t>]</w:t>
      </w:r>
    </w:p>
    <w:p w14:paraId="69CBF306" w14:textId="77777777" w:rsidR="00246CD9" w:rsidRDefault="00246CD9" w:rsidP="00BF16E7">
      <w:pPr>
        <w:pStyle w:val="NoSpacing"/>
        <w:ind w:left="720"/>
      </w:pPr>
      <w:r>
        <w:t xml:space="preserve">           Write(L)</w:t>
      </w:r>
    </w:p>
    <w:p w14:paraId="50372211" w14:textId="77777777" w:rsidR="00246CD9" w:rsidRDefault="00246CD9" w:rsidP="00BF16E7">
      <w:pPr>
        <w:pStyle w:val="NoSpacing"/>
        <w:ind w:left="720"/>
      </w:pPr>
      <w:r>
        <w:t>End</w:t>
      </w:r>
    </w:p>
    <w:p w14:paraId="6E22CDCD" w14:textId="77777777" w:rsidR="00246CD9" w:rsidRPr="00087F39" w:rsidRDefault="00246CD9" w:rsidP="005E23E2">
      <w:pPr>
        <w:pStyle w:val="NoSpacing"/>
        <w:numPr>
          <w:ilvl w:val="0"/>
          <w:numId w:val="58"/>
        </w:numPr>
      </w:pPr>
      <w:r w:rsidRPr="00087F39">
        <w:t>Algorithm</w:t>
      </w:r>
      <w:r w:rsidR="0035067C" w:rsidRPr="00087F39">
        <w:t>: length(var s</w:t>
      </w:r>
      <w:r w:rsidRPr="00087F39">
        <w:t>:str)</w:t>
      </w:r>
    </w:p>
    <w:p w14:paraId="483E1354" w14:textId="77777777" w:rsidR="00246CD9" w:rsidRDefault="00246CD9" w:rsidP="00087F39">
      <w:pPr>
        <w:pStyle w:val="NoSpacing"/>
        <w:ind w:left="720"/>
      </w:pPr>
      <w:r>
        <w:t>Begin</w:t>
      </w:r>
    </w:p>
    <w:p w14:paraId="1078600D" w14:textId="77777777" w:rsidR="0035067C" w:rsidRDefault="00246CD9" w:rsidP="00087F39">
      <w:pPr>
        <w:pStyle w:val="NoSpacing"/>
        <w:ind w:left="720"/>
      </w:pPr>
      <w:r>
        <w:t xml:space="preserve">           </w:t>
      </w:r>
      <w:r w:rsidR="0035067C">
        <w:t>l=0</w:t>
      </w:r>
    </w:p>
    <w:p w14:paraId="750980BA" w14:textId="77777777" w:rsidR="0035067C" w:rsidRDefault="0035067C" w:rsidP="00087F39">
      <w:pPr>
        <w:pStyle w:val="NoSpacing"/>
        <w:ind w:left="720"/>
      </w:pPr>
      <w:r>
        <w:t xml:space="preserve">           a=list(s)</w:t>
      </w:r>
    </w:p>
    <w:p w14:paraId="089C4DA5" w14:textId="77777777" w:rsidR="0035067C" w:rsidRDefault="0035067C" w:rsidP="00087F39">
      <w:pPr>
        <w:pStyle w:val="NoSpacing"/>
        <w:ind w:left="720"/>
      </w:pPr>
      <w:r>
        <w:t xml:space="preserve">           for I in range(</w:t>
      </w:r>
      <w:proofErr w:type="spellStart"/>
      <w:r>
        <w:t>len</w:t>
      </w:r>
      <w:proofErr w:type="spellEnd"/>
      <w:r>
        <w:t>(a)):</w:t>
      </w:r>
    </w:p>
    <w:p w14:paraId="6F5B5FF9" w14:textId="77777777" w:rsidR="0035067C" w:rsidRDefault="0035067C" w:rsidP="00087F39">
      <w:pPr>
        <w:pStyle w:val="NoSpacing"/>
        <w:ind w:left="720"/>
      </w:pPr>
      <w:r>
        <w:t xml:space="preserve">                     l+=1</w:t>
      </w:r>
    </w:p>
    <w:p w14:paraId="1F7DB3AB" w14:textId="77777777" w:rsidR="0035067C" w:rsidRDefault="0035067C" w:rsidP="00087F39">
      <w:pPr>
        <w:pStyle w:val="NoSpacing"/>
        <w:ind w:left="720"/>
      </w:pPr>
      <w:r>
        <w:t xml:space="preserve">            write(l)</w:t>
      </w:r>
    </w:p>
    <w:p w14:paraId="3462634A" w14:textId="77777777" w:rsidR="0035067C" w:rsidRDefault="0035067C" w:rsidP="00087F39">
      <w:pPr>
        <w:pStyle w:val="NoSpacing"/>
        <w:ind w:left="720"/>
      </w:pPr>
      <w:r>
        <w:t>end</w:t>
      </w:r>
    </w:p>
    <w:p w14:paraId="760AE941" w14:textId="77777777" w:rsidR="00813D09" w:rsidRPr="00813D09" w:rsidRDefault="00813D09" w:rsidP="00813D09">
      <w:pPr>
        <w:pStyle w:val="ListParagraph"/>
        <w:numPr>
          <w:ilvl w:val="0"/>
          <w:numId w:val="58"/>
        </w:numPr>
        <w:tabs>
          <w:tab w:val="left" w:pos="720"/>
        </w:tabs>
        <w:suppressAutoHyphens/>
        <w:spacing w:line="360" w:lineRule="auto"/>
        <w:rPr>
          <w:rFonts w:cs="Times New Roman"/>
        </w:rPr>
      </w:pPr>
      <w:r w:rsidRPr="00813D09">
        <w:rPr>
          <w:rFonts w:cs="Times New Roman"/>
        </w:rPr>
        <w:t>Algorithm: frequency(var l:str)</w:t>
      </w:r>
    </w:p>
    <w:p w14:paraId="1BA36105" w14:textId="5089EB3E" w:rsidR="00813D09" w:rsidRPr="00813D09" w:rsidRDefault="00813D09" w:rsidP="00813D09">
      <w:pPr>
        <w:pStyle w:val="ListParagraph"/>
        <w:tabs>
          <w:tab w:val="left" w:pos="720"/>
        </w:tabs>
        <w:suppressAutoHyphens/>
        <w:spacing w:line="360" w:lineRule="auto"/>
        <w:rPr>
          <w:rFonts w:cs="Times New Roman"/>
        </w:rPr>
      </w:pPr>
      <w:r>
        <w:rPr>
          <w:rFonts w:cs="Times New Roman"/>
        </w:rPr>
        <w:t xml:space="preserve"> </w:t>
      </w:r>
      <w:r w:rsidRPr="00813D09">
        <w:rPr>
          <w:rFonts w:cs="Times New Roman"/>
        </w:rPr>
        <w:t>Begin</w:t>
      </w:r>
    </w:p>
    <w:p w14:paraId="65CDC0C6" w14:textId="6CEDAC0B" w:rsidR="00813D09" w:rsidRPr="00813D09" w:rsidRDefault="00813D09" w:rsidP="00813D09">
      <w:pPr>
        <w:pStyle w:val="ListParagraph"/>
        <w:tabs>
          <w:tab w:val="left" w:pos="720"/>
        </w:tabs>
        <w:suppressAutoHyphens/>
        <w:spacing w:line="360" w:lineRule="auto"/>
        <w:rPr>
          <w:rFonts w:cs="Times New Roman"/>
        </w:rPr>
      </w:pPr>
      <w:r>
        <w:rPr>
          <w:rFonts w:cs="Times New Roman"/>
        </w:rPr>
        <w:t xml:space="preserve">           </w:t>
      </w:r>
      <w:proofErr w:type="spellStart"/>
      <w:r w:rsidRPr="00813D09">
        <w:rPr>
          <w:rFonts w:cs="Times New Roman"/>
        </w:rPr>
        <w:t>ch</w:t>
      </w:r>
      <w:proofErr w:type="spellEnd"/>
      <w:r w:rsidRPr="00813D09">
        <w:rPr>
          <w:rFonts w:cs="Times New Roman"/>
        </w:rPr>
        <w:t>=[]</w:t>
      </w:r>
    </w:p>
    <w:p w14:paraId="21696278" w14:textId="1F65C70D" w:rsidR="00813D09" w:rsidRPr="00813D09" w:rsidRDefault="00813D09" w:rsidP="00813D09">
      <w:pPr>
        <w:pStyle w:val="ListParagraph"/>
        <w:tabs>
          <w:tab w:val="left" w:pos="720"/>
        </w:tabs>
        <w:suppressAutoHyphens/>
        <w:spacing w:line="360" w:lineRule="auto"/>
        <w:rPr>
          <w:rFonts w:cs="Times New Roman"/>
        </w:rPr>
      </w:pPr>
      <w:r>
        <w:rPr>
          <w:rFonts w:cs="Times New Roman"/>
        </w:rPr>
        <w:t xml:space="preserve">           </w:t>
      </w:r>
      <w:r w:rsidRPr="00813D09">
        <w:rPr>
          <w:rFonts w:cs="Times New Roman"/>
        </w:rPr>
        <w:t>co=[]</w:t>
      </w:r>
    </w:p>
    <w:p w14:paraId="62F356B4" w14:textId="08116797" w:rsidR="00813D09" w:rsidRPr="00813D09" w:rsidRDefault="00813D09" w:rsidP="00813D09">
      <w:pPr>
        <w:pStyle w:val="ListParagraph"/>
        <w:tabs>
          <w:tab w:val="left" w:pos="720"/>
        </w:tabs>
        <w:suppressAutoHyphens/>
        <w:spacing w:line="360" w:lineRule="auto"/>
        <w:rPr>
          <w:rFonts w:cs="Times New Roman"/>
        </w:rPr>
      </w:pPr>
      <w:r>
        <w:rPr>
          <w:rFonts w:cs="Times New Roman"/>
        </w:rPr>
        <w:t xml:space="preserve">    </w:t>
      </w:r>
      <w:r w:rsidRPr="00813D09">
        <w:rPr>
          <w:rFonts w:cs="Times New Roman"/>
        </w:rPr>
        <w:t>for i in l:</w:t>
      </w:r>
    </w:p>
    <w:p w14:paraId="2C5231AD" w14:textId="65114F48" w:rsidR="00813D09" w:rsidRPr="00813D09" w:rsidRDefault="00813D09" w:rsidP="00813D09">
      <w:pPr>
        <w:pStyle w:val="ListParagraph"/>
        <w:tabs>
          <w:tab w:val="left" w:pos="720"/>
        </w:tabs>
        <w:suppressAutoHyphens/>
        <w:spacing w:line="360" w:lineRule="auto"/>
        <w:rPr>
          <w:rFonts w:cs="Times New Roman"/>
        </w:rPr>
      </w:pPr>
      <w:r>
        <w:rPr>
          <w:rFonts w:cs="Times New Roman"/>
        </w:rPr>
        <w:t xml:space="preserve">    </w:t>
      </w:r>
      <w:r w:rsidRPr="00813D09">
        <w:rPr>
          <w:rFonts w:cs="Times New Roman"/>
        </w:rPr>
        <w:t xml:space="preserve">if </w:t>
      </w:r>
      <w:proofErr w:type="spellStart"/>
      <w:r w:rsidRPr="00813D09">
        <w:rPr>
          <w:rFonts w:cs="Times New Roman"/>
        </w:rPr>
        <w:t>i</w:t>
      </w:r>
      <w:proofErr w:type="spellEnd"/>
      <w:r w:rsidRPr="00813D09">
        <w:rPr>
          <w:rFonts w:cs="Times New Roman"/>
        </w:rPr>
        <w:t xml:space="preserve"> in </w:t>
      </w:r>
      <w:proofErr w:type="spellStart"/>
      <w:r w:rsidRPr="00813D09">
        <w:rPr>
          <w:rFonts w:cs="Times New Roman"/>
        </w:rPr>
        <w:t>ch</w:t>
      </w:r>
      <w:proofErr w:type="spellEnd"/>
      <w:r w:rsidRPr="00813D09">
        <w:rPr>
          <w:rFonts w:cs="Times New Roman"/>
        </w:rPr>
        <w:t>:</w:t>
      </w:r>
    </w:p>
    <w:p w14:paraId="68487E1B" w14:textId="2F94739D" w:rsidR="00813D09" w:rsidRPr="00813D09" w:rsidRDefault="00813D09" w:rsidP="00813D09">
      <w:pPr>
        <w:pStyle w:val="ListParagraph"/>
        <w:tabs>
          <w:tab w:val="left" w:pos="720"/>
        </w:tabs>
        <w:suppressAutoHyphens/>
        <w:spacing w:line="360" w:lineRule="auto"/>
        <w:rPr>
          <w:rFonts w:cs="Times New Roman"/>
        </w:rPr>
      </w:pPr>
      <w:r>
        <w:rPr>
          <w:rFonts w:cs="Times New Roman"/>
        </w:rPr>
        <w:t xml:space="preserve">    </w:t>
      </w:r>
      <w:r w:rsidRPr="00813D09">
        <w:rPr>
          <w:rFonts w:cs="Times New Roman"/>
        </w:rPr>
        <w:t>a=</w:t>
      </w:r>
      <w:proofErr w:type="spellStart"/>
      <w:r w:rsidRPr="00813D09">
        <w:rPr>
          <w:rFonts w:cs="Times New Roman"/>
        </w:rPr>
        <w:t>ch.index</w:t>
      </w:r>
      <w:proofErr w:type="spellEnd"/>
      <w:r w:rsidRPr="00813D09">
        <w:rPr>
          <w:rFonts w:cs="Times New Roman"/>
        </w:rPr>
        <w:t>(</w:t>
      </w:r>
      <w:proofErr w:type="spellStart"/>
      <w:r w:rsidRPr="00813D09">
        <w:rPr>
          <w:rFonts w:cs="Times New Roman"/>
        </w:rPr>
        <w:t>i</w:t>
      </w:r>
      <w:proofErr w:type="spellEnd"/>
      <w:r w:rsidRPr="00813D09">
        <w:rPr>
          <w:rFonts w:cs="Times New Roman"/>
        </w:rPr>
        <w:t>)</w:t>
      </w:r>
    </w:p>
    <w:p w14:paraId="401ABDDB" w14:textId="17F8330D" w:rsidR="00813D09" w:rsidRPr="00813D09" w:rsidRDefault="00813D09" w:rsidP="00813D09">
      <w:pPr>
        <w:pStyle w:val="ListParagraph"/>
        <w:tabs>
          <w:tab w:val="left" w:pos="720"/>
        </w:tabs>
        <w:suppressAutoHyphens/>
        <w:spacing w:line="360" w:lineRule="auto"/>
        <w:rPr>
          <w:rFonts w:cs="Times New Roman"/>
        </w:rPr>
      </w:pPr>
      <w:r>
        <w:rPr>
          <w:rFonts w:cs="Times New Roman"/>
        </w:rPr>
        <w:t xml:space="preserve">    </w:t>
      </w:r>
      <w:r w:rsidRPr="00813D09">
        <w:rPr>
          <w:rFonts w:cs="Times New Roman"/>
        </w:rPr>
        <w:t>co[a]=c[a]+1</w:t>
      </w:r>
    </w:p>
    <w:p w14:paraId="5CF2518D" w14:textId="27CB3DD6" w:rsidR="00813D09" w:rsidRPr="00813D09" w:rsidRDefault="00813D09" w:rsidP="00813D09">
      <w:pPr>
        <w:pStyle w:val="ListParagraph"/>
        <w:tabs>
          <w:tab w:val="left" w:pos="720"/>
        </w:tabs>
        <w:suppressAutoHyphens/>
        <w:spacing w:line="360" w:lineRule="auto"/>
        <w:rPr>
          <w:rFonts w:cs="Times New Roman"/>
        </w:rPr>
      </w:pPr>
      <w:r>
        <w:rPr>
          <w:rFonts w:cs="Times New Roman"/>
        </w:rPr>
        <w:t xml:space="preserve"> </w:t>
      </w:r>
      <w:r w:rsidRPr="00813D09">
        <w:rPr>
          <w:rFonts w:cs="Times New Roman"/>
        </w:rPr>
        <w:t>else:</w:t>
      </w:r>
    </w:p>
    <w:p w14:paraId="572F63A4" w14:textId="23BE7E67" w:rsidR="00813D09" w:rsidRPr="00813D09" w:rsidRDefault="00813D09" w:rsidP="00813D09">
      <w:pPr>
        <w:pStyle w:val="ListParagraph"/>
        <w:tabs>
          <w:tab w:val="left" w:pos="720"/>
        </w:tabs>
        <w:suppressAutoHyphens/>
        <w:spacing w:line="360" w:lineRule="auto"/>
        <w:rPr>
          <w:rFonts w:cs="Times New Roman"/>
        </w:rPr>
      </w:pPr>
      <w:r>
        <w:rPr>
          <w:rFonts w:cs="Times New Roman"/>
        </w:rPr>
        <w:t xml:space="preserve">    </w:t>
      </w:r>
      <w:proofErr w:type="spellStart"/>
      <w:r w:rsidRPr="00813D09">
        <w:rPr>
          <w:rFonts w:cs="Times New Roman"/>
        </w:rPr>
        <w:t>ch.append</w:t>
      </w:r>
      <w:proofErr w:type="spellEnd"/>
      <w:r w:rsidRPr="00813D09">
        <w:rPr>
          <w:rFonts w:cs="Times New Roman"/>
        </w:rPr>
        <w:t>(</w:t>
      </w:r>
      <w:proofErr w:type="spellStart"/>
      <w:r w:rsidRPr="00813D09">
        <w:rPr>
          <w:rFonts w:cs="Times New Roman"/>
        </w:rPr>
        <w:t>i</w:t>
      </w:r>
      <w:proofErr w:type="spellEnd"/>
      <w:r w:rsidRPr="00813D09">
        <w:rPr>
          <w:rFonts w:cs="Times New Roman"/>
        </w:rPr>
        <w:t>)</w:t>
      </w:r>
    </w:p>
    <w:p w14:paraId="500E671D" w14:textId="74812F5A" w:rsidR="00813D09" w:rsidRPr="00813D09" w:rsidRDefault="00813D09" w:rsidP="00813D09">
      <w:pPr>
        <w:pStyle w:val="ListParagraph"/>
        <w:tabs>
          <w:tab w:val="left" w:pos="720"/>
        </w:tabs>
        <w:suppressAutoHyphens/>
        <w:spacing w:line="360" w:lineRule="auto"/>
        <w:rPr>
          <w:rFonts w:cs="Times New Roman"/>
        </w:rPr>
      </w:pPr>
      <w:r>
        <w:rPr>
          <w:rFonts w:cs="Times New Roman"/>
        </w:rPr>
        <w:t xml:space="preserve">    </w:t>
      </w:r>
      <w:proofErr w:type="spellStart"/>
      <w:r w:rsidRPr="00813D09">
        <w:rPr>
          <w:rFonts w:cs="Times New Roman"/>
        </w:rPr>
        <w:t>co.append</w:t>
      </w:r>
      <w:proofErr w:type="spellEnd"/>
      <w:r w:rsidRPr="00813D09">
        <w:rPr>
          <w:rFonts w:cs="Times New Roman"/>
        </w:rPr>
        <w:t>(1)</w:t>
      </w:r>
    </w:p>
    <w:p w14:paraId="5396A9E3" w14:textId="661EE3E7" w:rsidR="00813D09" w:rsidRPr="00813D09" w:rsidRDefault="00813D09" w:rsidP="00813D09">
      <w:pPr>
        <w:pStyle w:val="ListParagraph"/>
        <w:tabs>
          <w:tab w:val="left" w:pos="720"/>
        </w:tabs>
        <w:suppressAutoHyphens/>
        <w:spacing w:line="360" w:lineRule="auto"/>
        <w:rPr>
          <w:rFonts w:cs="Times New Roman"/>
        </w:rPr>
      </w:pPr>
      <w:r>
        <w:rPr>
          <w:rFonts w:cs="Times New Roman"/>
        </w:rPr>
        <w:t xml:space="preserve">    </w:t>
      </w:r>
      <w:r w:rsidRPr="00813D09">
        <w:rPr>
          <w:rFonts w:cs="Times New Roman"/>
        </w:rPr>
        <w:t>write(</w:t>
      </w:r>
      <w:proofErr w:type="spellStart"/>
      <w:r w:rsidRPr="00813D09">
        <w:rPr>
          <w:rFonts w:cs="Times New Roman"/>
        </w:rPr>
        <w:t>ch</w:t>
      </w:r>
      <w:proofErr w:type="spellEnd"/>
      <w:r w:rsidRPr="00813D09">
        <w:rPr>
          <w:rFonts w:cs="Times New Roman"/>
        </w:rPr>
        <w:t>)</w:t>
      </w:r>
    </w:p>
    <w:p w14:paraId="560047F3" w14:textId="1EDEEF04" w:rsidR="00813D09" w:rsidRPr="00813D09" w:rsidRDefault="00813D09" w:rsidP="00813D09">
      <w:pPr>
        <w:pStyle w:val="ListParagraph"/>
        <w:tabs>
          <w:tab w:val="left" w:pos="720"/>
        </w:tabs>
        <w:suppressAutoHyphens/>
        <w:spacing w:line="360" w:lineRule="auto"/>
        <w:rPr>
          <w:rFonts w:cs="Times New Roman"/>
        </w:rPr>
      </w:pPr>
      <w:r>
        <w:rPr>
          <w:rFonts w:cs="Times New Roman"/>
        </w:rPr>
        <w:lastRenderedPageBreak/>
        <w:t xml:space="preserve">    </w:t>
      </w:r>
      <w:r w:rsidRPr="00813D09">
        <w:rPr>
          <w:rFonts w:cs="Times New Roman"/>
        </w:rPr>
        <w:t>write(co)</w:t>
      </w:r>
    </w:p>
    <w:p w14:paraId="63D510FD" w14:textId="77777777" w:rsidR="00813D09" w:rsidRPr="00813D09" w:rsidRDefault="00813D09" w:rsidP="00813D09">
      <w:pPr>
        <w:pStyle w:val="ListParagraph"/>
        <w:tabs>
          <w:tab w:val="left" w:pos="720"/>
        </w:tabs>
        <w:suppressAutoHyphens/>
        <w:spacing w:line="360" w:lineRule="auto"/>
        <w:rPr>
          <w:rFonts w:cs="Times New Roman"/>
        </w:rPr>
      </w:pPr>
      <w:r w:rsidRPr="00813D09">
        <w:rPr>
          <w:rFonts w:cs="Times New Roman"/>
        </w:rPr>
        <w:t>end</w:t>
      </w:r>
    </w:p>
    <w:p w14:paraId="3D87E241" w14:textId="0D77BBEB" w:rsidR="00246CD9" w:rsidRPr="00246CD9" w:rsidRDefault="00246CD9" w:rsidP="00813D09">
      <w:pPr>
        <w:pStyle w:val="ListParagraph"/>
        <w:tabs>
          <w:tab w:val="left" w:pos="720"/>
        </w:tabs>
        <w:suppressAutoHyphens/>
        <w:spacing w:line="360" w:lineRule="auto"/>
        <w:rPr>
          <w:rFonts w:cs="Times New Roman"/>
        </w:rPr>
      </w:pPr>
      <w:r w:rsidRPr="00246CD9">
        <w:rPr>
          <w:rFonts w:cs="Times New Roman"/>
        </w:rPr>
        <w:t xml:space="preserve">      </w:t>
      </w:r>
    </w:p>
    <w:p w14:paraId="20FF9F52" w14:textId="77777777" w:rsidR="003A3EED" w:rsidRPr="0035067C" w:rsidRDefault="003A3EED" w:rsidP="003A3EED">
      <w:pPr>
        <w:pStyle w:val="ListParagraph"/>
        <w:numPr>
          <w:ilvl w:val="0"/>
          <w:numId w:val="2"/>
        </w:numPr>
        <w:tabs>
          <w:tab w:val="left" w:pos="720"/>
        </w:tabs>
        <w:suppressAutoHyphens/>
        <w:spacing w:line="360" w:lineRule="auto"/>
        <w:contextualSpacing w:val="0"/>
      </w:pPr>
      <w:r>
        <w:rPr>
          <w:rFonts w:cs="Times New Roman"/>
        </w:rPr>
        <w:t>Implementation :</w:t>
      </w:r>
    </w:p>
    <w:p w14:paraId="098FE01D" w14:textId="77777777" w:rsidR="0035067C" w:rsidRDefault="0035067C" w:rsidP="005E23E2">
      <w:pPr>
        <w:pStyle w:val="ListParagraph"/>
        <w:numPr>
          <w:ilvl w:val="0"/>
          <w:numId w:val="49"/>
        </w:numPr>
        <w:tabs>
          <w:tab w:val="left" w:pos="720"/>
        </w:tabs>
        <w:suppressAutoHyphens/>
        <w:spacing w:line="360" w:lineRule="auto"/>
      </w:pPr>
      <w:r>
        <w:t xml:space="preserve">To find </w:t>
      </w:r>
      <w:r w:rsidR="00256A3E">
        <w:t>sun of elements of list</w:t>
      </w:r>
    </w:p>
    <w:p w14:paraId="6F956B69" w14:textId="77777777" w:rsidR="0035067C" w:rsidRDefault="0035067C" w:rsidP="00087F39">
      <w:pPr>
        <w:pStyle w:val="ListParagraph"/>
        <w:tabs>
          <w:tab w:val="left" w:pos="720"/>
        </w:tabs>
        <w:suppressAutoHyphens/>
        <w:spacing w:line="360" w:lineRule="auto"/>
        <w:jc w:val="center"/>
      </w:pPr>
      <w:r>
        <w:rPr>
          <w:noProof/>
          <w:lang w:eastAsia="en-IN"/>
        </w:rPr>
        <w:drawing>
          <wp:inline distT="0" distB="0" distL="0" distR="0" wp14:anchorId="35F18D13" wp14:editId="0EBDE2D4">
            <wp:extent cx="2057400" cy="8191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57400" cy="819150"/>
                    </a:xfrm>
                    <a:prstGeom prst="rect">
                      <a:avLst/>
                    </a:prstGeom>
                  </pic:spPr>
                </pic:pic>
              </a:graphicData>
            </a:graphic>
          </wp:inline>
        </w:drawing>
      </w:r>
    </w:p>
    <w:p w14:paraId="058ADEC3" w14:textId="038943CE" w:rsidR="007E54E9" w:rsidRDefault="007E54E9" w:rsidP="00087F39">
      <w:pPr>
        <w:pStyle w:val="ListParagraph"/>
        <w:tabs>
          <w:tab w:val="left" w:pos="720"/>
        </w:tabs>
        <w:suppressAutoHyphens/>
        <w:spacing w:line="360" w:lineRule="auto"/>
        <w:jc w:val="center"/>
      </w:pPr>
      <w:r>
        <w:t>Figure 2</w:t>
      </w:r>
    </w:p>
    <w:p w14:paraId="524681CC" w14:textId="43FAF12E" w:rsidR="0035067C" w:rsidRDefault="0035067C" w:rsidP="00087F39">
      <w:pPr>
        <w:pStyle w:val="ListParagraph"/>
        <w:tabs>
          <w:tab w:val="left" w:pos="720"/>
        </w:tabs>
        <w:suppressAutoHyphens/>
        <w:spacing w:line="360" w:lineRule="auto"/>
        <w:jc w:val="center"/>
      </w:pPr>
      <w:r>
        <w:t>Figure 1</w:t>
      </w:r>
      <w:r w:rsidR="007E54E9">
        <w:t>:</w:t>
      </w:r>
      <w:r>
        <w:t xml:space="preserve"> shows the python program to fins the sum of elements in the list when list a is </w:t>
      </w:r>
      <w:proofErr w:type="spellStart"/>
      <w:r>
        <w:t>pre defined</w:t>
      </w:r>
      <w:proofErr w:type="spellEnd"/>
    </w:p>
    <w:p w14:paraId="75EE4340" w14:textId="77777777" w:rsidR="0035067C" w:rsidRDefault="0035067C" w:rsidP="005E23E2">
      <w:pPr>
        <w:pStyle w:val="ListParagraph"/>
        <w:numPr>
          <w:ilvl w:val="0"/>
          <w:numId w:val="49"/>
        </w:numPr>
        <w:tabs>
          <w:tab w:val="left" w:pos="720"/>
        </w:tabs>
        <w:suppressAutoHyphens/>
        <w:spacing w:line="360" w:lineRule="auto"/>
      </w:pPr>
      <w:r>
        <w:t>To find</w:t>
      </w:r>
      <w:r w:rsidR="00256A3E">
        <w:t xml:space="preserve"> largest element in list</w:t>
      </w:r>
    </w:p>
    <w:p w14:paraId="5096EDC7" w14:textId="77777777" w:rsidR="0035067C" w:rsidRDefault="0035067C" w:rsidP="00087F39">
      <w:pPr>
        <w:pStyle w:val="ListParagraph"/>
        <w:tabs>
          <w:tab w:val="left" w:pos="720"/>
        </w:tabs>
        <w:suppressAutoHyphens/>
        <w:spacing w:line="360" w:lineRule="auto"/>
        <w:jc w:val="center"/>
      </w:pPr>
      <w:r>
        <w:rPr>
          <w:noProof/>
          <w:lang w:eastAsia="en-IN"/>
        </w:rPr>
        <w:drawing>
          <wp:inline distT="0" distB="0" distL="0" distR="0" wp14:anchorId="25B39916" wp14:editId="7604B210">
            <wp:extent cx="3962400" cy="9048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62400" cy="904875"/>
                    </a:xfrm>
                    <a:prstGeom prst="rect">
                      <a:avLst/>
                    </a:prstGeom>
                  </pic:spPr>
                </pic:pic>
              </a:graphicData>
            </a:graphic>
          </wp:inline>
        </w:drawing>
      </w:r>
    </w:p>
    <w:p w14:paraId="51A73B35" w14:textId="029086E4" w:rsidR="007E54E9" w:rsidRDefault="007E54E9" w:rsidP="00087F39">
      <w:pPr>
        <w:pStyle w:val="ListParagraph"/>
        <w:tabs>
          <w:tab w:val="left" w:pos="720"/>
        </w:tabs>
        <w:suppressAutoHyphens/>
        <w:spacing w:line="360" w:lineRule="auto"/>
        <w:jc w:val="center"/>
      </w:pPr>
      <w:r>
        <w:t>Figure 2</w:t>
      </w:r>
    </w:p>
    <w:p w14:paraId="492CCB20" w14:textId="1FCDE5C6" w:rsidR="0035067C" w:rsidRDefault="0035067C" w:rsidP="00087F39">
      <w:pPr>
        <w:pStyle w:val="ListParagraph"/>
        <w:tabs>
          <w:tab w:val="left" w:pos="720"/>
        </w:tabs>
        <w:suppressAutoHyphens/>
        <w:spacing w:line="360" w:lineRule="auto"/>
        <w:jc w:val="center"/>
      </w:pPr>
      <w:r>
        <w:t>Figure 2</w:t>
      </w:r>
      <w:r w:rsidR="007E54E9">
        <w:t xml:space="preserve"> :</w:t>
      </w:r>
      <w:r>
        <w:t xml:space="preserve"> shows the p</w:t>
      </w:r>
      <w:r w:rsidR="00C41A8C">
        <w:t>ython program to find the largest element in the list</w:t>
      </w:r>
    </w:p>
    <w:p w14:paraId="567970AD" w14:textId="77777777" w:rsidR="00C41A8C" w:rsidRDefault="00C41A8C" w:rsidP="005E23E2">
      <w:pPr>
        <w:pStyle w:val="ListParagraph"/>
        <w:numPr>
          <w:ilvl w:val="0"/>
          <w:numId w:val="49"/>
        </w:numPr>
        <w:tabs>
          <w:tab w:val="left" w:pos="720"/>
        </w:tabs>
        <w:suppressAutoHyphens/>
        <w:spacing w:line="360" w:lineRule="auto"/>
      </w:pPr>
      <w:r>
        <w:t>To find</w:t>
      </w:r>
      <w:r w:rsidR="00256A3E">
        <w:t xml:space="preserve"> length od=f string</w:t>
      </w:r>
    </w:p>
    <w:p w14:paraId="0BE485D3" w14:textId="77777777" w:rsidR="00C41A8C" w:rsidRDefault="00C41A8C" w:rsidP="00087F39">
      <w:pPr>
        <w:pStyle w:val="ListParagraph"/>
        <w:tabs>
          <w:tab w:val="left" w:pos="720"/>
        </w:tabs>
        <w:suppressAutoHyphens/>
        <w:spacing w:line="360" w:lineRule="auto"/>
        <w:jc w:val="center"/>
      </w:pPr>
      <w:r>
        <w:rPr>
          <w:noProof/>
          <w:lang w:eastAsia="en-IN"/>
        </w:rPr>
        <w:drawing>
          <wp:inline distT="0" distB="0" distL="0" distR="0" wp14:anchorId="2D2FFE2F" wp14:editId="253719FB">
            <wp:extent cx="2809875" cy="10668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09875" cy="1066800"/>
                    </a:xfrm>
                    <a:prstGeom prst="rect">
                      <a:avLst/>
                    </a:prstGeom>
                  </pic:spPr>
                </pic:pic>
              </a:graphicData>
            </a:graphic>
          </wp:inline>
        </w:drawing>
      </w:r>
    </w:p>
    <w:p w14:paraId="19887521" w14:textId="7F01C27F" w:rsidR="007E54E9" w:rsidRDefault="007E54E9" w:rsidP="00087F39">
      <w:pPr>
        <w:pStyle w:val="ListParagraph"/>
        <w:tabs>
          <w:tab w:val="left" w:pos="720"/>
        </w:tabs>
        <w:suppressAutoHyphens/>
        <w:spacing w:line="360" w:lineRule="auto"/>
        <w:jc w:val="center"/>
      </w:pPr>
      <w:r>
        <w:t>Figure 3</w:t>
      </w:r>
    </w:p>
    <w:p w14:paraId="58EEB57C" w14:textId="311F8974" w:rsidR="00C41A8C" w:rsidRDefault="00C41A8C" w:rsidP="007E54E9">
      <w:pPr>
        <w:pStyle w:val="ListParagraph"/>
        <w:tabs>
          <w:tab w:val="left" w:pos="720"/>
        </w:tabs>
        <w:suppressAutoHyphens/>
        <w:spacing w:line="360" w:lineRule="auto"/>
        <w:jc w:val="center"/>
      </w:pPr>
      <w:r>
        <w:t>Figure 3</w:t>
      </w:r>
      <w:r w:rsidR="007E54E9">
        <w:t xml:space="preserve"> :</w:t>
      </w:r>
      <w:r>
        <w:t xml:space="preserve"> shows the python program to find the length of the string</w:t>
      </w:r>
    </w:p>
    <w:p w14:paraId="1EBF20CF" w14:textId="77777777" w:rsidR="00813D09" w:rsidRDefault="00813D09" w:rsidP="00813D09">
      <w:pPr>
        <w:pStyle w:val="ListParagraph"/>
        <w:numPr>
          <w:ilvl w:val="0"/>
          <w:numId w:val="49"/>
        </w:numPr>
        <w:tabs>
          <w:tab w:val="left" w:pos="720"/>
        </w:tabs>
        <w:suppressAutoHyphens/>
        <w:spacing w:line="360" w:lineRule="auto"/>
      </w:pPr>
      <w:r>
        <w:t>To count frequency of a character in the string</w:t>
      </w:r>
    </w:p>
    <w:p w14:paraId="1C957CE4" w14:textId="7D152711" w:rsidR="00813D09" w:rsidRDefault="00813D09" w:rsidP="00813D09">
      <w:pPr>
        <w:pStyle w:val="ListParagraph"/>
        <w:tabs>
          <w:tab w:val="left" w:pos="720"/>
        </w:tabs>
        <w:suppressAutoHyphens/>
        <w:spacing w:line="360" w:lineRule="auto"/>
      </w:pPr>
    </w:p>
    <w:p w14:paraId="0167D1BE" w14:textId="604D1EA0" w:rsidR="00813D09" w:rsidRDefault="00813D09" w:rsidP="00813D09">
      <w:pPr>
        <w:pStyle w:val="ListParagraph"/>
        <w:tabs>
          <w:tab w:val="left" w:pos="720"/>
        </w:tabs>
        <w:suppressAutoHyphens/>
        <w:spacing w:line="360" w:lineRule="auto"/>
      </w:pPr>
      <w:r>
        <w:rPr>
          <w:noProof/>
        </w:rPr>
        <w:lastRenderedPageBreak/>
        <w:drawing>
          <wp:inline distT="0" distB="0" distL="0" distR="0" wp14:anchorId="099CBDCA" wp14:editId="5D29A3CE">
            <wp:extent cx="2636520" cy="1874520"/>
            <wp:effectExtent l="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40"/>
                    <a:stretch>
                      <a:fillRect/>
                    </a:stretch>
                  </pic:blipFill>
                  <pic:spPr>
                    <a:xfrm>
                      <a:off x="0" y="0"/>
                      <a:ext cx="2636520" cy="1874520"/>
                    </a:xfrm>
                    <a:prstGeom prst="rect">
                      <a:avLst/>
                    </a:prstGeom>
                  </pic:spPr>
                </pic:pic>
              </a:graphicData>
            </a:graphic>
          </wp:inline>
        </w:drawing>
      </w:r>
    </w:p>
    <w:p w14:paraId="7BBA48A0" w14:textId="7A92666B" w:rsidR="00813D09" w:rsidRDefault="00813D09" w:rsidP="00813D09">
      <w:pPr>
        <w:pStyle w:val="ListParagraph"/>
        <w:tabs>
          <w:tab w:val="left" w:pos="720"/>
        </w:tabs>
        <w:suppressAutoHyphens/>
        <w:spacing w:line="360" w:lineRule="auto"/>
      </w:pPr>
      <w:r>
        <w:tab/>
      </w:r>
      <w:r>
        <w:tab/>
      </w:r>
      <w:r>
        <w:tab/>
        <w:t>Figure 4</w:t>
      </w:r>
    </w:p>
    <w:p w14:paraId="729EF3B1" w14:textId="77777777" w:rsidR="00813D09" w:rsidRPr="00813D09" w:rsidRDefault="00813D09" w:rsidP="00813D09">
      <w:pPr>
        <w:pStyle w:val="ListParagraph"/>
        <w:numPr>
          <w:ilvl w:val="0"/>
          <w:numId w:val="79"/>
        </w:numPr>
        <w:tabs>
          <w:tab w:val="left" w:pos="720"/>
        </w:tabs>
        <w:suppressAutoHyphens/>
        <w:spacing w:line="360" w:lineRule="auto"/>
      </w:pPr>
      <w:r>
        <w:t xml:space="preserve">Figure 4 : </w:t>
      </w:r>
      <w:r w:rsidRPr="00813D09">
        <w:t>To count frequency of a character in the string</w:t>
      </w:r>
    </w:p>
    <w:p w14:paraId="58B53AF9" w14:textId="64464ADE" w:rsidR="003A3EED" w:rsidRDefault="003A3EED" w:rsidP="00813D09">
      <w:pPr>
        <w:pStyle w:val="ListParagraph"/>
        <w:numPr>
          <w:ilvl w:val="0"/>
          <w:numId w:val="80"/>
        </w:numPr>
        <w:tabs>
          <w:tab w:val="left" w:pos="720"/>
        </w:tabs>
        <w:suppressAutoHyphens/>
        <w:spacing w:line="360" w:lineRule="auto"/>
      </w:pPr>
      <w:r>
        <w:t>Results :</w:t>
      </w:r>
    </w:p>
    <w:p w14:paraId="3BA455FF" w14:textId="77777777" w:rsidR="00575C60" w:rsidRDefault="00575C60" w:rsidP="005E23E2">
      <w:pPr>
        <w:pStyle w:val="ListParagraph"/>
        <w:numPr>
          <w:ilvl w:val="0"/>
          <w:numId w:val="50"/>
        </w:numPr>
        <w:tabs>
          <w:tab w:val="left" w:pos="720"/>
        </w:tabs>
        <w:suppressAutoHyphens/>
        <w:spacing w:line="360" w:lineRule="auto"/>
      </w:pPr>
      <w:r>
        <w:t>Output for program a</w:t>
      </w:r>
    </w:p>
    <w:p w14:paraId="2A83F4ED" w14:textId="77777777" w:rsidR="00575C60" w:rsidRDefault="00575C60" w:rsidP="00087F39">
      <w:pPr>
        <w:pStyle w:val="ListParagraph"/>
        <w:tabs>
          <w:tab w:val="left" w:pos="720"/>
        </w:tabs>
        <w:suppressAutoHyphens/>
        <w:spacing w:line="360" w:lineRule="auto"/>
        <w:jc w:val="center"/>
      </w:pPr>
      <w:r>
        <w:rPr>
          <w:noProof/>
          <w:lang w:eastAsia="en-IN"/>
        </w:rPr>
        <w:drawing>
          <wp:inline distT="0" distB="0" distL="0" distR="0" wp14:anchorId="4DEC81E8" wp14:editId="05408550">
            <wp:extent cx="1524000" cy="3619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24000" cy="361950"/>
                    </a:xfrm>
                    <a:prstGeom prst="rect">
                      <a:avLst/>
                    </a:prstGeom>
                  </pic:spPr>
                </pic:pic>
              </a:graphicData>
            </a:graphic>
          </wp:inline>
        </w:drawing>
      </w:r>
    </w:p>
    <w:p w14:paraId="00704A89" w14:textId="2260ED5B" w:rsidR="007E54E9" w:rsidRDefault="007E54E9" w:rsidP="00087F39">
      <w:pPr>
        <w:pStyle w:val="ListParagraph"/>
        <w:tabs>
          <w:tab w:val="left" w:pos="720"/>
        </w:tabs>
        <w:suppressAutoHyphens/>
        <w:spacing w:line="360" w:lineRule="auto"/>
        <w:jc w:val="center"/>
      </w:pPr>
      <w:r>
        <w:t xml:space="preserve">Figure </w:t>
      </w:r>
      <w:r w:rsidR="00813D09">
        <w:t>5</w:t>
      </w:r>
    </w:p>
    <w:p w14:paraId="2357E10C" w14:textId="3C530EE6" w:rsidR="00575C60" w:rsidRDefault="00575C60" w:rsidP="00087F39">
      <w:pPr>
        <w:pStyle w:val="ListParagraph"/>
        <w:tabs>
          <w:tab w:val="left" w:pos="720"/>
        </w:tabs>
        <w:suppressAutoHyphens/>
        <w:spacing w:line="360" w:lineRule="auto"/>
        <w:jc w:val="center"/>
      </w:pPr>
      <w:r>
        <w:t xml:space="preserve">Figure </w:t>
      </w:r>
      <w:r w:rsidR="00813D09">
        <w:t>5</w:t>
      </w:r>
      <w:r w:rsidR="007E54E9">
        <w:t xml:space="preserve"> :</w:t>
      </w:r>
      <w:r>
        <w:t xml:space="preserve"> shows the output for figure 1</w:t>
      </w:r>
    </w:p>
    <w:p w14:paraId="7D613EA1" w14:textId="77777777" w:rsidR="00575C60" w:rsidRDefault="00575C60" w:rsidP="005E23E2">
      <w:pPr>
        <w:pStyle w:val="ListParagraph"/>
        <w:numPr>
          <w:ilvl w:val="0"/>
          <w:numId w:val="50"/>
        </w:numPr>
        <w:tabs>
          <w:tab w:val="left" w:pos="720"/>
        </w:tabs>
        <w:suppressAutoHyphens/>
        <w:spacing w:line="360" w:lineRule="auto"/>
      </w:pPr>
      <w:r>
        <w:t>Output for program b</w:t>
      </w:r>
    </w:p>
    <w:p w14:paraId="16ACAC50" w14:textId="77777777" w:rsidR="00575C60" w:rsidRDefault="00575C60" w:rsidP="00087F39">
      <w:pPr>
        <w:pStyle w:val="ListParagraph"/>
        <w:tabs>
          <w:tab w:val="left" w:pos="720"/>
        </w:tabs>
        <w:suppressAutoHyphens/>
        <w:spacing w:line="360" w:lineRule="auto"/>
        <w:jc w:val="center"/>
      </w:pPr>
      <w:r>
        <w:rPr>
          <w:noProof/>
          <w:lang w:eastAsia="en-IN"/>
        </w:rPr>
        <w:drawing>
          <wp:inline distT="0" distB="0" distL="0" distR="0" wp14:anchorId="17471459" wp14:editId="1CE45C59">
            <wp:extent cx="1704975" cy="3333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04975" cy="333375"/>
                    </a:xfrm>
                    <a:prstGeom prst="rect">
                      <a:avLst/>
                    </a:prstGeom>
                  </pic:spPr>
                </pic:pic>
              </a:graphicData>
            </a:graphic>
          </wp:inline>
        </w:drawing>
      </w:r>
    </w:p>
    <w:p w14:paraId="20A05C01" w14:textId="220C5D4C" w:rsidR="007E54E9" w:rsidRDefault="007E54E9" w:rsidP="00087F39">
      <w:pPr>
        <w:pStyle w:val="ListParagraph"/>
        <w:tabs>
          <w:tab w:val="left" w:pos="720"/>
        </w:tabs>
        <w:suppressAutoHyphens/>
        <w:spacing w:line="360" w:lineRule="auto"/>
        <w:jc w:val="center"/>
      </w:pPr>
      <w:r>
        <w:t xml:space="preserve">Figure </w:t>
      </w:r>
      <w:r w:rsidR="00813D09">
        <w:t>6</w:t>
      </w:r>
    </w:p>
    <w:p w14:paraId="795B3C6B" w14:textId="47252BD1" w:rsidR="00575C60" w:rsidRDefault="00575C60" w:rsidP="00087F39">
      <w:pPr>
        <w:pStyle w:val="ListParagraph"/>
        <w:tabs>
          <w:tab w:val="left" w:pos="720"/>
        </w:tabs>
        <w:suppressAutoHyphens/>
        <w:spacing w:line="360" w:lineRule="auto"/>
        <w:jc w:val="center"/>
      </w:pPr>
      <w:r>
        <w:t xml:space="preserve">Figure </w:t>
      </w:r>
      <w:r w:rsidR="00813D09">
        <w:t>6</w:t>
      </w:r>
      <w:r w:rsidR="007E54E9">
        <w:t xml:space="preserve"> :</w:t>
      </w:r>
      <w:r>
        <w:t xml:space="preserve"> shows the output for program 2</w:t>
      </w:r>
    </w:p>
    <w:p w14:paraId="3C29E063" w14:textId="77777777" w:rsidR="00C41A8C" w:rsidRDefault="00C41A8C" w:rsidP="005E23E2">
      <w:pPr>
        <w:pStyle w:val="ListParagraph"/>
        <w:numPr>
          <w:ilvl w:val="0"/>
          <w:numId w:val="50"/>
        </w:numPr>
        <w:tabs>
          <w:tab w:val="left" w:pos="720"/>
        </w:tabs>
        <w:suppressAutoHyphens/>
        <w:spacing w:line="360" w:lineRule="auto"/>
      </w:pPr>
      <w:r>
        <w:t xml:space="preserve">Output for program </w:t>
      </w:r>
      <w:r w:rsidR="00575C60">
        <w:t>c</w:t>
      </w:r>
    </w:p>
    <w:p w14:paraId="2D921833" w14:textId="77777777" w:rsidR="00C41A8C" w:rsidRDefault="00C41A8C" w:rsidP="00087F39">
      <w:pPr>
        <w:pStyle w:val="ListParagraph"/>
        <w:tabs>
          <w:tab w:val="left" w:pos="720"/>
        </w:tabs>
        <w:suppressAutoHyphens/>
        <w:spacing w:line="360" w:lineRule="auto"/>
        <w:jc w:val="center"/>
      </w:pPr>
      <w:r w:rsidRPr="00C41A8C">
        <w:rPr>
          <w:noProof/>
          <w:lang w:eastAsia="en-IN"/>
        </w:rPr>
        <w:drawing>
          <wp:inline distT="0" distB="0" distL="0" distR="0" wp14:anchorId="7FB776C7" wp14:editId="3C54B631">
            <wp:extent cx="1539373" cy="381033"/>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39373" cy="381033"/>
                    </a:xfrm>
                    <a:prstGeom prst="rect">
                      <a:avLst/>
                    </a:prstGeom>
                  </pic:spPr>
                </pic:pic>
              </a:graphicData>
            </a:graphic>
          </wp:inline>
        </w:drawing>
      </w:r>
    </w:p>
    <w:p w14:paraId="2685A184" w14:textId="6B770802" w:rsidR="007E54E9" w:rsidRDefault="007E54E9" w:rsidP="00087F39">
      <w:pPr>
        <w:pStyle w:val="ListParagraph"/>
        <w:tabs>
          <w:tab w:val="left" w:pos="720"/>
        </w:tabs>
        <w:suppressAutoHyphens/>
        <w:spacing w:line="360" w:lineRule="auto"/>
        <w:jc w:val="center"/>
      </w:pPr>
      <w:r>
        <w:t xml:space="preserve">Figure </w:t>
      </w:r>
      <w:r w:rsidR="00813D09">
        <w:t>7</w:t>
      </w:r>
    </w:p>
    <w:p w14:paraId="58B71506" w14:textId="037F3DF4" w:rsidR="00C41A8C" w:rsidRDefault="00C41A8C" w:rsidP="00087F39">
      <w:pPr>
        <w:pStyle w:val="ListParagraph"/>
        <w:tabs>
          <w:tab w:val="left" w:pos="720"/>
        </w:tabs>
        <w:suppressAutoHyphens/>
        <w:spacing w:line="360" w:lineRule="auto"/>
        <w:jc w:val="center"/>
      </w:pPr>
      <w:r>
        <w:t xml:space="preserve">Figure </w:t>
      </w:r>
      <w:r w:rsidR="00813D09">
        <w:t>7</w:t>
      </w:r>
      <w:r w:rsidR="00575C60">
        <w:t xml:space="preserve"> </w:t>
      </w:r>
      <w:r w:rsidR="007E54E9">
        <w:t xml:space="preserve">: </w:t>
      </w:r>
      <w:r w:rsidR="00575C60">
        <w:t xml:space="preserve">shows the output for figure </w:t>
      </w:r>
      <w:r w:rsidR="00813D09">
        <w:t>3</w:t>
      </w:r>
    </w:p>
    <w:p w14:paraId="3916568C" w14:textId="77777777" w:rsidR="00813D09" w:rsidRDefault="00813D09" w:rsidP="00813D09">
      <w:pPr>
        <w:pStyle w:val="ListParagraph"/>
        <w:numPr>
          <w:ilvl w:val="0"/>
          <w:numId w:val="50"/>
        </w:numPr>
        <w:tabs>
          <w:tab w:val="left" w:pos="720"/>
        </w:tabs>
        <w:suppressAutoHyphens/>
        <w:spacing w:line="360" w:lineRule="auto"/>
      </w:pPr>
      <w:r>
        <w:t>Output for program d</w:t>
      </w:r>
    </w:p>
    <w:p w14:paraId="438FB2D7" w14:textId="1F217276" w:rsidR="00813D09" w:rsidRDefault="00813D09" w:rsidP="00813D09">
      <w:pPr>
        <w:pStyle w:val="ListParagraph"/>
        <w:tabs>
          <w:tab w:val="left" w:pos="720"/>
        </w:tabs>
        <w:suppressAutoHyphens/>
        <w:spacing w:line="360" w:lineRule="auto"/>
      </w:pPr>
      <w:r>
        <w:rPr>
          <w:noProof/>
        </w:rPr>
        <w:drawing>
          <wp:inline distT="0" distB="0" distL="0" distR="0" wp14:anchorId="6130ECDC" wp14:editId="2CFBA584">
            <wp:extent cx="2956560" cy="45720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44"/>
                    <a:stretch>
                      <a:fillRect/>
                    </a:stretch>
                  </pic:blipFill>
                  <pic:spPr>
                    <a:xfrm>
                      <a:off x="0" y="0"/>
                      <a:ext cx="2956560" cy="457200"/>
                    </a:xfrm>
                    <a:prstGeom prst="rect">
                      <a:avLst/>
                    </a:prstGeom>
                  </pic:spPr>
                </pic:pic>
              </a:graphicData>
            </a:graphic>
          </wp:inline>
        </w:drawing>
      </w:r>
    </w:p>
    <w:p w14:paraId="3D7D8F85" w14:textId="4FB60057" w:rsidR="00813D09" w:rsidRDefault="00813D09" w:rsidP="00813D09">
      <w:pPr>
        <w:pStyle w:val="ListParagraph"/>
        <w:tabs>
          <w:tab w:val="left" w:pos="720"/>
        </w:tabs>
        <w:suppressAutoHyphens/>
        <w:spacing w:line="360" w:lineRule="auto"/>
      </w:pPr>
      <w:r>
        <w:t xml:space="preserve">      </w:t>
      </w:r>
      <w:r>
        <w:tab/>
      </w:r>
      <w:r>
        <w:tab/>
      </w:r>
      <w:r>
        <w:tab/>
      </w:r>
      <w:r>
        <w:tab/>
        <w:t>Figure 8</w:t>
      </w:r>
    </w:p>
    <w:p w14:paraId="40CC8AB0" w14:textId="6B5E4A04" w:rsidR="00813D09" w:rsidRDefault="00813D09" w:rsidP="00813D09">
      <w:pPr>
        <w:pStyle w:val="ListParagraph"/>
        <w:tabs>
          <w:tab w:val="left" w:pos="720"/>
        </w:tabs>
        <w:suppressAutoHyphens/>
        <w:spacing w:line="360" w:lineRule="auto"/>
      </w:pPr>
      <w:r>
        <w:t xml:space="preserve">Figure 8 : </w:t>
      </w:r>
      <w:r w:rsidRPr="00813D09">
        <w:t>show the result for figure 4</w:t>
      </w:r>
    </w:p>
    <w:p w14:paraId="7E1BC56A" w14:textId="77777777" w:rsidR="00813D09" w:rsidRDefault="00813D09" w:rsidP="00087F39">
      <w:pPr>
        <w:pStyle w:val="ListParagraph"/>
        <w:tabs>
          <w:tab w:val="left" w:pos="720"/>
        </w:tabs>
        <w:suppressAutoHyphens/>
        <w:spacing w:line="360" w:lineRule="auto"/>
        <w:jc w:val="center"/>
      </w:pPr>
    </w:p>
    <w:p w14:paraId="02AE5F60" w14:textId="77777777" w:rsidR="003A3EED" w:rsidRDefault="003A3EED" w:rsidP="003A3EED">
      <w:pPr>
        <w:pStyle w:val="ListParagraph"/>
        <w:numPr>
          <w:ilvl w:val="0"/>
          <w:numId w:val="2"/>
        </w:numPr>
        <w:tabs>
          <w:tab w:val="left" w:pos="720"/>
        </w:tabs>
        <w:suppressAutoHyphens/>
        <w:spacing w:line="360" w:lineRule="auto"/>
        <w:contextualSpacing w:val="0"/>
      </w:pPr>
      <w:r w:rsidRPr="006A7ABA">
        <w:rPr>
          <w:rFonts w:cs="Times New Roman"/>
        </w:rPr>
        <w:t xml:space="preserve">Conclusions </w:t>
      </w:r>
    </w:p>
    <w:p w14:paraId="768D9155" w14:textId="37FCE07A" w:rsidR="003A3EED" w:rsidRDefault="003A3EED" w:rsidP="00813D09">
      <w:pPr>
        <w:pStyle w:val="ListParagraph"/>
        <w:numPr>
          <w:ilvl w:val="0"/>
          <w:numId w:val="83"/>
        </w:numPr>
        <w:tabs>
          <w:tab w:val="left" w:pos="720"/>
        </w:tabs>
        <w:suppressAutoHyphens/>
        <w:spacing w:line="360" w:lineRule="auto"/>
        <w:contextualSpacing w:val="0"/>
        <w:rPr>
          <w:rFonts w:cs="Times New Roman"/>
        </w:rPr>
      </w:pPr>
      <w:r w:rsidRPr="007D6349">
        <w:rPr>
          <w:rFonts w:cs="Times New Roman"/>
        </w:rPr>
        <w:t>Limitations of Experiments</w:t>
      </w:r>
    </w:p>
    <w:p w14:paraId="67836D16" w14:textId="3D026772" w:rsidR="00813D09" w:rsidRDefault="00813D09" w:rsidP="00813D09">
      <w:pPr>
        <w:pStyle w:val="ListParagraph"/>
        <w:tabs>
          <w:tab w:val="left" w:pos="720"/>
        </w:tabs>
        <w:suppressAutoHyphens/>
        <w:spacing w:line="360" w:lineRule="auto"/>
        <w:ind w:left="1440"/>
        <w:contextualSpacing w:val="0"/>
      </w:pPr>
      <w:r>
        <w:rPr>
          <w:rFonts w:cs="Times New Roman"/>
        </w:rPr>
        <w:t>No limitation</w:t>
      </w:r>
    </w:p>
    <w:p w14:paraId="300D5135" w14:textId="77777777" w:rsidR="003A3EED" w:rsidRDefault="003A3EED" w:rsidP="003A3EED">
      <w:pPr>
        <w:pStyle w:val="ListParagraph"/>
        <w:tabs>
          <w:tab w:val="left" w:pos="720"/>
        </w:tabs>
        <w:suppressAutoHyphens/>
        <w:spacing w:line="360" w:lineRule="auto"/>
        <w:contextualSpacing w:val="0"/>
        <w:rPr>
          <w:rFonts w:cs="Times New Roman"/>
        </w:rPr>
      </w:pPr>
      <w:r>
        <w:lastRenderedPageBreak/>
        <w:t xml:space="preserve">ii) </w:t>
      </w:r>
      <w:r w:rsidRPr="007D6349">
        <w:rPr>
          <w:rFonts w:cs="Times New Roman"/>
        </w:rPr>
        <w:t>Learning happened</w:t>
      </w:r>
    </w:p>
    <w:p w14:paraId="647F0DDD" w14:textId="77777777" w:rsidR="00813D09" w:rsidRPr="00813D09" w:rsidRDefault="00813D09" w:rsidP="00813D09">
      <w:pPr>
        <w:pStyle w:val="ListParagraph"/>
        <w:numPr>
          <w:ilvl w:val="0"/>
          <w:numId w:val="82"/>
        </w:numPr>
        <w:contextualSpacing w:val="0"/>
        <w:rPr>
          <w:rFonts w:cs="Times New Roman"/>
        </w:rPr>
      </w:pPr>
      <w:r w:rsidRPr="00813D09">
        <w:rPr>
          <w:rFonts w:cs="Times New Roman"/>
        </w:rPr>
        <w:t xml:space="preserve">Using </w:t>
      </w:r>
      <w:proofErr w:type="spellStart"/>
      <w:r w:rsidRPr="00813D09">
        <w:rPr>
          <w:rFonts w:cs="Times New Roman"/>
        </w:rPr>
        <w:t>of</w:t>
      </w:r>
      <w:proofErr w:type="spellEnd"/>
      <w:r w:rsidRPr="00813D09">
        <w:rPr>
          <w:rFonts w:cs="Times New Roman"/>
        </w:rPr>
        <w:t xml:space="preserve"> for loop</w:t>
      </w:r>
    </w:p>
    <w:p w14:paraId="7943CBB8" w14:textId="77777777" w:rsidR="00813D09" w:rsidRPr="00813D09" w:rsidRDefault="00813D09" w:rsidP="00813D09">
      <w:pPr>
        <w:pStyle w:val="ListParagraph"/>
        <w:numPr>
          <w:ilvl w:val="0"/>
          <w:numId w:val="82"/>
        </w:numPr>
        <w:contextualSpacing w:val="0"/>
        <w:rPr>
          <w:rFonts w:cs="Times New Roman"/>
        </w:rPr>
      </w:pPr>
      <w:r w:rsidRPr="00813D09">
        <w:rPr>
          <w:rFonts w:cs="Times New Roman"/>
        </w:rPr>
        <w:t>Using of range function in for loop</w:t>
      </w:r>
    </w:p>
    <w:p w14:paraId="2A239A93" w14:textId="77777777" w:rsidR="00813D09" w:rsidRDefault="00813D09" w:rsidP="003A3EED">
      <w:pPr>
        <w:pStyle w:val="ListParagraph"/>
        <w:tabs>
          <w:tab w:val="left" w:pos="720"/>
        </w:tabs>
        <w:suppressAutoHyphens/>
        <w:spacing w:line="360" w:lineRule="auto"/>
        <w:contextualSpacing w:val="0"/>
        <w:rPr>
          <w:rFonts w:cs="Times New Roman"/>
        </w:rPr>
      </w:pPr>
    </w:p>
    <w:p w14:paraId="1EBED479" w14:textId="77777777" w:rsidR="00813D09" w:rsidRDefault="00813D09" w:rsidP="003A3EED">
      <w:pPr>
        <w:pStyle w:val="ListParagraph"/>
        <w:tabs>
          <w:tab w:val="left" w:pos="720"/>
        </w:tabs>
        <w:suppressAutoHyphens/>
        <w:spacing w:line="360" w:lineRule="auto"/>
        <w:contextualSpacing w:val="0"/>
      </w:pPr>
    </w:p>
    <w:p w14:paraId="09F13B3E" w14:textId="77777777" w:rsidR="00DA1A3B" w:rsidRDefault="003A3EED" w:rsidP="0023687F">
      <w:pPr>
        <w:pStyle w:val="ListParagraph"/>
        <w:tabs>
          <w:tab w:val="left" w:pos="720"/>
        </w:tabs>
        <w:suppressAutoHyphens/>
        <w:spacing w:line="360" w:lineRule="auto"/>
        <w:contextualSpacing w:val="0"/>
        <w:rPr>
          <w:rFonts w:cs="Times New Roman"/>
        </w:rPr>
      </w:pPr>
      <w:r>
        <w:t>iii)</w:t>
      </w:r>
      <w:r w:rsidR="0023687F">
        <w:rPr>
          <w:rFonts w:cs="Times New Roman"/>
        </w:rPr>
        <w:t>Future Recommendations</w:t>
      </w:r>
    </w:p>
    <w:p w14:paraId="6A3C19DB" w14:textId="39C0C1BB" w:rsidR="00813D09" w:rsidRDefault="00813D09" w:rsidP="0023687F">
      <w:pPr>
        <w:pStyle w:val="ListParagraph"/>
        <w:tabs>
          <w:tab w:val="left" w:pos="720"/>
        </w:tabs>
        <w:suppressAutoHyphens/>
        <w:spacing w:line="360" w:lineRule="auto"/>
        <w:contextualSpacing w:val="0"/>
        <w:rPr>
          <w:rFonts w:cs="Times New Roman"/>
        </w:rPr>
      </w:pPr>
      <w:r>
        <w:rPr>
          <w:rFonts w:cs="Times New Roman"/>
        </w:rPr>
        <w:tab/>
        <w:t>No future recommendation</w:t>
      </w:r>
    </w:p>
    <w:p w14:paraId="067A7CF6" w14:textId="77777777" w:rsidR="00087F39" w:rsidRDefault="00087F39" w:rsidP="0023687F">
      <w:pPr>
        <w:pStyle w:val="ListParagraph"/>
        <w:tabs>
          <w:tab w:val="left" w:pos="720"/>
        </w:tabs>
        <w:suppressAutoHyphens/>
        <w:spacing w:line="360" w:lineRule="auto"/>
        <w:contextualSpacing w:val="0"/>
        <w:rPr>
          <w:rFonts w:cs="Times New Roman"/>
        </w:rPr>
      </w:pPr>
    </w:p>
    <w:p w14:paraId="2418AF21" w14:textId="77777777" w:rsidR="00087F39" w:rsidRDefault="00087F39" w:rsidP="0023687F">
      <w:pPr>
        <w:pStyle w:val="ListParagraph"/>
        <w:tabs>
          <w:tab w:val="left" w:pos="720"/>
        </w:tabs>
        <w:suppressAutoHyphens/>
        <w:spacing w:line="360" w:lineRule="auto"/>
        <w:contextualSpacing w:val="0"/>
        <w:rPr>
          <w:rFonts w:cs="Times New Roman"/>
        </w:rPr>
      </w:pPr>
    </w:p>
    <w:p w14:paraId="62033C95" w14:textId="77777777" w:rsidR="00087F39" w:rsidRDefault="00087F39" w:rsidP="0023687F">
      <w:pPr>
        <w:pStyle w:val="ListParagraph"/>
        <w:tabs>
          <w:tab w:val="left" w:pos="720"/>
        </w:tabs>
        <w:suppressAutoHyphens/>
        <w:spacing w:line="360" w:lineRule="auto"/>
        <w:contextualSpacing w:val="0"/>
        <w:rPr>
          <w:rFonts w:cs="Times New Roman"/>
        </w:rPr>
      </w:pPr>
    </w:p>
    <w:p w14:paraId="313817CA" w14:textId="77777777" w:rsidR="00087F39" w:rsidRPr="0023687F" w:rsidRDefault="00087F39" w:rsidP="0023687F">
      <w:pPr>
        <w:pStyle w:val="ListParagraph"/>
        <w:tabs>
          <w:tab w:val="left" w:pos="720"/>
        </w:tabs>
        <w:suppressAutoHyphens/>
        <w:spacing w:line="360" w:lineRule="auto"/>
        <w:contextualSpacing w:val="0"/>
      </w:pPr>
    </w:p>
    <w:p w14:paraId="4FF57D4B" w14:textId="77777777" w:rsidR="00815740" w:rsidRPr="006A7ABA" w:rsidRDefault="00CF13EE" w:rsidP="00815740">
      <w:pPr>
        <w:pStyle w:val="Heading1"/>
        <w:spacing w:line="360" w:lineRule="auto"/>
        <w:rPr>
          <w:rFonts w:asciiTheme="minorHAnsi" w:hAnsiTheme="minorHAnsi"/>
        </w:rPr>
      </w:pPr>
      <w:r>
        <w:rPr>
          <w:rFonts w:asciiTheme="minorHAnsi" w:hAnsiTheme="minorHAnsi" w:cs="Times New Roman"/>
        </w:rPr>
        <w:t>L</w:t>
      </w:r>
      <w:r w:rsidR="00815740" w:rsidRPr="006A7ABA">
        <w:rPr>
          <w:rFonts w:asciiTheme="minorHAnsi" w:hAnsiTheme="minorHAnsi" w:cs="Times New Roman"/>
        </w:rPr>
        <w:t xml:space="preserve">aboratory </w:t>
      </w:r>
      <w:r w:rsidR="00DA1A3B">
        <w:rPr>
          <w:rFonts w:asciiTheme="minorHAnsi" w:hAnsiTheme="minorHAnsi" w:cs="Times New Roman"/>
        </w:rPr>
        <w:t>7</w:t>
      </w:r>
    </w:p>
    <w:p w14:paraId="17D48914" w14:textId="77777777" w:rsidR="00815740" w:rsidRDefault="00815740" w:rsidP="00815740">
      <w:pPr>
        <w:spacing w:line="360" w:lineRule="auto"/>
        <w:rPr>
          <w:rFonts w:cs="Times New Roman"/>
        </w:rPr>
      </w:pPr>
      <w:r w:rsidRPr="006A7ABA">
        <w:rPr>
          <w:rFonts w:cs="Times New Roman"/>
        </w:rPr>
        <w:t>Title of the Laboratory Exercise: String</w:t>
      </w:r>
      <w:r w:rsidR="00F535D7">
        <w:rPr>
          <w:rFonts w:cs="Times New Roman"/>
        </w:rPr>
        <w:t xml:space="preserve"> and Dictionary</w:t>
      </w:r>
      <w:r w:rsidRPr="006A7ABA">
        <w:rPr>
          <w:rFonts w:cs="Times New Roman"/>
        </w:rPr>
        <w:t xml:space="preserve"> operations</w:t>
      </w:r>
    </w:p>
    <w:p w14:paraId="4F9B8E25" w14:textId="77777777" w:rsidR="00815740" w:rsidRPr="006A7ABA" w:rsidRDefault="00815740" w:rsidP="00815740">
      <w:pPr>
        <w:spacing w:line="360" w:lineRule="auto"/>
      </w:pPr>
    </w:p>
    <w:p w14:paraId="1DA8FF07" w14:textId="77777777" w:rsidR="00815740" w:rsidRPr="006A7ABA" w:rsidRDefault="00815740" w:rsidP="00DC348E">
      <w:pPr>
        <w:pStyle w:val="ListParagraph"/>
        <w:numPr>
          <w:ilvl w:val="0"/>
          <w:numId w:val="29"/>
        </w:numPr>
        <w:tabs>
          <w:tab w:val="left" w:pos="720"/>
        </w:tabs>
        <w:suppressAutoHyphens/>
        <w:spacing w:line="360" w:lineRule="auto"/>
        <w:contextualSpacing w:val="0"/>
      </w:pPr>
      <w:r w:rsidRPr="006A7ABA">
        <w:rPr>
          <w:rFonts w:cs="Times New Roman"/>
        </w:rPr>
        <w:t>Introduction and Purpose of Experiment</w:t>
      </w:r>
    </w:p>
    <w:p w14:paraId="774C845C" w14:textId="77777777" w:rsidR="00815740" w:rsidRDefault="00815740" w:rsidP="00815740">
      <w:pPr>
        <w:spacing w:line="360" w:lineRule="auto"/>
        <w:ind w:left="720"/>
        <w:rPr>
          <w:rFonts w:cs="Times New Roman"/>
        </w:rPr>
      </w:pPr>
      <w:r>
        <w:rPr>
          <w:rFonts w:cs="Times New Roman"/>
        </w:rPr>
        <w:t>A</w:t>
      </w:r>
      <w:r w:rsidR="00EE6618">
        <w:rPr>
          <w:rFonts w:cs="Times New Roman"/>
        </w:rPr>
        <w:t xml:space="preserve"> </w:t>
      </w:r>
      <w:r>
        <w:rPr>
          <w:rFonts w:cs="Times New Roman"/>
        </w:rPr>
        <w:t>s</w:t>
      </w:r>
      <w:r w:rsidRPr="00E40E78">
        <w:rPr>
          <w:rFonts w:cs="Times New Roman"/>
        </w:rPr>
        <w:t>tring is a</w:t>
      </w:r>
      <w:r>
        <w:rPr>
          <w:rFonts w:cs="Times New Roman"/>
        </w:rPr>
        <w:t xml:space="preserve"> sequence</w:t>
      </w:r>
      <w:r w:rsidRPr="00E40E78">
        <w:rPr>
          <w:rFonts w:cs="Times New Roman"/>
        </w:rPr>
        <w:t xml:space="preserve"> of characters. Strings can be manipulated using a number of </w:t>
      </w:r>
      <w:r>
        <w:rPr>
          <w:rFonts w:cs="Times New Roman"/>
        </w:rPr>
        <w:t>built in f</w:t>
      </w:r>
      <w:r w:rsidRPr="00E40E78">
        <w:rPr>
          <w:rFonts w:cs="Times New Roman"/>
        </w:rPr>
        <w:t>unctions</w:t>
      </w:r>
      <w:r>
        <w:rPr>
          <w:rFonts w:cs="Times New Roman"/>
        </w:rPr>
        <w:t xml:space="preserve">. </w:t>
      </w:r>
      <w:r w:rsidRPr="006A7ABA">
        <w:rPr>
          <w:rFonts w:cs="Times New Roman"/>
        </w:rPr>
        <w:t>By solving this</w:t>
      </w:r>
      <w:r>
        <w:rPr>
          <w:rFonts w:cs="Times New Roman"/>
        </w:rPr>
        <w:t>,</w:t>
      </w:r>
      <w:r w:rsidRPr="006A7ABA">
        <w:rPr>
          <w:rFonts w:cs="Times New Roman"/>
        </w:rPr>
        <w:t xml:space="preserve"> students will be able to manipulate string data types.</w:t>
      </w:r>
    </w:p>
    <w:p w14:paraId="4D7EAEF0" w14:textId="77777777" w:rsidR="00815740" w:rsidRPr="006A7ABA" w:rsidRDefault="00815740" w:rsidP="00815740">
      <w:pPr>
        <w:spacing w:line="360" w:lineRule="auto"/>
        <w:ind w:left="720"/>
      </w:pPr>
    </w:p>
    <w:p w14:paraId="100A0E39" w14:textId="77777777" w:rsidR="00815740" w:rsidRPr="006A7ABA" w:rsidRDefault="00815740" w:rsidP="00DC348E">
      <w:pPr>
        <w:pStyle w:val="ListParagraph"/>
        <w:numPr>
          <w:ilvl w:val="0"/>
          <w:numId w:val="29"/>
        </w:numPr>
        <w:tabs>
          <w:tab w:val="left" w:pos="720"/>
        </w:tabs>
        <w:suppressAutoHyphens/>
        <w:spacing w:line="360" w:lineRule="auto"/>
        <w:contextualSpacing w:val="0"/>
      </w:pPr>
      <w:r w:rsidRPr="006A7ABA">
        <w:rPr>
          <w:rFonts w:cs="Times New Roman"/>
        </w:rPr>
        <w:t>Aim and Objectives</w:t>
      </w:r>
    </w:p>
    <w:p w14:paraId="6CD05CCC" w14:textId="77777777" w:rsidR="00815740" w:rsidRPr="006A7ABA" w:rsidRDefault="00815740" w:rsidP="00815740">
      <w:pPr>
        <w:spacing w:line="360" w:lineRule="auto"/>
        <w:ind w:left="360" w:firstLine="360"/>
      </w:pPr>
      <w:r w:rsidRPr="006A7ABA">
        <w:rPr>
          <w:rFonts w:cs="Times New Roman"/>
        </w:rPr>
        <w:t>Aim</w:t>
      </w:r>
    </w:p>
    <w:p w14:paraId="1084F1E0" w14:textId="77777777" w:rsidR="00815740" w:rsidRPr="006A7ABA" w:rsidRDefault="00815740" w:rsidP="00815740">
      <w:pPr>
        <w:pStyle w:val="ListParagraph"/>
        <w:widowControl w:val="0"/>
        <w:numPr>
          <w:ilvl w:val="0"/>
          <w:numId w:val="5"/>
        </w:numPr>
        <w:tabs>
          <w:tab w:val="left" w:pos="720"/>
          <w:tab w:val="left" w:pos="2880"/>
        </w:tabs>
        <w:suppressAutoHyphens/>
        <w:spacing w:line="360" w:lineRule="auto"/>
      </w:pPr>
      <w:r w:rsidRPr="006A7ABA">
        <w:rPr>
          <w:rFonts w:cs="Times New Roman"/>
        </w:rPr>
        <w:t xml:space="preserve">To develop programs </w:t>
      </w:r>
      <w:r>
        <w:rPr>
          <w:rFonts w:cs="Times New Roman"/>
        </w:rPr>
        <w:t xml:space="preserve">for </w:t>
      </w:r>
      <w:r w:rsidRPr="006A7ABA">
        <w:rPr>
          <w:rFonts w:cs="Times New Roman"/>
        </w:rPr>
        <w:t>manipulating characters and strings</w:t>
      </w:r>
    </w:p>
    <w:p w14:paraId="573FEA47" w14:textId="77777777" w:rsidR="00815740" w:rsidRPr="006A7ABA" w:rsidRDefault="00815740" w:rsidP="00815740">
      <w:pPr>
        <w:spacing w:line="360" w:lineRule="auto"/>
        <w:ind w:left="360" w:firstLine="360"/>
      </w:pPr>
      <w:r w:rsidRPr="006A7ABA">
        <w:rPr>
          <w:rFonts w:cs="Times New Roman"/>
        </w:rPr>
        <w:t>Objectives</w:t>
      </w:r>
    </w:p>
    <w:p w14:paraId="4A0B7FB5" w14:textId="77777777" w:rsidR="00815740" w:rsidRPr="006A7ABA" w:rsidRDefault="00815740" w:rsidP="00815740">
      <w:pPr>
        <w:spacing w:line="360" w:lineRule="auto"/>
        <w:ind w:left="360" w:firstLine="360"/>
      </w:pPr>
      <w:r w:rsidRPr="006A7ABA">
        <w:rPr>
          <w:rFonts w:cs="Times New Roman"/>
        </w:rPr>
        <w:t>At the end of this lab, the student will be able to</w:t>
      </w:r>
    </w:p>
    <w:p w14:paraId="362F1B65" w14:textId="77777777" w:rsidR="00815740" w:rsidRPr="00C31C62" w:rsidRDefault="00815740" w:rsidP="00815740">
      <w:pPr>
        <w:pStyle w:val="ListParagraph"/>
        <w:widowControl w:val="0"/>
        <w:numPr>
          <w:ilvl w:val="0"/>
          <w:numId w:val="5"/>
        </w:numPr>
        <w:tabs>
          <w:tab w:val="left" w:pos="720"/>
          <w:tab w:val="left" w:pos="2880"/>
        </w:tabs>
        <w:suppressAutoHyphens/>
        <w:spacing w:line="360" w:lineRule="auto"/>
      </w:pPr>
      <w:r w:rsidRPr="006A7ABA">
        <w:rPr>
          <w:rFonts w:cs="Times New Roman"/>
        </w:rPr>
        <w:t xml:space="preserve">Create programs to </w:t>
      </w:r>
      <w:r>
        <w:rPr>
          <w:rFonts w:cs="Times New Roman"/>
        </w:rPr>
        <w:t>perform string operations</w:t>
      </w:r>
    </w:p>
    <w:p w14:paraId="483AC6F6" w14:textId="77777777" w:rsidR="00815740" w:rsidRPr="006A7ABA" w:rsidRDefault="00815740" w:rsidP="00815740">
      <w:pPr>
        <w:pStyle w:val="ListParagraph"/>
        <w:widowControl w:val="0"/>
        <w:numPr>
          <w:ilvl w:val="0"/>
          <w:numId w:val="5"/>
        </w:numPr>
        <w:tabs>
          <w:tab w:val="left" w:pos="720"/>
          <w:tab w:val="left" w:pos="2880"/>
        </w:tabs>
        <w:suppressAutoHyphens/>
        <w:spacing w:line="360" w:lineRule="auto"/>
      </w:pPr>
      <w:r>
        <w:rPr>
          <w:rFonts w:cs="Times New Roman"/>
        </w:rPr>
        <w:t>Create programs to manipulate strings using built in functions</w:t>
      </w:r>
    </w:p>
    <w:p w14:paraId="11EF99F8" w14:textId="77777777" w:rsidR="00815740" w:rsidRPr="006A7ABA" w:rsidRDefault="00815740" w:rsidP="00815740">
      <w:pPr>
        <w:spacing w:line="360" w:lineRule="auto"/>
      </w:pPr>
    </w:p>
    <w:p w14:paraId="2FF28753" w14:textId="77777777" w:rsidR="00815740" w:rsidRPr="006A7ABA" w:rsidRDefault="00815740" w:rsidP="00DC348E">
      <w:pPr>
        <w:pStyle w:val="ListParagraph"/>
        <w:numPr>
          <w:ilvl w:val="0"/>
          <w:numId w:val="29"/>
        </w:numPr>
        <w:tabs>
          <w:tab w:val="left" w:pos="720"/>
        </w:tabs>
        <w:suppressAutoHyphens/>
        <w:spacing w:line="360" w:lineRule="auto"/>
        <w:contextualSpacing w:val="0"/>
      </w:pPr>
      <w:r w:rsidRPr="006A7ABA">
        <w:rPr>
          <w:rFonts w:cs="Times New Roman"/>
        </w:rPr>
        <w:t>Experimental Procedure</w:t>
      </w:r>
    </w:p>
    <w:p w14:paraId="063E58E4" w14:textId="77777777" w:rsidR="00815740" w:rsidRPr="00DB5312" w:rsidRDefault="00815740" w:rsidP="00DC348E">
      <w:pPr>
        <w:pStyle w:val="ListParagraph"/>
        <w:numPr>
          <w:ilvl w:val="1"/>
          <w:numId w:val="29"/>
        </w:numPr>
        <w:tabs>
          <w:tab w:val="left" w:pos="720"/>
        </w:tabs>
        <w:suppressAutoHyphens/>
        <w:spacing w:line="360" w:lineRule="auto"/>
      </w:pPr>
      <w:r w:rsidRPr="00DB5312">
        <w:rPr>
          <w:rFonts w:cs="Times New Roman"/>
        </w:rPr>
        <w:t>Analyse the problem statement</w:t>
      </w:r>
    </w:p>
    <w:p w14:paraId="20E4DF39" w14:textId="77777777" w:rsidR="00815740" w:rsidRPr="00DB5312" w:rsidRDefault="00815740" w:rsidP="00DC348E">
      <w:pPr>
        <w:pStyle w:val="ListParagraph"/>
        <w:numPr>
          <w:ilvl w:val="1"/>
          <w:numId w:val="29"/>
        </w:numPr>
        <w:tabs>
          <w:tab w:val="left" w:pos="720"/>
        </w:tabs>
        <w:suppressAutoHyphens/>
        <w:spacing w:line="360" w:lineRule="auto"/>
      </w:pPr>
      <w:r w:rsidRPr="00DB5312">
        <w:rPr>
          <w:rFonts w:cs="Times New Roman"/>
        </w:rPr>
        <w:t>Design an algorithm for the given problem statement and develop a flowchart/pseudo-code</w:t>
      </w:r>
    </w:p>
    <w:p w14:paraId="0754509F" w14:textId="77777777" w:rsidR="00815740" w:rsidRPr="00DB5312" w:rsidRDefault="00815740" w:rsidP="00DC348E">
      <w:pPr>
        <w:pStyle w:val="ListParagraph"/>
        <w:numPr>
          <w:ilvl w:val="1"/>
          <w:numId w:val="29"/>
        </w:numPr>
        <w:tabs>
          <w:tab w:val="left" w:pos="720"/>
        </w:tabs>
        <w:suppressAutoHyphens/>
        <w:spacing w:line="360" w:lineRule="auto"/>
      </w:pPr>
      <w:r w:rsidRPr="00DB5312">
        <w:rPr>
          <w:rFonts w:cs="Times New Roman"/>
        </w:rPr>
        <w:t xml:space="preserve">Implement the algorithm in </w:t>
      </w:r>
      <w:r>
        <w:rPr>
          <w:rFonts w:cs="Times New Roman"/>
        </w:rPr>
        <w:t>Python</w:t>
      </w:r>
      <w:r w:rsidRPr="00DB5312">
        <w:rPr>
          <w:rFonts w:cs="Times New Roman"/>
        </w:rPr>
        <w:t xml:space="preserve"> language</w:t>
      </w:r>
    </w:p>
    <w:p w14:paraId="48A59F1B" w14:textId="77777777" w:rsidR="00815740" w:rsidRPr="00DB5312" w:rsidRDefault="00815740" w:rsidP="00DC348E">
      <w:pPr>
        <w:pStyle w:val="ListParagraph"/>
        <w:numPr>
          <w:ilvl w:val="1"/>
          <w:numId w:val="29"/>
        </w:numPr>
        <w:tabs>
          <w:tab w:val="left" w:pos="720"/>
        </w:tabs>
        <w:suppressAutoHyphens/>
        <w:spacing w:line="360" w:lineRule="auto"/>
      </w:pPr>
      <w:r>
        <w:rPr>
          <w:rFonts w:cs="Times New Roman"/>
        </w:rPr>
        <w:t>Execute the Python program</w:t>
      </w:r>
    </w:p>
    <w:p w14:paraId="14D5A341" w14:textId="77777777" w:rsidR="00815740" w:rsidRPr="00DB5312" w:rsidRDefault="00815740" w:rsidP="00DC348E">
      <w:pPr>
        <w:pStyle w:val="ListParagraph"/>
        <w:numPr>
          <w:ilvl w:val="1"/>
          <w:numId w:val="29"/>
        </w:numPr>
        <w:tabs>
          <w:tab w:val="left" w:pos="720"/>
        </w:tabs>
        <w:suppressAutoHyphens/>
        <w:spacing w:line="360" w:lineRule="auto"/>
      </w:pPr>
      <w:r w:rsidRPr="00DB5312">
        <w:rPr>
          <w:rFonts w:cs="Times New Roman"/>
        </w:rPr>
        <w:t>Test the implemented program</w:t>
      </w:r>
    </w:p>
    <w:p w14:paraId="62E4C349" w14:textId="77777777" w:rsidR="00815740" w:rsidRPr="00DB5312" w:rsidRDefault="00815740" w:rsidP="00DC348E">
      <w:pPr>
        <w:pStyle w:val="ListParagraph"/>
        <w:numPr>
          <w:ilvl w:val="1"/>
          <w:numId w:val="29"/>
        </w:numPr>
        <w:tabs>
          <w:tab w:val="left" w:pos="720"/>
        </w:tabs>
        <w:suppressAutoHyphens/>
        <w:spacing w:line="360" w:lineRule="auto"/>
      </w:pPr>
      <w:r w:rsidRPr="00DB5312">
        <w:rPr>
          <w:rFonts w:cs="Times New Roman"/>
        </w:rPr>
        <w:t>Document the Results</w:t>
      </w:r>
    </w:p>
    <w:p w14:paraId="7D24BD14" w14:textId="77777777" w:rsidR="00815740" w:rsidRPr="003B6C61" w:rsidRDefault="00815740" w:rsidP="00DC348E">
      <w:pPr>
        <w:pStyle w:val="ListParagraph"/>
        <w:numPr>
          <w:ilvl w:val="1"/>
          <w:numId w:val="29"/>
        </w:numPr>
        <w:tabs>
          <w:tab w:val="left" w:pos="720"/>
        </w:tabs>
        <w:suppressAutoHyphens/>
        <w:spacing w:line="360" w:lineRule="auto"/>
      </w:pPr>
      <w:r w:rsidRPr="00DB5312">
        <w:rPr>
          <w:rFonts w:cs="Times New Roman"/>
        </w:rPr>
        <w:lastRenderedPageBreak/>
        <w:t xml:space="preserve">Analyse and discuss the outcomes of </w:t>
      </w:r>
      <w:r>
        <w:rPr>
          <w:rFonts w:cs="Times New Roman"/>
        </w:rPr>
        <w:t>the</w:t>
      </w:r>
      <w:r w:rsidRPr="00DB5312">
        <w:rPr>
          <w:rFonts w:cs="Times New Roman"/>
        </w:rPr>
        <w:t xml:space="preserve"> experiment</w:t>
      </w:r>
    </w:p>
    <w:p w14:paraId="0576A83F" w14:textId="77777777" w:rsidR="00815740" w:rsidRDefault="00815740" w:rsidP="00815740">
      <w:pPr>
        <w:pStyle w:val="ListParagraph"/>
        <w:tabs>
          <w:tab w:val="left" w:pos="720"/>
          <w:tab w:val="left" w:pos="1440"/>
        </w:tabs>
        <w:suppressAutoHyphens/>
        <w:spacing w:line="360" w:lineRule="auto"/>
        <w:ind w:left="2160"/>
        <w:contextualSpacing w:val="0"/>
        <w:rPr>
          <w:rFonts w:cs="Times New Roman"/>
        </w:rPr>
      </w:pPr>
    </w:p>
    <w:p w14:paraId="342135A8" w14:textId="77777777" w:rsidR="00815740" w:rsidRPr="006A7ABA" w:rsidRDefault="00815740" w:rsidP="00815740">
      <w:pPr>
        <w:pStyle w:val="ListParagraph"/>
        <w:tabs>
          <w:tab w:val="left" w:pos="720"/>
          <w:tab w:val="left" w:pos="1440"/>
        </w:tabs>
        <w:suppressAutoHyphens/>
        <w:spacing w:line="360" w:lineRule="auto"/>
        <w:ind w:left="2160"/>
        <w:contextualSpacing w:val="0"/>
      </w:pPr>
    </w:p>
    <w:p w14:paraId="79142D6B" w14:textId="77777777" w:rsidR="00815740" w:rsidRPr="006A7ABA" w:rsidRDefault="00815740" w:rsidP="00DC348E">
      <w:pPr>
        <w:pStyle w:val="ListParagraph"/>
        <w:numPr>
          <w:ilvl w:val="0"/>
          <w:numId w:val="29"/>
        </w:numPr>
        <w:tabs>
          <w:tab w:val="left" w:pos="720"/>
        </w:tabs>
        <w:suppressAutoHyphens/>
        <w:spacing w:line="360" w:lineRule="auto"/>
        <w:contextualSpacing w:val="0"/>
      </w:pPr>
      <w:r w:rsidRPr="006A7ABA">
        <w:rPr>
          <w:rFonts w:cs="Times New Roman"/>
        </w:rPr>
        <w:t>Questions</w:t>
      </w:r>
    </w:p>
    <w:p w14:paraId="161F5557" w14:textId="77777777" w:rsidR="00815740" w:rsidRDefault="00815740" w:rsidP="00815740">
      <w:pPr>
        <w:pStyle w:val="ListParagraph"/>
        <w:numPr>
          <w:ilvl w:val="1"/>
          <w:numId w:val="25"/>
        </w:numPr>
        <w:tabs>
          <w:tab w:val="left" w:pos="720"/>
        </w:tabs>
        <w:suppressAutoHyphens/>
        <w:spacing w:line="360" w:lineRule="auto"/>
      </w:pPr>
      <w:r>
        <w:t>Write a Python program to find duplicate characters in the given string and store them in a list.</w:t>
      </w:r>
    </w:p>
    <w:p w14:paraId="4B199AA2" w14:textId="77777777" w:rsidR="00815740" w:rsidRDefault="00815740" w:rsidP="00815740">
      <w:pPr>
        <w:pStyle w:val="ListParagraph"/>
        <w:numPr>
          <w:ilvl w:val="1"/>
          <w:numId w:val="25"/>
        </w:numPr>
        <w:tabs>
          <w:tab w:val="left" w:pos="720"/>
        </w:tabs>
        <w:suppressAutoHyphens/>
        <w:spacing w:line="360" w:lineRule="auto"/>
      </w:pPr>
      <w:r>
        <w:t>Write a Python program to count the numbers of occurrences of characters in the given string and store them in a dictionary.</w:t>
      </w:r>
    </w:p>
    <w:p w14:paraId="304E2340" w14:textId="77777777" w:rsidR="00815740" w:rsidRPr="006A7ABA" w:rsidRDefault="00815740" w:rsidP="00815740">
      <w:pPr>
        <w:pStyle w:val="Default"/>
        <w:spacing w:line="360" w:lineRule="auto"/>
        <w:ind w:left="1800"/>
      </w:pPr>
    </w:p>
    <w:p w14:paraId="40AB2564" w14:textId="77777777" w:rsidR="003A3EED" w:rsidRPr="007D6349" w:rsidRDefault="003A3EED" w:rsidP="00DC348E">
      <w:pPr>
        <w:pStyle w:val="ListParagraph"/>
        <w:numPr>
          <w:ilvl w:val="0"/>
          <w:numId w:val="29"/>
        </w:numPr>
        <w:tabs>
          <w:tab w:val="left" w:pos="720"/>
        </w:tabs>
        <w:suppressAutoHyphens/>
        <w:spacing w:line="360" w:lineRule="auto"/>
        <w:contextualSpacing w:val="0"/>
      </w:pPr>
      <w:r w:rsidRPr="007D6349">
        <w:rPr>
          <w:rFonts w:cs="Times New Roman"/>
        </w:rPr>
        <w:t xml:space="preserve">Problem solving logic </w:t>
      </w:r>
    </w:p>
    <w:p w14:paraId="00C650B0" w14:textId="77777777" w:rsidR="003A3EED" w:rsidRPr="00D93FB4" w:rsidRDefault="00D93FB4" w:rsidP="005E23E2">
      <w:pPr>
        <w:pStyle w:val="ListParagraph"/>
        <w:numPr>
          <w:ilvl w:val="0"/>
          <w:numId w:val="61"/>
        </w:numPr>
        <w:tabs>
          <w:tab w:val="left" w:pos="720"/>
        </w:tabs>
        <w:suppressAutoHyphens/>
        <w:spacing w:line="360" w:lineRule="auto"/>
        <w:contextualSpacing w:val="0"/>
      </w:pPr>
      <w:r>
        <w:rPr>
          <w:rFonts w:cs="Times New Roman"/>
        </w:rPr>
        <w:t>Using for loop and inserting elements which appear more than once in the empty list and printing the list</w:t>
      </w:r>
    </w:p>
    <w:p w14:paraId="53121DDE" w14:textId="77777777" w:rsidR="00D93FB4" w:rsidRPr="007D6349" w:rsidRDefault="00D93FB4" w:rsidP="005E23E2">
      <w:pPr>
        <w:pStyle w:val="ListParagraph"/>
        <w:numPr>
          <w:ilvl w:val="0"/>
          <w:numId w:val="61"/>
        </w:numPr>
        <w:tabs>
          <w:tab w:val="left" w:pos="720"/>
        </w:tabs>
        <w:suppressAutoHyphens/>
        <w:spacing w:line="360" w:lineRule="auto"/>
        <w:contextualSpacing w:val="0"/>
      </w:pPr>
      <w:r>
        <w:rPr>
          <w:rFonts w:cs="Times New Roman"/>
        </w:rPr>
        <w:t>Using for loop counting the occurrence of one character and adding them in the dictionary</w:t>
      </w:r>
    </w:p>
    <w:p w14:paraId="7910B4BF" w14:textId="77777777" w:rsidR="003A3EED" w:rsidRPr="007D6349" w:rsidRDefault="003A3EED" w:rsidP="00DC348E">
      <w:pPr>
        <w:pStyle w:val="ListParagraph"/>
        <w:numPr>
          <w:ilvl w:val="0"/>
          <w:numId w:val="29"/>
        </w:numPr>
        <w:tabs>
          <w:tab w:val="left" w:pos="720"/>
        </w:tabs>
        <w:suppressAutoHyphens/>
        <w:spacing w:line="360" w:lineRule="auto"/>
        <w:contextualSpacing w:val="0"/>
      </w:pPr>
      <w:r>
        <w:rPr>
          <w:rFonts w:cs="Times New Roman"/>
        </w:rPr>
        <w:t xml:space="preserve">Algorithm </w:t>
      </w:r>
    </w:p>
    <w:p w14:paraId="10F30CA9" w14:textId="77777777" w:rsidR="003A3EED" w:rsidRPr="00D93FB4" w:rsidRDefault="00D93FB4" w:rsidP="005E23E2">
      <w:pPr>
        <w:pStyle w:val="NoSpacing"/>
        <w:numPr>
          <w:ilvl w:val="0"/>
          <w:numId w:val="62"/>
        </w:numPr>
      </w:pPr>
      <w:r>
        <w:t>Algorithm: similar(var s:str)</w:t>
      </w:r>
    </w:p>
    <w:p w14:paraId="573959E1" w14:textId="77777777" w:rsidR="00D93FB4" w:rsidRDefault="00D93FB4" w:rsidP="00D93FB4">
      <w:pPr>
        <w:pStyle w:val="NoSpacing"/>
        <w:ind w:left="1440"/>
      </w:pPr>
      <w:r>
        <w:t>Begin</w:t>
      </w:r>
    </w:p>
    <w:p w14:paraId="4E39E634" w14:textId="77777777" w:rsidR="00D93FB4" w:rsidRDefault="00D93FB4" w:rsidP="00D93FB4">
      <w:pPr>
        <w:pStyle w:val="NoSpacing"/>
        <w:ind w:left="1440"/>
      </w:pPr>
      <w:r>
        <w:t>L=[]</w:t>
      </w:r>
    </w:p>
    <w:p w14:paraId="1E412E16" w14:textId="77777777" w:rsidR="00D93FB4" w:rsidRDefault="00D93FB4" w:rsidP="00D93FB4">
      <w:pPr>
        <w:pStyle w:val="NoSpacing"/>
        <w:ind w:left="1440"/>
      </w:pPr>
      <w:r>
        <w:t xml:space="preserve">For </w:t>
      </w:r>
      <w:proofErr w:type="spellStart"/>
      <w:r>
        <w:t>i</w:t>
      </w:r>
      <w:proofErr w:type="spellEnd"/>
      <w:r>
        <w:t xml:space="preserve"> in range(</w:t>
      </w:r>
      <w:proofErr w:type="spellStart"/>
      <w:r>
        <w:t>len</w:t>
      </w:r>
      <w:proofErr w:type="spellEnd"/>
      <w:r>
        <w:t>(s)):</w:t>
      </w:r>
    </w:p>
    <w:p w14:paraId="4591C9A0" w14:textId="77777777" w:rsidR="00D93FB4" w:rsidRDefault="00D93FB4" w:rsidP="00D93FB4">
      <w:pPr>
        <w:pStyle w:val="NoSpacing"/>
        <w:ind w:left="2160"/>
      </w:pPr>
      <w:r>
        <w:t xml:space="preserve">If </w:t>
      </w:r>
      <w:proofErr w:type="spellStart"/>
      <w:r>
        <w:t>s.count</w:t>
      </w:r>
      <w:proofErr w:type="spellEnd"/>
      <w:r>
        <w:t>(s[</w:t>
      </w:r>
      <w:proofErr w:type="spellStart"/>
      <w:r>
        <w:t>i</w:t>
      </w:r>
      <w:proofErr w:type="spellEnd"/>
      <w:r>
        <w:t>])&gt;1:</w:t>
      </w:r>
    </w:p>
    <w:p w14:paraId="04F0CB7B" w14:textId="77777777" w:rsidR="00D93FB4" w:rsidRDefault="00D93FB4" w:rsidP="00D93FB4">
      <w:pPr>
        <w:pStyle w:val="NoSpacing"/>
        <w:ind w:left="2880"/>
      </w:pPr>
      <w:proofErr w:type="spellStart"/>
      <w:r>
        <w:t>l.append</w:t>
      </w:r>
      <w:proofErr w:type="spellEnd"/>
      <w:r>
        <w:t>(s[</w:t>
      </w:r>
      <w:proofErr w:type="spellStart"/>
      <w:r>
        <w:t>i</w:t>
      </w:r>
      <w:proofErr w:type="spellEnd"/>
      <w:r>
        <w:t>])</w:t>
      </w:r>
    </w:p>
    <w:p w14:paraId="24BAE4AF" w14:textId="77777777" w:rsidR="00D93FB4" w:rsidRDefault="00D93FB4" w:rsidP="00D93FB4">
      <w:pPr>
        <w:pStyle w:val="NoSpacing"/>
        <w:ind w:left="1440"/>
      </w:pPr>
      <w:r>
        <w:t>write(l)</w:t>
      </w:r>
    </w:p>
    <w:p w14:paraId="30E3CD7D" w14:textId="77777777" w:rsidR="00787E8F" w:rsidRDefault="00787E8F" w:rsidP="00D93FB4">
      <w:pPr>
        <w:pStyle w:val="NoSpacing"/>
        <w:ind w:left="1440"/>
      </w:pPr>
      <w:r>
        <w:t>end</w:t>
      </w:r>
    </w:p>
    <w:p w14:paraId="2E4F0BEE" w14:textId="77777777" w:rsidR="00D93FB4" w:rsidRDefault="00787E8F" w:rsidP="005E23E2">
      <w:pPr>
        <w:pStyle w:val="NoSpacing"/>
        <w:numPr>
          <w:ilvl w:val="0"/>
          <w:numId w:val="62"/>
        </w:numPr>
      </w:pPr>
      <w:r>
        <w:t>Algorithm: counting( var s:str)</w:t>
      </w:r>
    </w:p>
    <w:p w14:paraId="298962EF" w14:textId="77777777" w:rsidR="00787E8F" w:rsidRDefault="00787E8F" w:rsidP="00787E8F">
      <w:pPr>
        <w:pStyle w:val="NoSpacing"/>
        <w:ind w:left="1440"/>
      </w:pPr>
      <w:r>
        <w:t>Begin</w:t>
      </w:r>
    </w:p>
    <w:p w14:paraId="16A52A84" w14:textId="77777777" w:rsidR="00787E8F" w:rsidRDefault="00787E8F" w:rsidP="00787E8F">
      <w:pPr>
        <w:pStyle w:val="NoSpacing"/>
        <w:ind w:left="1440"/>
      </w:pPr>
      <w:r>
        <w:t>D={}</w:t>
      </w:r>
    </w:p>
    <w:p w14:paraId="595CCC90" w14:textId="77777777" w:rsidR="00787E8F" w:rsidRDefault="00787E8F" w:rsidP="00787E8F">
      <w:pPr>
        <w:pStyle w:val="NoSpacing"/>
        <w:ind w:left="1440"/>
      </w:pPr>
      <w:r>
        <w:t xml:space="preserve">For </w:t>
      </w:r>
      <w:proofErr w:type="spellStart"/>
      <w:r>
        <w:t>i</w:t>
      </w:r>
      <w:proofErr w:type="spellEnd"/>
      <w:r>
        <w:t xml:space="preserve"> in range(</w:t>
      </w:r>
      <w:proofErr w:type="spellStart"/>
      <w:r>
        <w:t>len</w:t>
      </w:r>
      <w:proofErr w:type="spellEnd"/>
      <w:r>
        <w:t>(s)):</w:t>
      </w:r>
    </w:p>
    <w:p w14:paraId="58209C82" w14:textId="77777777" w:rsidR="00787E8F" w:rsidRDefault="00787E8F" w:rsidP="00787E8F">
      <w:pPr>
        <w:pStyle w:val="NoSpacing"/>
        <w:ind w:left="2160"/>
      </w:pPr>
      <w:r>
        <w:t>b=</w:t>
      </w:r>
      <w:proofErr w:type="spellStart"/>
      <w:r>
        <w:t>s.count</w:t>
      </w:r>
      <w:proofErr w:type="spellEnd"/>
      <w:r>
        <w:t>(s[</w:t>
      </w:r>
      <w:proofErr w:type="spellStart"/>
      <w:r>
        <w:t>i</w:t>
      </w:r>
      <w:proofErr w:type="spellEnd"/>
      <w:r>
        <w:t>])</w:t>
      </w:r>
    </w:p>
    <w:p w14:paraId="76210C27" w14:textId="77777777" w:rsidR="00787E8F" w:rsidRDefault="00787E8F" w:rsidP="00787E8F">
      <w:pPr>
        <w:pStyle w:val="NoSpacing"/>
        <w:ind w:left="2160"/>
      </w:pPr>
      <w:r>
        <w:t>d[s[</w:t>
      </w:r>
      <w:proofErr w:type="spellStart"/>
      <w:r>
        <w:t>i</w:t>
      </w:r>
      <w:proofErr w:type="spellEnd"/>
      <w:r>
        <w:t>]]=b</w:t>
      </w:r>
    </w:p>
    <w:p w14:paraId="6CDC27B4" w14:textId="77777777" w:rsidR="00787E8F" w:rsidRDefault="00787E8F" w:rsidP="00787E8F">
      <w:pPr>
        <w:pStyle w:val="NoSpacing"/>
        <w:ind w:left="1440"/>
      </w:pPr>
      <w:r>
        <w:t>write(d)</w:t>
      </w:r>
    </w:p>
    <w:p w14:paraId="54EC2830" w14:textId="77777777" w:rsidR="00787E8F" w:rsidRPr="006A7ABA" w:rsidRDefault="00787E8F" w:rsidP="00787E8F">
      <w:pPr>
        <w:pStyle w:val="NoSpacing"/>
        <w:ind w:left="1440"/>
      </w:pPr>
      <w:r>
        <w:t>end</w:t>
      </w:r>
    </w:p>
    <w:p w14:paraId="02CEA6C3" w14:textId="77777777" w:rsidR="003A3EED" w:rsidRPr="00B73B50" w:rsidRDefault="0031677E" w:rsidP="00DC348E">
      <w:pPr>
        <w:pStyle w:val="ListParagraph"/>
        <w:numPr>
          <w:ilvl w:val="0"/>
          <w:numId w:val="29"/>
        </w:numPr>
        <w:tabs>
          <w:tab w:val="left" w:pos="720"/>
        </w:tabs>
        <w:suppressAutoHyphens/>
        <w:spacing w:line="360" w:lineRule="auto"/>
        <w:contextualSpacing w:val="0"/>
      </w:pPr>
      <w:r>
        <w:rPr>
          <w:rFonts w:cs="Times New Roman"/>
        </w:rPr>
        <w:t>Implementation:</w:t>
      </w:r>
    </w:p>
    <w:p w14:paraId="4CE03AD7" w14:textId="77777777" w:rsidR="00B73B50" w:rsidRDefault="001828DB" w:rsidP="005E23E2">
      <w:pPr>
        <w:pStyle w:val="ListParagraph"/>
        <w:numPr>
          <w:ilvl w:val="0"/>
          <w:numId w:val="51"/>
        </w:numPr>
        <w:tabs>
          <w:tab w:val="left" w:pos="720"/>
        </w:tabs>
        <w:suppressAutoHyphens/>
        <w:spacing w:line="360" w:lineRule="auto"/>
      </w:pPr>
      <w:r>
        <w:t>Finding similar characters in a string</w:t>
      </w:r>
    </w:p>
    <w:p w14:paraId="513E2632" w14:textId="77777777" w:rsidR="00B73B50" w:rsidRDefault="00B73B50" w:rsidP="00087F39">
      <w:pPr>
        <w:pStyle w:val="ListParagraph"/>
        <w:tabs>
          <w:tab w:val="left" w:pos="720"/>
        </w:tabs>
        <w:suppressAutoHyphens/>
        <w:spacing w:line="360" w:lineRule="auto"/>
        <w:jc w:val="center"/>
      </w:pPr>
      <w:r w:rsidRPr="00B73B50">
        <w:rPr>
          <w:noProof/>
          <w:lang w:eastAsia="en-IN"/>
        </w:rPr>
        <w:drawing>
          <wp:inline distT="0" distB="0" distL="0" distR="0" wp14:anchorId="18DE400F" wp14:editId="214C3327">
            <wp:extent cx="2568163" cy="9221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68163" cy="922100"/>
                    </a:xfrm>
                    <a:prstGeom prst="rect">
                      <a:avLst/>
                    </a:prstGeom>
                  </pic:spPr>
                </pic:pic>
              </a:graphicData>
            </a:graphic>
          </wp:inline>
        </w:drawing>
      </w:r>
    </w:p>
    <w:p w14:paraId="5854AB2D" w14:textId="0F9CDB7A" w:rsidR="007E54E9" w:rsidRDefault="007E54E9" w:rsidP="00087F39">
      <w:pPr>
        <w:pStyle w:val="ListParagraph"/>
        <w:tabs>
          <w:tab w:val="left" w:pos="720"/>
        </w:tabs>
        <w:suppressAutoHyphens/>
        <w:spacing w:line="360" w:lineRule="auto"/>
        <w:jc w:val="center"/>
      </w:pPr>
      <w:r>
        <w:t>Figure 1</w:t>
      </w:r>
    </w:p>
    <w:p w14:paraId="584C1FB5" w14:textId="0614E84C" w:rsidR="001828DB" w:rsidRDefault="001828DB" w:rsidP="00087F39">
      <w:pPr>
        <w:pStyle w:val="ListParagraph"/>
        <w:tabs>
          <w:tab w:val="left" w:pos="720"/>
        </w:tabs>
        <w:suppressAutoHyphens/>
        <w:spacing w:line="360" w:lineRule="auto"/>
        <w:jc w:val="center"/>
      </w:pPr>
      <w:r>
        <w:t>Figure 1</w:t>
      </w:r>
      <w:r w:rsidR="007E54E9">
        <w:t xml:space="preserve"> :</w:t>
      </w:r>
      <w:r>
        <w:t xml:space="preserve"> shows the python program to find duplicate characters in a string and </w:t>
      </w:r>
      <w:r w:rsidR="00EB488F">
        <w:t>store them in a list</w:t>
      </w:r>
    </w:p>
    <w:p w14:paraId="7B6950E5" w14:textId="77777777" w:rsidR="001828DB" w:rsidRDefault="001828DB" w:rsidP="005E23E2">
      <w:pPr>
        <w:pStyle w:val="ListParagraph"/>
        <w:numPr>
          <w:ilvl w:val="0"/>
          <w:numId w:val="51"/>
        </w:numPr>
        <w:tabs>
          <w:tab w:val="left" w:pos="720"/>
        </w:tabs>
        <w:suppressAutoHyphens/>
        <w:spacing w:line="360" w:lineRule="auto"/>
      </w:pPr>
      <w:r>
        <w:t>Counting occurrence of characters in a string</w:t>
      </w:r>
    </w:p>
    <w:p w14:paraId="125161D9" w14:textId="77777777" w:rsidR="001828DB" w:rsidRDefault="001828DB" w:rsidP="00087F39">
      <w:pPr>
        <w:pStyle w:val="ListParagraph"/>
        <w:tabs>
          <w:tab w:val="left" w:pos="720"/>
        </w:tabs>
        <w:suppressAutoHyphens/>
        <w:spacing w:line="360" w:lineRule="auto"/>
        <w:jc w:val="center"/>
      </w:pPr>
      <w:r w:rsidRPr="001828DB">
        <w:rPr>
          <w:noProof/>
          <w:lang w:eastAsia="en-IN"/>
        </w:rPr>
        <w:lastRenderedPageBreak/>
        <w:drawing>
          <wp:inline distT="0" distB="0" distL="0" distR="0" wp14:anchorId="03531F63" wp14:editId="26E7BFA1">
            <wp:extent cx="2636748" cy="967824"/>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36748" cy="967824"/>
                    </a:xfrm>
                    <a:prstGeom prst="rect">
                      <a:avLst/>
                    </a:prstGeom>
                  </pic:spPr>
                </pic:pic>
              </a:graphicData>
            </a:graphic>
          </wp:inline>
        </w:drawing>
      </w:r>
    </w:p>
    <w:p w14:paraId="56C6BFD0" w14:textId="6800B986" w:rsidR="007E54E9" w:rsidRDefault="007E54E9" w:rsidP="00087F39">
      <w:pPr>
        <w:pStyle w:val="ListParagraph"/>
        <w:tabs>
          <w:tab w:val="left" w:pos="720"/>
        </w:tabs>
        <w:suppressAutoHyphens/>
        <w:spacing w:line="360" w:lineRule="auto"/>
        <w:jc w:val="center"/>
      </w:pPr>
      <w:r>
        <w:t>Figure 2</w:t>
      </w:r>
    </w:p>
    <w:p w14:paraId="572370A9" w14:textId="13F2DB93" w:rsidR="00EB488F" w:rsidRPr="00C057E2" w:rsidRDefault="00EB488F" w:rsidP="00087F39">
      <w:pPr>
        <w:pStyle w:val="ListParagraph"/>
        <w:tabs>
          <w:tab w:val="left" w:pos="720"/>
        </w:tabs>
        <w:suppressAutoHyphens/>
        <w:spacing w:line="360" w:lineRule="auto"/>
        <w:jc w:val="center"/>
      </w:pPr>
      <w:r>
        <w:t xml:space="preserve">Figure 2 </w:t>
      </w:r>
      <w:r w:rsidR="007E54E9">
        <w:t xml:space="preserve">: </w:t>
      </w:r>
      <w:r>
        <w:t>shows the python program for counting how many times a character occurs in the string and displaying them in a dictionary</w:t>
      </w:r>
    </w:p>
    <w:p w14:paraId="05A5F165" w14:textId="77777777" w:rsidR="003A3EED" w:rsidRDefault="0031677E" w:rsidP="00DC348E">
      <w:pPr>
        <w:pStyle w:val="ListParagraph"/>
        <w:numPr>
          <w:ilvl w:val="0"/>
          <w:numId w:val="29"/>
        </w:numPr>
        <w:tabs>
          <w:tab w:val="left" w:pos="720"/>
        </w:tabs>
        <w:suppressAutoHyphens/>
        <w:spacing w:line="360" w:lineRule="auto"/>
      </w:pPr>
      <w:r>
        <w:t>Results:</w:t>
      </w:r>
    </w:p>
    <w:p w14:paraId="4A2A55AE" w14:textId="77777777" w:rsidR="001828DB" w:rsidRDefault="00D71919" w:rsidP="005E23E2">
      <w:pPr>
        <w:pStyle w:val="ListParagraph"/>
        <w:numPr>
          <w:ilvl w:val="0"/>
          <w:numId w:val="52"/>
        </w:numPr>
        <w:tabs>
          <w:tab w:val="left" w:pos="720"/>
        </w:tabs>
        <w:suppressAutoHyphens/>
        <w:spacing w:line="360" w:lineRule="auto"/>
      </w:pPr>
      <w:r>
        <w:t>Result for program a</w:t>
      </w:r>
    </w:p>
    <w:p w14:paraId="5525D192" w14:textId="77777777" w:rsidR="001828DB" w:rsidRDefault="001828DB" w:rsidP="00087F39">
      <w:pPr>
        <w:pStyle w:val="ListParagraph"/>
        <w:tabs>
          <w:tab w:val="left" w:pos="720"/>
        </w:tabs>
        <w:suppressAutoHyphens/>
        <w:spacing w:line="360" w:lineRule="auto"/>
        <w:ind w:left="1080"/>
        <w:jc w:val="center"/>
      </w:pPr>
      <w:r w:rsidRPr="001828DB">
        <w:rPr>
          <w:noProof/>
          <w:lang w:eastAsia="en-IN"/>
        </w:rPr>
        <w:drawing>
          <wp:inline distT="0" distB="0" distL="0" distR="0" wp14:anchorId="23AF52D7" wp14:editId="1809DA4D">
            <wp:extent cx="2072820" cy="281964"/>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72820" cy="281964"/>
                    </a:xfrm>
                    <a:prstGeom prst="rect">
                      <a:avLst/>
                    </a:prstGeom>
                  </pic:spPr>
                </pic:pic>
              </a:graphicData>
            </a:graphic>
          </wp:inline>
        </w:drawing>
      </w:r>
    </w:p>
    <w:p w14:paraId="7A06FFEC" w14:textId="01474A21" w:rsidR="007E54E9" w:rsidRDefault="007E54E9" w:rsidP="00087F39">
      <w:pPr>
        <w:pStyle w:val="ListParagraph"/>
        <w:tabs>
          <w:tab w:val="left" w:pos="720"/>
        </w:tabs>
        <w:suppressAutoHyphens/>
        <w:spacing w:line="360" w:lineRule="auto"/>
        <w:ind w:left="1080"/>
        <w:jc w:val="center"/>
      </w:pPr>
      <w:r>
        <w:t>Figure 3</w:t>
      </w:r>
    </w:p>
    <w:p w14:paraId="26E5B451" w14:textId="67EB6E8A" w:rsidR="00EB488F" w:rsidRDefault="00EB488F" w:rsidP="00087F39">
      <w:pPr>
        <w:pStyle w:val="ListParagraph"/>
        <w:tabs>
          <w:tab w:val="left" w:pos="720"/>
        </w:tabs>
        <w:suppressAutoHyphens/>
        <w:spacing w:line="360" w:lineRule="auto"/>
        <w:ind w:left="1080"/>
        <w:jc w:val="center"/>
      </w:pPr>
      <w:r>
        <w:t>Figure 3</w:t>
      </w:r>
      <w:r w:rsidR="007E54E9">
        <w:t xml:space="preserve"> :</w:t>
      </w:r>
      <w:r>
        <w:t xml:space="preserve"> shows the output for figure 1 where the string entered is “</w:t>
      </w:r>
      <w:r w:rsidR="0031677E">
        <w:t>watermelon” and</w:t>
      </w:r>
      <w:r>
        <w:t xml:space="preserve"> </w:t>
      </w:r>
      <w:proofErr w:type="spellStart"/>
      <w:r>
        <w:t>e</w:t>
      </w:r>
      <w:proofErr w:type="spellEnd"/>
      <w:r>
        <w:t xml:space="preserve"> gets repeated twice which is then stored in a list</w:t>
      </w:r>
    </w:p>
    <w:p w14:paraId="55435EF1" w14:textId="77777777" w:rsidR="001828DB" w:rsidRDefault="00D71919" w:rsidP="005E23E2">
      <w:pPr>
        <w:pStyle w:val="ListParagraph"/>
        <w:numPr>
          <w:ilvl w:val="0"/>
          <w:numId w:val="52"/>
        </w:numPr>
        <w:tabs>
          <w:tab w:val="left" w:pos="720"/>
        </w:tabs>
        <w:suppressAutoHyphens/>
        <w:spacing w:line="360" w:lineRule="auto"/>
      </w:pPr>
      <w:r>
        <w:t>Result for program b</w:t>
      </w:r>
    </w:p>
    <w:p w14:paraId="149E2363" w14:textId="77777777" w:rsidR="001828DB" w:rsidRDefault="001828DB" w:rsidP="00087F39">
      <w:pPr>
        <w:pStyle w:val="ListParagraph"/>
        <w:tabs>
          <w:tab w:val="left" w:pos="720"/>
        </w:tabs>
        <w:suppressAutoHyphens/>
        <w:spacing w:line="360" w:lineRule="auto"/>
        <w:ind w:left="1080"/>
        <w:jc w:val="center"/>
      </w:pPr>
      <w:r w:rsidRPr="001828DB">
        <w:rPr>
          <w:noProof/>
          <w:lang w:eastAsia="en-IN"/>
        </w:rPr>
        <w:drawing>
          <wp:inline distT="0" distB="0" distL="0" distR="0" wp14:anchorId="4D08676E" wp14:editId="5674CE49">
            <wp:extent cx="5494496" cy="281964"/>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94496" cy="281964"/>
                    </a:xfrm>
                    <a:prstGeom prst="rect">
                      <a:avLst/>
                    </a:prstGeom>
                  </pic:spPr>
                </pic:pic>
              </a:graphicData>
            </a:graphic>
          </wp:inline>
        </w:drawing>
      </w:r>
    </w:p>
    <w:p w14:paraId="6D523A61" w14:textId="76349A4D" w:rsidR="007E54E9" w:rsidRDefault="007E54E9" w:rsidP="00087F39">
      <w:pPr>
        <w:pStyle w:val="ListParagraph"/>
        <w:tabs>
          <w:tab w:val="left" w:pos="720"/>
        </w:tabs>
        <w:suppressAutoHyphens/>
        <w:spacing w:line="360" w:lineRule="auto"/>
        <w:ind w:left="1080"/>
        <w:jc w:val="center"/>
      </w:pPr>
      <w:r>
        <w:t>Figure 4</w:t>
      </w:r>
    </w:p>
    <w:p w14:paraId="11C04CA8" w14:textId="3183E49E" w:rsidR="001828DB" w:rsidRDefault="00EB488F" w:rsidP="00087F39">
      <w:pPr>
        <w:pStyle w:val="ListParagraph"/>
        <w:tabs>
          <w:tab w:val="left" w:pos="720"/>
        </w:tabs>
        <w:suppressAutoHyphens/>
        <w:spacing w:line="360" w:lineRule="auto"/>
        <w:ind w:left="1080"/>
        <w:jc w:val="center"/>
      </w:pPr>
      <w:r>
        <w:t>Figure 4</w:t>
      </w:r>
      <w:r w:rsidR="006F78F4">
        <w:t xml:space="preserve"> :</w:t>
      </w:r>
      <w:r>
        <w:t xml:space="preserve"> shows the output for figure 2 where the string entered is “dictionary” and it counts the occurrence of each characters and displays in a dictionary</w:t>
      </w:r>
    </w:p>
    <w:p w14:paraId="19498BA5" w14:textId="77777777" w:rsidR="003A3EED" w:rsidRDefault="003A3EED" w:rsidP="00DC348E">
      <w:pPr>
        <w:pStyle w:val="ListParagraph"/>
        <w:numPr>
          <w:ilvl w:val="0"/>
          <w:numId w:val="29"/>
        </w:numPr>
        <w:tabs>
          <w:tab w:val="left" w:pos="720"/>
        </w:tabs>
        <w:suppressAutoHyphens/>
        <w:spacing w:line="360" w:lineRule="auto"/>
        <w:contextualSpacing w:val="0"/>
      </w:pPr>
      <w:r w:rsidRPr="006A7ABA">
        <w:rPr>
          <w:rFonts w:cs="Times New Roman"/>
        </w:rPr>
        <w:t xml:space="preserve">Conclusions </w:t>
      </w:r>
    </w:p>
    <w:p w14:paraId="357EFEC7" w14:textId="66263D81" w:rsidR="003A3EED" w:rsidRDefault="003A3EED" w:rsidP="006F78F4">
      <w:pPr>
        <w:pStyle w:val="ListParagraph"/>
        <w:numPr>
          <w:ilvl w:val="0"/>
          <w:numId w:val="72"/>
        </w:numPr>
        <w:tabs>
          <w:tab w:val="left" w:pos="720"/>
        </w:tabs>
        <w:suppressAutoHyphens/>
        <w:spacing w:line="360" w:lineRule="auto"/>
        <w:contextualSpacing w:val="0"/>
        <w:rPr>
          <w:rFonts w:cs="Times New Roman"/>
        </w:rPr>
      </w:pPr>
      <w:r w:rsidRPr="007D6349">
        <w:rPr>
          <w:rFonts w:cs="Times New Roman"/>
        </w:rPr>
        <w:t>Limitations of Experiments</w:t>
      </w:r>
    </w:p>
    <w:p w14:paraId="3B813049" w14:textId="7E2EAA48" w:rsidR="006F78F4" w:rsidRDefault="006F78F4" w:rsidP="006F78F4">
      <w:pPr>
        <w:pStyle w:val="ListParagraph"/>
        <w:tabs>
          <w:tab w:val="left" w:pos="720"/>
        </w:tabs>
        <w:suppressAutoHyphens/>
        <w:spacing w:line="360" w:lineRule="auto"/>
        <w:ind w:left="1440"/>
        <w:contextualSpacing w:val="0"/>
      </w:pPr>
      <w:r>
        <w:rPr>
          <w:rFonts w:cs="Times New Roman"/>
        </w:rPr>
        <w:t>No limitation</w:t>
      </w:r>
    </w:p>
    <w:p w14:paraId="6400D6DB" w14:textId="77777777" w:rsidR="003A3EED" w:rsidRDefault="003A3EED" w:rsidP="003A3EED">
      <w:pPr>
        <w:pStyle w:val="ListParagraph"/>
        <w:tabs>
          <w:tab w:val="left" w:pos="720"/>
        </w:tabs>
        <w:suppressAutoHyphens/>
        <w:spacing w:line="360" w:lineRule="auto"/>
        <w:contextualSpacing w:val="0"/>
        <w:rPr>
          <w:rFonts w:cs="Times New Roman"/>
        </w:rPr>
      </w:pPr>
      <w:r>
        <w:t xml:space="preserve">ii) </w:t>
      </w:r>
      <w:r w:rsidRPr="007D6349">
        <w:rPr>
          <w:rFonts w:cs="Times New Roman"/>
        </w:rPr>
        <w:t>Learning happened</w:t>
      </w:r>
    </w:p>
    <w:p w14:paraId="0F3F831A" w14:textId="77777777" w:rsidR="0031677E" w:rsidRPr="0031677E" w:rsidRDefault="0031677E" w:rsidP="0031677E">
      <w:pPr>
        <w:pStyle w:val="ListParagraph"/>
        <w:numPr>
          <w:ilvl w:val="0"/>
          <w:numId w:val="69"/>
        </w:numPr>
        <w:tabs>
          <w:tab w:val="left" w:pos="720"/>
        </w:tabs>
        <w:suppressAutoHyphens/>
        <w:spacing w:line="360" w:lineRule="auto"/>
        <w:contextualSpacing w:val="0"/>
      </w:pPr>
      <w:r>
        <w:rPr>
          <w:rFonts w:cs="Times New Roman"/>
        </w:rPr>
        <w:t>Using for loop and range function to traverse the list</w:t>
      </w:r>
    </w:p>
    <w:p w14:paraId="1295335F" w14:textId="77777777" w:rsidR="0031677E" w:rsidRDefault="0031677E" w:rsidP="0031677E">
      <w:pPr>
        <w:pStyle w:val="ListParagraph"/>
        <w:numPr>
          <w:ilvl w:val="0"/>
          <w:numId w:val="69"/>
        </w:numPr>
        <w:tabs>
          <w:tab w:val="left" w:pos="720"/>
        </w:tabs>
        <w:suppressAutoHyphens/>
        <w:spacing w:line="360" w:lineRule="auto"/>
        <w:contextualSpacing w:val="0"/>
      </w:pPr>
      <w:r>
        <w:rPr>
          <w:rFonts w:cs="Times New Roman"/>
        </w:rPr>
        <w:t>Appending items in the list and dictionary</w:t>
      </w:r>
    </w:p>
    <w:p w14:paraId="00E07C76" w14:textId="77777777" w:rsidR="003A3EED" w:rsidRDefault="003A3EED" w:rsidP="003A3EED">
      <w:pPr>
        <w:pStyle w:val="ListParagraph"/>
        <w:tabs>
          <w:tab w:val="left" w:pos="720"/>
        </w:tabs>
        <w:suppressAutoHyphens/>
        <w:spacing w:line="360" w:lineRule="auto"/>
        <w:contextualSpacing w:val="0"/>
        <w:rPr>
          <w:rFonts w:cs="Times New Roman"/>
        </w:rPr>
      </w:pPr>
      <w:r>
        <w:t>iii)</w:t>
      </w:r>
      <w:r w:rsidRPr="007D6349">
        <w:rPr>
          <w:rFonts w:cs="Times New Roman"/>
        </w:rPr>
        <w:t xml:space="preserve">Future Recommendations </w:t>
      </w:r>
    </w:p>
    <w:p w14:paraId="55F7A1B8" w14:textId="4B85D3D9" w:rsidR="006F78F4" w:rsidRPr="00BF242A" w:rsidRDefault="006F78F4" w:rsidP="003A3EED">
      <w:pPr>
        <w:pStyle w:val="ListParagraph"/>
        <w:tabs>
          <w:tab w:val="left" w:pos="720"/>
        </w:tabs>
        <w:suppressAutoHyphens/>
        <w:spacing w:line="360" w:lineRule="auto"/>
        <w:contextualSpacing w:val="0"/>
      </w:pPr>
      <w:r>
        <w:rPr>
          <w:rFonts w:cs="Times New Roman"/>
        </w:rPr>
        <w:t xml:space="preserve">  </w:t>
      </w:r>
      <w:r>
        <w:rPr>
          <w:rFonts w:cs="Times New Roman"/>
        </w:rPr>
        <w:tab/>
        <w:t>No future recommendation</w:t>
      </w:r>
    </w:p>
    <w:p w14:paraId="3F137024" w14:textId="77777777" w:rsidR="00815740" w:rsidRDefault="00815740" w:rsidP="00815740">
      <w:pPr>
        <w:spacing w:line="360" w:lineRule="auto"/>
        <w:rPr>
          <w:rFonts w:cs="Times New Roman"/>
        </w:rPr>
      </w:pPr>
    </w:p>
    <w:p w14:paraId="67C1F489" w14:textId="77777777" w:rsidR="00A779E1" w:rsidRDefault="00A779E1" w:rsidP="00C86126">
      <w:pPr>
        <w:spacing w:line="360" w:lineRule="auto"/>
      </w:pPr>
    </w:p>
    <w:p w14:paraId="16CF20CF" w14:textId="77777777" w:rsidR="00815740" w:rsidRDefault="00815740" w:rsidP="00C86126">
      <w:pPr>
        <w:spacing w:line="360" w:lineRule="auto"/>
      </w:pPr>
    </w:p>
    <w:p w14:paraId="232A7467" w14:textId="77777777" w:rsidR="00815740" w:rsidRDefault="00815740" w:rsidP="00C86126">
      <w:pPr>
        <w:spacing w:line="360" w:lineRule="auto"/>
      </w:pPr>
    </w:p>
    <w:p w14:paraId="2EC046AC" w14:textId="77777777" w:rsidR="00815740" w:rsidRDefault="00815740" w:rsidP="00C86126">
      <w:pPr>
        <w:spacing w:line="360" w:lineRule="auto"/>
      </w:pPr>
    </w:p>
    <w:p w14:paraId="2163F141" w14:textId="77777777" w:rsidR="00815740" w:rsidRDefault="00815740" w:rsidP="00C86126">
      <w:pPr>
        <w:spacing w:line="360" w:lineRule="auto"/>
      </w:pPr>
    </w:p>
    <w:p w14:paraId="122B0A01" w14:textId="77777777" w:rsidR="00815740" w:rsidRDefault="00815740" w:rsidP="00C86126">
      <w:pPr>
        <w:spacing w:line="360" w:lineRule="auto"/>
      </w:pPr>
    </w:p>
    <w:p w14:paraId="182B9578" w14:textId="77777777" w:rsidR="00815740" w:rsidRDefault="00815740" w:rsidP="00C86126">
      <w:pPr>
        <w:spacing w:line="360" w:lineRule="auto"/>
      </w:pPr>
    </w:p>
    <w:p w14:paraId="5B11CC8C" w14:textId="77777777" w:rsidR="00815740" w:rsidRDefault="00815740" w:rsidP="00C86126">
      <w:pPr>
        <w:spacing w:line="360" w:lineRule="auto"/>
      </w:pPr>
    </w:p>
    <w:p w14:paraId="54E0FA4A" w14:textId="77777777" w:rsidR="00815740" w:rsidRDefault="00815740" w:rsidP="00C86126">
      <w:pPr>
        <w:spacing w:line="360" w:lineRule="auto"/>
      </w:pPr>
    </w:p>
    <w:p w14:paraId="55EEC425" w14:textId="77777777" w:rsidR="00815740" w:rsidRDefault="00815740" w:rsidP="00C86126">
      <w:pPr>
        <w:spacing w:line="360" w:lineRule="auto"/>
      </w:pPr>
    </w:p>
    <w:p w14:paraId="43E7A26C" w14:textId="77777777" w:rsidR="00815740" w:rsidRDefault="00815740" w:rsidP="00C86126">
      <w:pPr>
        <w:spacing w:line="360" w:lineRule="auto"/>
      </w:pPr>
    </w:p>
    <w:p w14:paraId="284EE10D" w14:textId="77777777" w:rsidR="002764FD" w:rsidRDefault="002764FD" w:rsidP="00C86126">
      <w:pPr>
        <w:spacing w:line="360" w:lineRule="auto"/>
      </w:pPr>
    </w:p>
    <w:p w14:paraId="751C8510" w14:textId="77777777" w:rsidR="002764FD" w:rsidRDefault="002764FD" w:rsidP="00C86126">
      <w:pPr>
        <w:spacing w:line="360" w:lineRule="auto"/>
      </w:pPr>
    </w:p>
    <w:p w14:paraId="6229B2BE" w14:textId="77777777" w:rsidR="0023687F" w:rsidRDefault="0023687F" w:rsidP="00C86126">
      <w:pPr>
        <w:spacing w:line="360" w:lineRule="auto"/>
      </w:pPr>
    </w:p>
    <w:p w14:paraId="74BB0DA5" w14:textId="77777777" w:rsidR="0023687F" w:rsidRDefault="0023687F" w:rsidP="00C86126">
      <w:pPr>
        <w:spacing w:line="360" w:lineRule="auto"/>
      </w:pPr>
    </w:p>
    <w:p w14:paraId="47075EFD" w14:textId="77777777" w:rsidR="0023687F" w:rsidRDefault="0023687F" w:rsidP="00C86126">
      <w:pPr>
        <w:spacing w:line="360" w:lineRule="auto"/>
      </w:pPr>
    </w:p>
    <w:p w14:paraId="00D3E70E" w14:textId="77777777" w:rsidR="0023687F" w:rsidRDefault="0023687F" w:rsidP="00C86126">
      <w:pPr>
        <w:spacing w:line="360" w:lineRule="auto"/>
      </w:pPr>
    </w:p>
    <w:p w14:paraId="5C53C113" w14:textId="77777777" w:rsidR="0023687F" w:rsidRDefault="0023687F" w:rsidP="00C86126">
      <w:pPr>
        <w:spacing w:line="360" w:lineRule="auto"/>
      </w:pPr>
    </w:p>
    <w:p w14:paraId="1422F090" w14:textId="77777777" w:rsidR="0023687F" w:rsidRDefault="0023687F" w:rsidP="00C86126">
      <w:pPr>
        <w:spacing w:line="360" w:lineRule="auto"/>
      </w:pPr>
    </w:p>
    <w:p w14:paraId="1B739084" w14:textId="77777777" w:rsidR="00087F39" w:rsidRDefault="00087F39" w:rsidP="00C86126">
      <w:pPr>
        <w:spacing w:line="360" w:lineRule="auto"/>
      </w:pPr>
    </w:p>
    <w:p w14:paraId="3B7BE761" w14:textId="77777777" w:rsidR="0023687F" w:rsidRDefault="0023687F" w:rsidP="00C86126">
      <w:pPr>
        <w:spacing w:line="360" w:lineRule="auto"/>
      </w:pPr>
    </w:p>
    <w:p w14:paraId="1B683C66" w14:textId="77777777" w:rsidR="00003FCB" w:rsidRPr="00BF242A" w:rsidRDefault="003219B2" w:rsidP="00003FCB">
      <w:pPr>
        <w:pStyle w:val="Heading1"/>
        <w:spacing w:before="0" w:line="360" w:lineRule="auto"/>
        <w:rPr>
          <w:rFonts w:asciiTheme="minorHAnsi" w:hAnsiTheme="minorHAnsi"/>
          <w:szCs w:val="22"/>
        </w:rPr>
      </w:pPr>
      <w:r>
        <w:rPr>
          <w:rFonts w:asciiTheme="minorHAnsi" w:hAnsiTheme="minorHAnsi" w:cs="Times New Roman"/>
          <w:szCs w:val="22"/>
        </w:rPr>
        <w:t>Laboratory 8</w:t>
      </w:r>
    </w:p>
    <w:p w14:paraId="08E1C576" w14:textId="77777777" w:rsidR="00003FCB" w:rsidRPr="00BF242A" w:rsidRDefault="00003FCB" w:rsidP="00003FCB">
      <w:pPr>
        <w:spacing w:line="360" w:lineRule="auto"/>
      </w:pPr>
      <w:r w:rsidRPr="00BF242A">
        <w:rPr>
          <w:rFonts w:cs="Times New Roman"/>
        </w:rPr>
        <w:t>Title of the Laboratory Exercise: Functions</w:t>
      </w:r>
    </w:p>
    <w:p w14:paraId="58610061" w14:textId="77777777" w:rsidR="00003FCB" w:rsidRPr="00BF242A" w:rsidRDefault="00003FCB" w:rsidP="00003FCB">
      <w:pPr>
        <w:pStyle w:val="ListParagraph"/>
        <w:numPr>
          <w:ilvl w:val="0"/>
          <w:numId w:val="3"/>
        </w:numPr>
        <w:tabs>
          <w:tab w:val="left" w:pos="720"/>
        </w:tabs>
        <w:suppressAutoHyphens/>
        <w:spacing w:line="360" w:lineRule="auto"/>
        <w:contextualSpacing w:val="0"/>
      </w:pPr>
      <w:r w:rsidRPr="00BF242A">
        <w:rPr>
          <w:rFonts w:cs="Times New Roman"/>
        </w:rPr>
        <w:t>Introduction and Purpose of Experiment</w:t>
      </w:r>
    </w:p>
    <w:p w14:paraId="1C587224" w14:textId="77777777" w:rsidR="00003FCB" w:rsidRDefault="00003FCB" w:rsidP="00003FCB">
      <w:pPr>
        <w:spacing w:line="360" w:lineRule="auto"/>
        <w:ind w:left="720"/>
        <w:rPr>
          <w:rFonts w:cs="Times New Roman"/>
        </w:rPr>
      </w:pPr>
      <w:r w:rsidRPr="00BF242A">
        <w:rPr>
          <w:rFonts w:cs="Times New Roman"/>
          <w:lang w:val="en-US"/>
        </w:rPr>
        <w:t>A function serves as an abstraction mechanism to view many things as one thing</w:t>
      </w:r>
      <w:r>
        <w:rPr>
          <w:rFonts w:cs="Times New Roman"/>
          <w:lang w:val="en-US"/>
        </w:rPr>
        <w:t xml:space="preserve">. The </w:t>
      </w:r>
      <w:r w:rsidRPr="00BF242A">
        <w:rPr>
          <w:rFonts w:cs="Times New Roman"/>
          <w:lang w:val="en-US"/>
        </w:rPr>
        <w:t>function definition specifies the name of a new function and the sequence of statements that execute when the function is called</w:t>
      </w:r>
      <w:r>
        <w:rPr>
          <w:rFonts w:cs="Times New Roman"/>
          <w:lang w:val="en-US"/>
        </w:rPr>
        <w:t xml:space="preserve">. </w:t>
      </w:r>
      <w:r w:rsidRPr="00BF242A">
        <w:rPr>
          <w:rFonts w:cs="Times New Roman"/>
          <w:lang w:val="en-US"/>
        </w:rPr>
        <w:t>Once a function is defined, it can be called as many times as required</w:t>
      </w:r>
      <w:r>
        <w:rPr>
          <w:rFonts w:cs="Times New Roman"/>
          <w:lang w:val="en-US"/>
        </w:rPr>
        <w:t xml:space="preserve">. </w:t>
      </w:r>
      <w:r w:rsidRPr="00BF242A">
        <w:rPr>
          <w:rFonts w:cs="Times New Roman"/>
        </w:rPr>
        <w:t>By solving these problems, students will be able to create user defined function</w:t>
      </w:r>
      <w:r>
        <w:rPr>
          <w:rFonts w:cs="Times New Roman"/>
        </w:rPr>
        <w:t>s</w:t>
      </w:r>
      <w:r w:rsidRPr="00BF242A">
        <w:rPr>
          <w:rFonts w:cs="Times New Roman"/>
        </w:rPr>
        <w:t xml:space="preserve">. </w:t>
      </w:r>
    </w:p>
    <w:p w14:paraId="081F8DF2" w14:textId="77777777" w:rsidR="00003FCB" w:rsidRPr="00BF242A" w:rsidRDefault="00003FCB" w:rsidP="00003FCB">
      <w:pPr>
        <w:pStyle w:val="ListParagraph"/>
        <w:numPr>
          <w:ilvl w:val="0"/>
          <w:numId w:val="3"/>
        </w:numPr>
        <w:tabs>
          <w:tab w:val="left" w:pos="720"/>
        </w:tabs>
        <w:suppressAutoHyphens/>
        <w:spacing w:line="360" w:lineRule="auto"/>
        <w:contextualSpacing w:val="0"/>
        <w:rPr>
          <w:rFonts w:cs="Times New Roman"/>
        </w:rPr>
      </w:pPr>
      <w:r w:rsidRPr="00BF242A">
        <w:rPr>
          <w:rFonts w:cs="Times New Roman"/>
        </w:rPr>
        <w:t>Aim and Objectives</w:t>
      </w:r>
    </w:p>
    <w:p w14:paraId="3D953F9A" w14:textId="77777777" w:rsidR="00003FCB" w:rsidRPr="00BF242A" w:rsidRDefault="00003FCB" w:rsidP="00003FCB">
      <w:pPr>
        <w:spacing w:line="360" w:lineRule="auto"/>
        <w:ind w:left="360" w:firstLine="360"/>
      </w:pPr>
      <w:r w:rsidRPr="00BF242A">
        <w:rPr>
          <w:rFonts w:cs="Times New Roman"/>
        </w:rPr>
        <w:t>Aim</w:t>
      </w:r>
    </w:p>
    <w:p w14:paraId="21B5C3C0" w14:textId="77777777" w:rsidR="00003FCB" w:rsidRPr="00BF242A" w:rsidRDefault="00003FCB" w:rsidP="00003FCB">
      <w:pPr>
        <w:pStyle w:val="ListParagraph"/>
        <w:widowControl w:val="0"/>
        <w:numPr>
          <w:ilvl w:val="0"/>
          <w:numId w:val="13"/>
        </w:numPr>
        <w:tabs>
          <w:tab w:val="left" w:pos="2880"/>
        </w:tabs>
        <w:suppressAutoHyphens/>
        <w:spacing w:line="360" w:lineRule="auto"/>
        <w:ind w:left="1440"/>
      </w:pPr>
      <w:r w:rsidRPr="00BF242A">
        <w:rPr>
          <w:rFonts w:cs="Times New Roman"/>
        </w:rPr>
        <w:t xml:space="preserve">To develop programs using user defined functions </w:t>
      </w:r>
    </w:p>
    <w:p w14:paraId="55235731" w14:textId="77777777" w:rsidR="00003FCB" w:rsidRPr="00BF242A" w:rsidRDefault="00003FCB" w:rsidP="00003FCB">
      <w:pPr>
        <w:spacing w:line="360" w:lineRule="auto"/>
        <w:ind w:left="360" w:firstLine="360"/>
      </w:pPr>
      <w:r w:rsidRPr="00BF242A">
        <w:rPr>
          <w:rFonts w:cs="Times New Roman"/>
        </w:rPr>
        <w:t>Objectives</w:t>
      </w:r>
    </w:p>
    <w:p w14:paraId="47D4E6B7" w14:textId="77777777" w:rsidR="00003FCB" w:rsidRPr="00BF242A" w:rsidRDefault="00003FCB" w:rsidP="00003FCB">
      <w:pPr>
        <w:spacing w:line="360" w:lineRule="auto"/>
        <w:ind w:left="360" w:firstLine="360"/>
      </w:pPr>
      <w:r w:rsidRPr="00BF242A">
        <w:rPr>
          <w:rFonts w:cs="Times New Roman"/>
        </w:rPr>
        <w:t>At the end of this lab, the student will be able to</w:t>
      </w:r>
    </w:p>
    <w:p w14:paraId="4DA3D43E" w14:textId="77777777" w:rsidR="00003FCB" w:rsidRPr="00BF242A" w:rsidRDefault="00003FCB" w:rsidP="00003FCB">
      <w:pPr>
        <w:pStyle w:val="ListParagraph"/>
        <w:widowControl w:val="0"/>
        <w:numPr>
          <w:ilvl w:val="0"/>
          <w:numId w:val="6"/>
        </w:numPr>
        <w:tabs>
          <w:tab w:val="left" w:pos="720"/>
          <w:tab w:val="left" w:pos="2880"/>
        </w:tabs>
        <w:suppressAutoHyphens/>
        <w:spacing w:line="360" w:lineRule="auto"/>
      </w:pPr>
      <w:r w:rsidRPr="00BF242A">
        <w:rPr>
          <w:rFonts w:cs="Times New Roman"/>
        </w:rPr>
        <w:t xml:space="preserve">Apply user defined functions with proper definition </w:t>
      </w:r>
    </w:p>
    <w:p w14:paraId="21123F98" w14:textId="77777777" w:rsidR="00003FCB" w:rsidRPr="00BF242A" w:rsidRDefault="00003FCB" w:rsidP="00003FCB">
      <w:pPr>
        <w:pStyle w:val="ListParagraph"/>
        <w:numPr>
          <w:ilvl w:val="0"/>
          <w:numId w:val="3"/>
        </w:numPr>
        <w:tabs>
          <w:tab w:val="left" w:pos="720"/>
        </w:tabs>
        <w:suppressAutoHyphens/>
        <w:spacing w:line="360" w:lineRule="auto"/>
        <w:contextualSpacing w:val="0"/>
      </w:pPr>
      <w:r w:rsidRPr="00BF242A">
        <w:rPr>
          <w:rFonts w:cs="Times New Roman"/>
        </w:rPr>
        <w:t>Experimental Procedure</w:t>
      </w:r>
    </w:p>
    <w:p w14:paraId="541E615D" w14:textId="77777777" w:rsidR="00003FCB" w:rsidRPr="00DB5312" w:rsidRDefault="00003FCB" w:rsidP="00003FCB">
      <w:pPr>
        <w:pStyle w:val="ListParagraph"/>
        <w:numPr>
          <w:ilvl w:val="1"/>
          <w:numId w:val="3"/>
        </w:numPr>
        <w:tabs>
          <w:tab w:val="left" w:pos="720"/>
        </w:tabs>
        <w:suppressAutoHyphens/>
        <w:spacing w:line="360" w:lineRule="auto"/>
      </w:pPr>
      <w:r w:rsidRPr="00DB5312">
        <w:rPr>
          <w:rFonts w:cs="Times New Roman"/>
        </w:rPr>
        <w:t>Analyse the problem statement</w:t>
      </w:r>
    </w:p>
    <w:p w14:paraId="2C8A2100" w14:textId="77777777" w:rsidR="00003FCB" w:rsidRPr="00DB5312" w:rsidRDefault="00003FCB" w:rsidP="00003FCB">
      <w:pPr>
        <w:pStyle w:val="ListParagraph"/>
        <w:numPr>
          <w:ilvl w:val="1"/>
          <w:numId w:val="3"/>
        </w:numPr>
        <w:tabs>
          <w:tab w:val="left" w:pos="720"/>
        </w:tabs>
        <w:suppressAutoHyphens/>
        <w:spacing w:line="360" w:lineRule="auto"/>
      </w:pPr>
      <w:r w:rsidRPr="00DB5312">
        <w:rPr>
          <w:rFonts w:cs="Times New Roman"/>
        </w:rPr>
        <w:t>Design an algorithm for the given problem statement and develop a flowchart/pseudo-code</w:t>
      </w:r>
    </w:p>
    <w:p w14:paraId="4A20CC46" w14:textId="77777777" w:rsidR="00003FCB" w:rsidRPr="00DB5312" w:rsidRDefault="00003FCB" w:rsidP="00003FCB">
      <w:pPr>
        <w:pStyle w:val="ListParagraph"/>
        <w:numPr>
          <w:ilvl w:val="1"/>
          <w:numId w:val="3"/>
        </w:numPr>
        <w:tabs>
          <w:tab w:val="left" w:pos="720"/>
        </w:tabs>
        <w:suppressAutoHyphens/>
        <w:spacing w:line="360" w:lineRule="auto"/>
      </w:pPr>
      <w:r w:rsidRPr="00DB5312">
        <w:rPr>
          <w:rFonts w:cs="Times New Roman"/>
        </w:rPr>
        <w:t xml:space="preserve">Implement the algorithm in </w:t>
      </w:r>
      <w:r>
        <w:rPr>
          <w:rFonts w:cs="Times New Roman"/>
        </w:rPr>
        <w:t>Python</w:t>
      </w:r>
      <w:r w:rsidRPr="00DB5312">
        <w:rPr>
          <w:rFonts w:cs="Times New Roman"/>
        </w:rPr>
        <w:t xml:space="preserve"> language</w:t>
      </w:r>
    </w:p>
    <w:p w14:paraId="67497A03" w14:textId="77777777" w:rsidR="00003FCB" w:rsidRPr="00DB5312" w:rsidRDefault="00003FCB" w:rsidP="00003FCB">
      <w:pPr>
        <w:pStyle w:val="ListParagraph"/>
        <w:numPr>
          <w:ilvl w:val="1"/>
          <w:numId w:val="3"/>
        </w:numPr>
        <w:tabs>
          <w:tab w:val="left" w:pos="720"/>
        </w:tabs>
        <w:suppressAutoHyphens/>
        <w:spacing w:line="360" w:lineRule="auto"/>
      </w:pPr>
      <w:r>
        <w:rPr>
          <w:rFonts w:cs="Times New Roman"/>
        </w:rPr>
        <w:t>Execute the Python program</w:t>
      </w:r>
    </w:p>
    <w:p w14:paraId="08DAA41A" w14:textId="77777777" w:rsidR="00003FCB" w:rsidRPr="00DB5312" w:rsidRDefault="00003FCB" w:rsidP="00003FCB">
      <w:pPr>
        <w:pStyle w:val="ListParagraph"/>
        <w:numPr>
          <w:ilvl w:val="1"/>
          <w:numId w:val="3"/>
        </w:numPr>
        <w:tabs>
          <w:tab w:val="left" w:pos="720"/>
        </w:tabs>
        <w:suppressAutoHyphens/>
        <w:spacing w:line="360" w:lineRule="auto"/>
      </w:pPr>
      <w:r w:rsidRPr="00DB5312">
        <w:rPr>
          <w:rFonts w:cs="Times New Roman"/>
        </w:rPr>
        <w:lastRenderedPageBreak/>
        <w:t>Test the implemented program</w:t>
      </w:r>
    </w:p>
    <w:p w14:paraId="46D63936" w14:textId="77777777" w:rsidR="00003FCB" w:rsidRPr="00DB5312" w:rsidRDefault="00003FCB" w:rsidP="00003FCB">
      <w:pPr>
        <w:pStyle w:val="ListParagraph"/>
        <w:numPr>
          <w:ilvl w:val="1"/>
          <w:numId w:val="3"/>
        </w:numPr>
        <w:tabs>
          <w:tab w:val="left" w:pos="720"/>
        </w:tabs>
        <w:suppressAutoHyphens/>
        <w:spacing w:line="360" w:lineRule="auto"/>
      </w:pPr>
      <w:r w:rsidRPr="00DB5312">
        <w:rPr>
          <w:rFonts w:cs="Times New Roman"/>
        </w:rPr>
        <w:t>Document the Results</w:t>
      </w:r>
    </w:p>
    <w:p w14:paraId="235D9633" w14:textId="77777777" w:rsidR="00003FCB" w:rsidRPr="003B6C61" w:rsidRDefault="00003FCB" w:rsidP="00003FCB">
      <w:pPr>
        <w:pStyle w:val="ListParagraph"/>
        <w:numPr>
          <w:ilvl w:val="1"/>
          <w:numId w:val="3"/>
        </w:numPr>
        <w:tabs>
          <w:tab w:val="left" w:pos="720"/>
        </w:tabs>
        <w:suppressAutoHyphens/>
        <w:spacing w:line="360" w:lineRule="auto"/>
      </w:pPr>
      <w:r w:rsidRPr="00DB5312">
        <w:rPr>
          <w:rFonts w:cs="Times New Roman"/>
        </w:rPr>
        <w:t xml:space="preserve">Analyse and discuss the outcomes of </w:t>
      </w:r>
      <w:r>
        <w:rPr>
          <w:rFonts w:cs="Times New Roman"/>
        </w:rPr>
        <w:t>the</w:t>
      </w:r>
      <w:r w:rsidRPr="00DB5312">
        <w:rPr>
          <w:rFonts w:cs="Times New Roman"/>
        </w:rPr>
        <w:t xml:space="preserve"> experiment</w:t>
      </w:r>
    </w:p>
    <w:p w14:paraId="5857E43D" w14:textId="77777777" w:rsidR="00003FCB" w:rsidRPr="00BF242A" w:rsidRDefault="00003FCB" w:rsidP="00003FCB">
      <w:pPr>
        <w:spacing w:line="360" w:lineRule="auto"/>
        <w:ind w:left="1440"/>
      </w:pPr>
    </w:p>
    <w:p w14:paraId="3EDBDD77" w14:textId="77777777" w:rsidR="00003FCB" w:rsidRPr="00BF242A" w:rsidRDefault="00003FCB" w:rsidP="00003FCB">
      <w:pPr>
        <w:pStyle w:val="ListParagraph"/>
        <w:numPr>
          <w:ilvl w:val="0"/>
          <w:numId w:val="3"/>
        </w:numPr>
        <w:tabs>
          <w:tab w:val="left" w:pos="720"/>
        </w:tabs>
        <w:suppressAutoHyphens/>
        <w:spacing w:line="360" w:lineRule="auto"/>
        <w:contextualSpacing w:val="0"/>
      </w:pPr>
      <w:r w:rsidRPr="00BF242A">
        <w:rPr>
          <w:rFonts w:cs="Times New Roman"/>
        </w:rPr>
        <w:t>Questions</w:t>
      </w:r>
    </w:p>
    <w:p w14:paraId="13CBE7E3" w14:textId="77777777" w:rsidR="00003FCB" w:rsidRDefault="00003FCB" w:rsidP="00DC348E">
      <w:pPr>
        <w:pStyle w:val="ListParagraph"/>
        <w:numPr>
          <w:ilvl w:val="1"/>
          <w:numId w:val="30"/>
        </w:numPr>
        <w:tabs>
          <w:tab w:val="left" w:pos="720"/>
        </w:tabs>
        <w:suppressAutoHyphens/>
        <w:spacing w:line="360" w:lineRule="auto"/>
      </w:pPr>
      <w:r>
        <w:t>Write a Python program to find factorial of a number using recursion.</w:t>
      </w:r>
    </w:p>
    <w:p w14:paraId="108BB826" w14:textId="77777777" w:rsidR="00003FCB" w:rsidRDefault="00003FCB" w:rsidP="00DC348E">
      <w:pPr>
        <w:pStyle w:val="ListParagraph"/>
        <w:numPr>
          <w:ilvl w:val="1"/>
          <w:numId w:val="30"/>
        </w:numPr>
        <w:tabs>
          <w:tab w:val="left" w:pos="720"/>
        </w:tabs>
        <w:suppressAutoHyphens/>
        <w:spacing w:line="360" w:lineRule="auto"/>
      </w:pPr>
      <w:r>
        <w:t>Write a Python function to reverse a string (without using slicing or built in method). Use the returned result to check whether the given string is palindrome or not.</w:t>
      </w:r>
    </w:p>
    <w:p w14:paraId="5B24449F" w14:textId="77777777" w:rsidR="00003FCB" w:rsidRPr="00BF242A" w:rsidRDefault="00003FCB" w:rsidP="00003FCB">
      <w:pPr>
        <w:pStyle w:val="ListParagraph"/>
        <w:tabs>
          <w:tab w:val="left" w:pos="720"/>
        </w:tabs>
        <w:suppressAutoHyphens/>
        <w:spacing w:line="360" w:lineRule="auto"/>
        <w:ind w:left="1440"/>
      </w:pPr>
    </w:p>
    <w:p w14:paraId="19697828" w14:textId="77777777" w:rsidR="009E573A" w:rsidRPr="007D6349" w:rsidRDefault="009E573A" w:rsidP="009E573A">
      <w:pPr>
        <w:pStyle w:val="ListParagraph"/>
        <w:numPr>
          <w:ilvl w:val="0"/>
          <w:numId w:val="3"/>
        </w:numPr>
        <w:tabs>
          <w:tab w:val="left" w:pos="720"/>
        </w:tabs>
        <w:suppressAutoHyphens/>
        <w:spacing w:line="360" w:lineRule="auto"/>
        <w:contextualSpacing w:val="0"/>
      </w:pPr>
      <w:r w:rsidRPr="007D6349">
        <w:rPr>
          <w:rFonts w:cs="Times New Roman"/>
        </w:rPr>
        <w:t xml:space="preserve">Problem solving logic </w:t>
      </w:r>
    </w:p>
    <w:p w14:paraId="7E335BB0" w14:textId="77777777" w:rsidR="009E573A" w:rsidRPr="00787E8F" w:rsidRDefault="00787E8F" w:rsidP="005E23E2">
      <w:pPr>
        <w:pStyle w:val="ListParagraph"/>
        <w:numPr>
          <w:ilvl w:val="0"/>
          <w:numId w:val="63"/>
        </w:numPr>
        <w:tabs>
          <w:tab w:val="left" w:pos="720"/>
        </w:tabs>
        <w:suppressAutoHyphens/>
        <w:spacing w:line="360" w:lineRule="auto"/>
        <w:contextualSpacing w:val="0"/>
      </w:pPr>
      <w:r>
        <w:rPr>
          <w:rFonts w:cs="Times New Roman"/>
        </w:rPr>
        <w:t>Using for loop and recursion finding factorial of a number</w:t>
      </w:r>
    </w:p>
    <w:p w14:paraId="135161E1" w14:textId="77777777" w:rsidR="00787E8F" w:rsidRPr="007D6349" w:rsidRDefault="00787E8F" w:rsidP="005E23E2">
      <w:pPr>
        <w:pStyle w:val="ListParagraph"/>
        <w:numPr>
          <w:ilvl w:val="0"/>
          <w:numId w:val="63"/>
        </w:numPr>
        <w:tabs>
          <w:tab w:val="left" w:pos="720"/>
        </w:tabs>
        <w:suppressAutoHyphens/>
        <w:spacing w:line="360" w:lineRule="auto"/>
        <w:contextualSpacing w:val="0"/>
      </w:pPr>
      <w:r>
        <w:rPr>
          <w:rFonts w:cs="Times New Roman"/>
        </w:rPr>
        <w:t>Using for loop to reverse the string and compare the given and reversed string to find if string is palindrome or not</w:t>
      </w:r>
    </w:p>
    <w:p w14:paraId="3424C0CB" w14:textId="77777777" w:rsidR="009E573A" w:rsidRPr="0031677E" w:rsidRDefault="009E573A" w:rsidP="009E573A">
      <w:pPr>
        <w:pStyle w:val="ListParagraph"/>
        <w:numPr>
          <w:ilvl w:val="0"/>
          <w:numId w:val="3"/>
        </w:numPr>
        <w:tabs>
          <w:tab w:val="left" w:pos="720"/>
        </w:tabs>
        <w:suppressAutoHyphens/>
        <w:spacing w:line="360" w:lineRule="auto"/>
        <w:contextualSpacing w:val="0"/>
      </w:pPr>
      <w:r>
        <w:rPr>
          <w:rFonts w:cs="Times New Roman"/>
        </w:rPr>
        <w:t xml:space="preserve">Algorithm </w:t>
      </w:r>
    </w:p>
    <w:p w14:paraId="0104ED3D" w14:textId="77777777" w:rsidR="0031677E" w:rsidRPr="007D6349" w:rsidRDefault="0031677E" w:rsidP="0031677E">
      <w:pPr>
        <w:pStyle w:val="ListParagraph"/>
        <w:tabs>
          <w:tab w:val="left" w:pos="720"/>
        </w:tabs>
        <w:suppressAutoHyphens/>
        <w:spacing w:line="360" w:lineRule="auto"/>
        <w:contextualSpacing w:val="0"/>
      </w:pPr>
    </w:p>
    <w:p w14:paraId="350DE732" w14:textId="77777777" w:rsidR="009E573A" w:rsidRDefault="0031677E" w:rsidP="005E23E2">
      <w:pPr>
        <w:pStyle w:val="ListParagraph"/>
        <w:numPr>
          <w:ilvl w:val="0"/>
          <w:numId w:val="64"/>
        </w:numPr>
        <w:tabs>
          <w:tab w:val="left" w:pos="720"/>
        </w:tabs>
        <w:suppressAutoHyphens/>
        <w:spacing w:line="360" w:lineRule="auto"/>
        <w:contextualSpacing w:val="0"/>
      </w:pPr>
      <w:r>
        <w:t>Algorithm: (var n:int)</w:t>
      </w:r>
    </w:p>
    <w:p w14:paraId="716B3F2E" w14:textId="77777777" w:rsidR="0031677E" w:rsidRDefault="0031677E" w:rsidP="0031677E">
      <w:pPr>
        <w:pStyle w:val="NoSpacing"/>
        <w:ind w:left="1080"/>
      </w:pPr>
      <w:r>
        <w:t>Begin</w:t>
      </w:r>
    </w:p>
    <w:p w14:paraId="3A63C122" w14:textId="77777777" w:rsidR="0031677E" w:rsidRDefault="0031677E" w:rsidP="0031677E">
      <w:pPr>
        <w:pStyle w:val="NoSpacing"/>
        <w:ind w:left="1440"/>
      </w:pPr>
      <w:r>
        <w:t>def factorial(n):</w:t>
      </w:r>
    </w:p>
    <w:p w14:paraId="1FF50980" w14:textId="77777777" w:rsidR="0031677E" w:rsidRDefault="0031677E" w:rsidP="0031677E">
      <w:pPr>
        <w:pStyle w:val="NoSpacing"/>
        <w:ind w:left="2160"/>
      </w:pPr>
      <w:r>
        <w:t>f=1</w:t>
      </w:r>
    </w:p>
    <w:p w14:paraId="167A264E" w14:textId="77777777" w:rsidR="0031677E" w:rsidRDefault="0031677E" w:rsidP="0031677E">
      <w:pPr>
        <w:pStyle w:val="NoSpacing"/>
        <w:ind w:left="2160"/>
      </w:pPr>
      <w:r>
        <w:t>if n==0:</w:t>
      </w:r>
    </w:p>
    <w:p w14:paraId="671C37A7" w14:textId="77777777" w:rsidR="0031677E" w:rsidRDefault="0031677E" w:rsidP="0031677E">
      <w:pPr>
        <w:pStyle w:val="NoSpacing"/>
        <w:ind w:left="2880"/>
      </w:pPr>
      <w:r>
        <w:t>write(“factorial is 1”)</w:t>
      </w:r>
    </w:p>
    <w:p w14:paraId="40900026" w14:textId="77777777" w:rsidR="0031677E" w:rsidRDefault="0031677E" w:rsidP="0031677E">
      <w:pPr>
        <w:pStyle w:val="NoSpacing"/>
        <w:ind w:left="2160"/>
      </w:pPr>
      <w:proofErr w:type="spellStart"/>
      <w:r>
        <w:t>elif</w:t>
      </w:r>
      <w:proofErr w:type="spellEnd"/>
      <w:r>
        <w:t xml:space="preserve"> n&lt;0:</w:t>
      </w:r>
    </w:p>
    <w:p w14:paraId="6F627CA8" w14:textId="77777777" w:rsidR="0031677E" w:rsidRDefault="0031677E" w:rsidP="0031677E">
      <w:pPr>
        <w:pStyle w:val="NoSpacing"/>
        <w:ind w:left="2880"/>
      </w:pPr>
      <w:r>
        <w:t>write (“factorial doesn’t exist”)</w:t>
      </w:r>
    </w:p>
    <w:p w14:paraId="3055247B" w14:textId="77777777" w:rsidR="0031677E" w:rsidRDefault="0031677E" w:rsidP="0031677E">
      <w:pPr>
        <w:pStyle w:val="NoSpacing"/>
        <w:ind w:left="2160"/>
      </w:pPr>
      <w:r>
        <w:t xml:space="preserve">else: </w:t>
      </w:r>
    </w:p>
    <w:p w14:paraId="4D654871" w14:textId="77777777" w:rsidR="0031677E" w:rsidRDefault="0031677E" w:rsidP="0031677E">
      <w:pPr>
        <w:pStyle w:val="NoSpacing"/>
        <w:ind w:left="2880"/>
      </w:pPr>
      <w:r>
        <w:t>for I in range(1,n</w:t>
      </w:r>
      <w:r w:rsidR="000E5A89">
        <w:t>+</w:t>
      </w:r>
      <w:r>
        <w:t>1)</w:t>
      </w:r>
    </w:p>
    <w:p w14:paraId="4198F503" w14:textId="77777777" w:rsidR="0031677E" w:rsidRDefault="0031677E" w:rsidP="000E5A89">
      <w:pPr>
        <w:pStyle w:val="NoSpacing"/>
        <w:ind w:left="3600"/>
      </w:pPr>
      <w:r>
        <w:t>f=f*</w:t>
      </w:r>
      <w:proofErr w:type="spellStart"/>
      <w:r>
        <w:t>i</w:t>
      </w:r>
      <w:proofErr w:type="spellEnd"/>
    </w:p>
    <w:p w14:paraId="23FC4564" w14:textId="77777777" w:rsidR="000E5A89" w:rsidRDefault="000E5A89" w:rsidP="000E5A89">
      <w:pPr>
        <w:pStyle w:val="NoSpacing"/>
        <w:ind w:left="2880"/>
      </w:pPr>
      <w:r>
        <w:t>write(f)</w:t>
      </w:r>
    </w:p>
    <w:p w14:paraId="1FFEC3E1" w14:textId="77777777" w:rsidR="000E5A89" w:rsidRDefault="000E5A89" w:rsidP="000E5A89">
      <w:pPr>
        <w:pStyle w:val="NoSpacing"/>
      </w:pPr>
      <w:r>
        <w:t xml:space="preserve">                        end</w:t>
      </w:r>
    </w:p>
    <w:p w14:paraId="35FECC97" w14:textId="77777777" w:rsidR="006F78F4" w:rsidRDefault="006F78F4" w:rsidP="000E5A89">
      <w:pPr>
        <w:pStyle w:val="NoSpacing"/>
      </w:pPr>
    </w:p>
    <w:p w14:paraId="0BAD4B35" w14:textId="77777777" w:rsidR="000E5A89" w:rsidRDefault="000E5A89" w:rsidP="000E5A89">
      <w:pPr>
        <w:pStyle w:val="NoSpacing"/>
        <w:numPr>
          <w:ilvl w:val="0"/>
          <w:numId w:val="64"/>
        </w:numPr>
      </w:pPr>
      <w:r>
        <w:t>Algorithm: (var s:string)</w:t>
      </w:r>
    </w:p>
    <w:p w14:paraId="122AFA23" w14:textId="77777777" w:rsidR="000E5A89" w:rsidRDefault="000E5A89" w:rsidP="000E5A89">
      <w:pPr>
        <w:pStyle w:val="NoSpacing"/>
        <w:ind w:left="1080"/>
      </w:pPr>
      <w:r>
        <w:t>Begin</w:t>
      </w:r>
    </w:p>
    <w:p w14:paraId="15CAC7F1" w14:textId="77777777" w:rsidR="000E5A89" w:rsidRDefault="000E5A89" w:rsidP="000E5A89">
      <w:pPr>
        <w:pStyle w:val="NoSpacing"/>
        <w:ind w:left="1440"/>
      </w:pPr>
      <w:r>
        <w:t>def palindrome(s):</w:t>
      </w:r>
    </w:p>
    <w:p w14:paraId="1F651702" w14:textId="77777777" w:rsidR="000E5A89" w:rsidRDefault="000E5A89" w:rsidP="000E5A89">
      <w:pPr>
        <w:pStyle w:val="NoSpacing"/>
        <w:ind w:left="2160"/>
      </w:pPr>
      <w:r>
        <w:t>s1=””</w:t>
      </w:r>
    </w:p>
    <w:p w14:paraId="043072E2" w14:textId="77777777" w:rsidR="000E5A89" w:rsidRDefault="000E5A89" w:rsidP="000E5A89">
      <w:pPr>
        <w:pStyle w:val="NoSpacing"/>
        <w:ind w:left="2160"/>
      </w:pPr>
      <w:r>
        <w:t xml:space="preserve">for </w:t>
      </w:r>
      <w:proofErr w:type="spellStart"/>
      <w:r>
        <w:t>i</w:t>
      </w:r>
      <w:proofErr w:type="spellEnd"/>
      <w:r>
        <w:t xml:space="preserve"> in range(</w:t>
      </w:r>
      <w:proofErr w:type="spellStart"/>
      <w:r>
        <w:t>len</w:t>
      </w:r>
      <w:proofErr w:type="spellEnd"/>
      <w:r>
        <w:t>(s)-1,-1,-1):</w:t>
      </w:r>
    </w:p>
    <w:p w14:paraId="51B402B2" w14:textId="77777777" w:rsidR="000E5A89" w:rsidRDefault="000E5A89" w:rsidP="000E5A89">
      <w:pPr>
        <w:pStyle w:val="NoSpacing"/>
        <w:ind w:left="2880"/>
      </w:pPr>
      <w:r>
        <w:t>s1=s1+s[</w:t>
      </w:r>
      <w:proofErr w:type="spellStart"/>
      <w:r>
        <w:t>i</w:t>
      </w:r>
      <w:proofErr w:type="spellEnd"/>
      <w:r>
        <w:t>]</w:t>
      </w:r>
    </w:p>
    <w:p w14:paraId="01D84228" w14:textId="77777777" w:rsidR="000E5A89" w:rsidRDefault="000E5A89" w:rsidP="000E5A89">
      <w:pPr>
        <w:pStyle w:val="NoSpacing"/>
        <w:ind w:left="2160"/>
      </w:pPr>
      <w:r>
        <w:t>if s==s1:</w:t>
      </w:r>
    </w:p>
    <w:p w14:paraId="606EA3B0" w14:textId="77777777" w:rsidR="000E5A89" w:rsidRDefault="000E5A89" w:rsidP="000E5A89">
      <w:pPr>
        <w:pStyle w:val="NoSpacing"/>
        <w:ind w:left="2880"/>
      </w:pPr>
      <w:r>
        <w:t>write(“s is palindrome”)</w:t>
      </w:r>
    </w:p>
    <w:p w14:paraId="0F8A88C2" w14:textId="77777777" w:rsidR="000E5A89" w:rsidRDefault="000E5A89" w:rsidP="000E5A89">
      <w:pPr>
        <w:pStyle w:val="NoSpacing"/>
        <w:ind w:left="2160"/>
      </w:pPr>
      <w:r>
        <w:t>else:</w:t>
      </w:r>
    </w:p>
    <w:p w14:paraId="50AD4195" w14:textId="77777777" w:rsidR="000E5A89" w:rsidRDefault="000E5A89" w:rsidP="000E5A89">
      <w:pPr>
        <w:pStyle w:val="NoSpacing"/>
        <w:ind w:left="2880"/>
      </w:pPr>
      <w:r>
        <w:t>write(“s is not palindrome”)</w:t>
      </w:r>
    </w:p>
    <w:p w14:paraId="21B9D96E" w14:textId="77777777" w:rsidR="000E5A89" w:rsidRDefault="000E5A89" w:rsidP="000E5A89">
      <w:pPr>
        <w:pStyle w:val="NoSpacing"/>
      </w:pPr>
      <w:r>
        <w:t xml:space="preserve">                      end</w:t>
      </w:r>
    </w:p>
    <w:p w14:paraId="50124C39" w14:textId="77777777" w:rsidR="006F78F4" w:rsidRPr="006A7ABA" w:rsidRDefault="006F78F4" w:rsidP="000E5A89">
      <w:pPr>
        <w:pStyle w:val="NoSpacing"/>
      </w:pPr>
    </w:p>
    <w:p w14:paraId="71D724CE" w14:textId="77777777" w:rsidR="009E573A" w:rsidRPr="00EB488F" w:rsidRDefault="009E573A" w:rsidP="009E573A">
      <w:pPr>
        <w:pStyle w:val="ListParagraph"/>
        <w:numPr>
          <w:ilvl w:val="0"/>
          <w:numId w:val="3"/>
        </w:numPr>
        <w:tabs>
          <w:tab w:val="left" w:pos="720"/>
        </w:tabs>
        <w:suppressAutoHyphens/>
        <w:spacing w:line="360" w:lineRule="auto"/>
        <w:contextualSpacing w:val="0"/>
      </w:pPr>
      <w:r>
        <w:rPr>
          <w:rFonts w:cs="Times New Roman"/>
        </w:rPr>
        <w:t>Implementation :</w:t>
      </w:r>
    </w:p>
    <w:p w14:paraId="65ABD67D" w14:textId="77777777" w:rsidR="00EB488F" w:rsidRPr="00EB488F" w:rsidRDefault="00E54DFC" w:rsidP="005E23E2">
      <w:pPr>
        <w:pStyle w:val="ListParagraph"/>
        <w:numPr>
          <w:ilvl w:val="0"/>
          <w:numId w:val="54"/>
        </w:numPr>
        <w:tabs>
          <w:tab w:val="left" w:pos="720"/>
        </w:tabs>
        <w:suppressAutoHyphens/>
        <w:spacing w:line="360" w:lineRule="auto"/>
        <w:contextualSpacing w:val="0"/>
      </w:pPr>
      <w:r>
        <w:rPr>
          <w:rFonts w:cs="Times New Roman"/>
        </w:rPr>
        <w:t>Program for finding factorial of a number</w:t>
      </w:r>
    </w:p>
    <w:p w14:paraId="0C5069BB" w14:textId="77777777" w:rsidR="00EB488F" w:rsidRDefault="00EB488F" w:rsidP="00087F39">
      <w:pPr>
        <w:pStyle w:val="ListParagraph"/>
        <w:tabs>
          <w:tab w:val="left" w:pos="720"/>
        </w:tabs>
        <w:suppressAutoHyphens/>
        <w:spacing w:line="360" w:lineRule="auto"/>
        <w:ind w:left="1080"/>
        <w:contextualSpacing w:val="0"/>
        <w:jc w:val="center"/>
      </w:pPr>
      <w:r w:rsidRPr="00EB488F">
        <w:rPr>
          <w:noProof/>
          <w:lang w:eastAsia="en-IN"/>
        </w:rPr>
        <w:lastRenderedPageBreak/>
        <w:drawing>
          <wp:inline distT="0" distB="0" distL="0" distR="0" wp14:anchorId="5A1AB2DD" wp14:editId="4D4CBB26">
            <wp:extent cx="3482642" cy="1767993"/>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82642" cy="1767993"/>
                    </a:xfrm>
                    <a:prstGeom prst="rect">
                      <a:avLst/>
                    </a:prstGeom>
                  </pic:spPr>
                </pic:pic>
              </a:graphicData>
            </a:graphic>
          </wp:inline>
        </w:drawing>
      </w:r>
    </w:p>
    <w:p w14:paraId="6DAF006A" w14:textId="1536FBFA" w:rsidR="006F78F4" w:rsidRDefault="006F78F4" w:rsidP="00087F39">
      <w:pPr>
        <w:pStyle w:val="ListParagraph"/>
        <w:tabs>
          <w:tab w:val="left" w:pos="720"/>
        </w:tabs>
        <w:suppressAutoHyphens/>
        <w:spacing w:line="360" w:lineRule="auto"/>
        <w:ind w:left="1080"/>
        <w:contextualSpacing w:val="0"/>
        <w:jc w:val="center"/>
      </w:pPr>
      <w:r>
        <w:t>Figure 1</w:t>
      </w:r>
    </w:p>
    <w:p w14:paraId="03F4E921" w14:textId="7637E58D" w:rsidR="00E54DFC" w:rsidRDefault="00E54DFC" w:rsidP="00087F39">
      <w:pPr>
        <w:pStyle w:val="ListParagraph"/>
        <w:tabs>
          <w:tab w:val="left" w:pos="720"/>
        </w:tabs>
        <w:suppressAutoHyphens/>
        <w:spacing w:line="360" w:lineRule="auto"/>
        <w:ind w:left="1080"/>
        <w:contextualSpacing w:val="0"/>
        <w:jc w:val="center"/>
      </w:pPr>
      <w:r>
        <w:t>Figure 1</w:t>
      </w:r>
      <w:r w:rsidR="006F78F4">
        <w:t xml:space="preserve">: </w:t>
      </w:r>
      <w:r>
        <w:t xml:space="preserve"> shows the python program for finding factorial of a number using </w:t>
      </w:r>
      <w:r w:rsidR="00087F39">
        <w:t>recursion</w:t>
      </w:r>
    </w:p>
    <w:p w14:paraId="65A04152" w14:textId="77777777" w:rsidR="00EB488F" w:rsidRDefault="00E54DFC" w:rsidP="005E23E2">
      <w:pPr>
        <w:pStyle w:val="ListParagraph"/>
        <w:numPr>
          <w:ilvl w:val="0"/>
          <w:numId w:val="54"/>
        </w:numPr>
        <w:tabs>
          <w:tab w:val="left" w:pos="720"/>
        </w:tabs>
        <w:suppressAutoHyphens/>
        <w:spacing w:line="360" w:lineRule="auto"/>
        <w:contextualSpacing w:val="0"/>
      </w:pPr>
      <w:r>
        <w:t>Program for identifying if a string is palindrome or not</w:t>
      </w:r>
    </w:p>
    <w:p w14:paraId="4FF6D8AE" w14:textId="77777777" w:rsidR="00EB488F" w:rsidRDefault="00E54DFC" w:rsidP="00087F39">
      <w:pPr>
        <w:pStyle w:val="ListParagraph"/>
        <w:tabs>
          <w:tab w:val="left" w:pos="720"/>
        </w:tabs>
        <w:suppressAutoHyphens/>
        <w:spacing w:line="360" w:lineRule="auto"/>
        <w:ind w:left="1080"/>
        <w:contextualSpacing w:val="0"/>
        <w:jc w:val="center"/>
      </w:pPr>
      <w:r w:rsidRPr="00E54DFC">
        <w:rPr>
          <w:noProof/>
          <w:lang w:eastAsia="en-IN"/>
        </w:rPr>
        <w:drawing>
          <wp:inline distT="0" distB="0" distL="0" distR="0" wp14:anchorId="13B48C1B" wp14:editId="106F9F7C">
            <wp:extent cx="3939881" cy="1615580"/>
            <wp:effectExtent l="0" t="0" r="381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39881" cy="1615580"/>
                    </a:xfrm>
                    <a:prstGeom prst="rect">
                      <a:avLst/>
                    </a:prstGeom>
                  </pic:spPr>
                </pic:pic>
              </a:graphicData>
            </a:graphic>
          </wp:inline>
        </w:drawing>
      </w:r>
    </w:p>
    <w:p w14:paraId="7566137C" w14:textId="201447C6" w:rsidR="006F78F4" w:rsidRDefault="006F78F4" w:rsidP="00087F39">
      <w:pPr>
        <w:pStyle w:val="ListParagraph"/>
        <w:tabs>
          <w:tab w:val="left" w:pos="720"/>
        </w:tabs>
        <w:suppressAutoHyphens/>
        <w:spacing w:line="360" w:lineRule="auto"/>
        <w:ind w:left="1080"/>
        <w:contextualSpacing w:val="0"/>
        <w:jc w:val="center"/>
      </w:pPr>
      <w:r>
        <w:t>Figure 2</w:t>
      </w:r>
    </w:p>
    <w:p w14:paraId="4BE368A5" w14:textId="687840D8" w:rsidR="00E54DFC" w:rsidRPr="00C057E2" w:rsidRDefault="00E54DFC" w:rsidP="00087F39">
      <w:pPr>
        <w:pStyle w:val="ListParagraph"/>
        <w:tabs>
          <w:tab w:val="left" w:pos="720"/>
        </w:tabs>
        <w:suppressAutoHyphens/>
        <w:spacing w:line="360" w:lineRule="auto"/>
        <w:ind w:left="1080"/>
        <w:contextualSpacing w:val="0"/>
        <w:jc w:val="center"/>
      </w:pPr>
      <w:r>
        <w:t>Figure 2</w:t>
      </w:r>
      <w:r w:rsidR="006F78F4">
        <w:t xml:space="preserve"> :</w:t>
      </w:r>
      <w:r>
        <w:t xml:space="preserve"> shows the python program for reversing a string to find if the given string is palindrome or not</w:t>
      </w:r>
    </w:p>
    <w:p w14:paraId="6E326F2F" w14:textId="77777777" w:rsidR="009E573A" w:rsidRDefault="009E573A" w:rsidP="009E573A">
      <w:pPr>
        <w:pStyle w:val="ListParagraph"/>
        <w:numPr>
          <w:ilvl w:val="0"/>
          <w:numId w:val="3"/>
        </w:numPr>
        <w:tabs>
          <w:tab w:val="left" w:pos="720"/>
        </w:tabs>
        <w:suppressAutoHyphens/>
        <w:spacing w:line="360" w:lineRule="auto"/>
      </w:pPr>
      <w:r>
        <w:t>Results :</w:t>
      </w:r>
    </w:p>
    <w:p w14:paraId="1FE057D6" w14:textId="77777777" w:rsidR="00EB488F" w:rsidRDefault="00E54DFC" w:rsidP="005E23E2">
      <w:pPr>
        <w:pStyle w:val="ListParagraph"/>
        <w:numPr>
          <w:ilvl w:val="0"/>
          <w:numId w:val="53"/>
        </w:numPr>
        <w:tabs>
          <w:tab w:val="left" w:pos="720"/>
        </w:tabs>
        <w:suppressAutoHyphens/>
        <w:spacing w:line="360" w:lineRule="auto"/>
      </w:pPr>
      <w:r>
        <w:t>Ou</w:t>
      </w:r>
      <w:r w:rsidR="00787E8F">
        <w:t>tput for program a</w:t>
      </w:r>
    </w:p>
    <w:p w14:paraId="7C9666A9" w14:textId="77777777" w:rsidR="00EB488F" w:rsidRDefault="00EB488F" w:rsidP="00087F39">
      <w:pPr>
        <w:pStyle w:val="ListParagraph"/>
        <w:tabs>
          <w:tab w:val="left" w:pos="720"/>
        </w:tabs>
        <w:suppressAutoHyphens/>
        <w:spacing w:line="360" w:lineRule="auto"/>
        <w:ind w:left="1080"/>
        <w:jc w:val="center"/>
      </w:pPr>
      <w:r w:rsidRPr="00EB488F">
        <w:rPr>
          <w:noProof/>
          <w:lang w:eastAsia="en-IN"/>
        </w:rPr>
        <w:drawing>
          <wp:inline distT="0" distB="0" distL="0" distR="0" wp14:anchorId="254609F3" wp14:editId="0AF88812">
            <wp:extent cx="1486029" cy="281964"/>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486029" cy="281964"/>
                    </a:xfrm>
                    <a:prstGeom prst="rect">
                      <a:avLst/>
                    </a:prstGeom>
                  </pic:spPr>
                </pic:pic>
              </a:graphicData>
            </a:graphic>
          </wp:inline>
        </w:drawing>
      </w:r>
    </w:p>
    <w:p w14:paraId="3FFBAF4D" w14:textId="347225B1" w:rsidR="006F78F4" w:rsidRDefault="006F78F4" w:rsidP="00087F39">
      <w:pPr>
        <w:pStyle w:val="ListParagraph"/>
        <w:tabs>
          <w:tab w:val="left" w:pos="720"/>
        </w:tabs>
        <w:suppressAutoHyphens/>
        <w:spacing w:line="360" w:lineRule="auto"/>
        <w:ind w:left="1080"/>
        <w:jc w:val="center"/>
      </w:pPr>
      <w:r>
        <w:t>Figure 3</w:t>
      </w:r>
    </w:p>
    <w:p w14:paraId="30ED4AE5" w14:textId="5C513D9D" w:rsidR="00E54DFC" w:rsidRDefault="00E54DFC" w:rsidP="00087F39">
      <w:pPr>
        <w:pStyle w:val="ListParagraph"/>
        <w:tabs>
          <w:tab w:val="left" w:pos="720"/>
        </w:tabs>
        <w:suppressAutoHyphens/>
        <w:spacing w:line="360" w:lineRule="auto"/>
        <w:ind w:left="1080"/>
        <w:jc w:val="center"/>
      </w:pPr>
      <w:r>
        <w:t>Figure 3</w:t>
      </w:r>
      <w:r w:rsidR="006F78F4">
        <w:t xml:space="preserve"> :</w:t>
      </w:r>
      <w:r>
        <w:t xml:space="preserve"> shows the output for figure 1 when number is greater than 0</w:t>
      </w:r>
    </w:p>
    <w:p w14:paraId="1A5F0371" w14:textId="77777777" w:rsidR="00E54DFC" w:rsidRDefault="00E54DFC" w:rsidP="00087F39">
      <w:pPr>
        <w:pStyle w:val="ListParagraph"/>
        <w:tabs>
          <w:tab w:val="left" w:pos="720"/>
        </w:tabs>
        <w:suppressAutoHyphens/>
        <w:spacing w:line="360" w:lineRule="auto"/>
        <w:ind w:left="1080"/>
        <w:jc w:val="center"/>
      </w:pPr>
      <w:r w:rsidRPr="00E54DFC">
        <w:rPr>
          <w:noProof/>
          <w:lang w:eastAsia="en-IN"/>
        </w:rPr>
        <w:drawing>
          <wp:inline distT="0" distB="0" distL="0" distR="0" wp14:anchorId="7B88D761" wp14:editId="4BBB90F5">
            <wp:extent cx="1790855" cy="2895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90855" cy="289585"/>
                    </a:xfrm>
                    <a:prstGeom prst="rect">
                      <a:avLst/>
                    </a:prstGeom>
                  </pic:spPr>
                </pic:pic>
              </a:graphicData>
            </a:graphic>
          </wp:inline>
        </w:drawing>
      </w:r>
    </w:p>
    <w:p w14:paraId="592EC8C0" w14:textId="11BCD982" w:rsidR="006F78F4" w:rsidRDefault="006F78F4" w:rsidP="00087F39">
      <w:pPr>
        <w:pStyle w:val="ListParagraph"/>
        <w:tabs>
          <w:tab w:val="left" w:pos="720"/>
        </w:tabs>
        <w:suppressAutoHyphens/>
        <w:spacing w:line="360" w:lineRule="auto"/>
        <w:ind w:left="1080"/>
        <w:jc w:val="center"/>
      </w:pPr>
      <w:r>
        <w:t>Figure 4</w:t>
      </w:r>
    </w:p>
    <w:p w14:paraId="4A13CE22" w14:textId="7F302AA7" w:rsidR="00E54DFC" w:rsidRDefault="00E54DFC" w:rsidP="00087F39">
      <w:pPr>
        <w:pStyle w:val="ListParagraph"/>
        <w:tabs>
          <w:tab w:val="left" w:pos="720"/>
        </w:tabs>
        <w:suppressAutoHyphens/>
        <w:spacing w:line="360" w:lineRule="auto"/>
        <w:ind w:left="1080"/>
        <w:jc w:val="center"/>
      </w:pPr>
      <w:r>
        <w:t>Figure 4</w:t>
      </w:r>
      <w:r w:rsidR="006F78F4">
        <w:t xml:space="preserve"> :</w:t>
      </w:r>
      <w:r>
        <w:t xml:space="preserve"> shows the output for figure 1 when the input is 0</w:t>
      </w:r>
    </w:p>
    <w:p w14:paraId="74D7BE26" w14:textId="77777777" w:rsidR="00E54DFC" w:rsidRDefault="00E54DFC" w:rsidP="00087F39">
      <w:pPr>
        <w:pStyle w:val="ListParagraph"/>
        <w:tabs>
          <w:tab w:val="left" w:pos="720"/>
        </w:tabs>
        <w:suppressAutoHyphens/>
        <w:spacing w:line="360" w:lineRule="auto"/>
        <w:ind w:left="1080"/>
        <w:jc w:val="center"/>
      </w:pPr>
      <w:r w:rsidRPr="00E54DFC">
        <w:rPr>
          <w:noProof/>
          <w:lang w:eastAsia="en-IN"/>
        </w:rPr>
        <w:drawing>
          <wp:inline distT="0" distB="0" distL="0" distR="0" wp14:anchorId="75B4F66B" wp14:editId="3A5E6AE5">
            <wp:extent cx="2110923" cy="304826"/>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10923" cy="304826"/>
                    </a:xfrm>
                    <a:prstGeom prst="rect">
                      <a:avLst/>
                    </a:prstGeom>
                  </pic:spPr>
                </pic:pic>
              </a:graphicData>
            </a:graphic>
          </wp:inline>
        </w:drawing>
      </w:r>
    </w:p>
    <w:p w14:paraId="5C17A2F7" w14:textId="1E8C3426" w:rsidR="006F78F4" w:rsidRDefault="006F78F4" w:rsidP="00087F39">
      <w:pPr>
        <w:pStyle w:val="ListParagraph"/>
        <w:tabs>
          <w:tab w:val="left" w:pos="720"/>
        </w:tabs>
        <w:suppressAutoHyphens/>
        <w:spacing w:line="360" w:lineRule="auto"/>
        <w:ind w:left="1080"/>
        <w:jc w:val="center"/>
      </w:pPr>
      <w:r>
        <w:t>Figure 5</w:t>
      </w:r>
    </w:p>
    <w:p w14:paraId="13A6A2CE" w14:textId="77681360" w:rsidR="00E54DFC" w:rsidRDefault="00E54DFC" w:rsidP="00087F39">
      <w:pPr>
        <w:pStyle w:val="ListParagraph"/>
        <w:tabs>
          <w:tab w:val="left" w:pos="720"/>
        </w:tabs>
        <w:suppressAutoHyphens/>
        <w:spacing w:line="360" w:lineRule="auto"/>
        <w:ind w:left="1080"/>
        <w:jc w:val="center"/>
      </w:pPr>
      <w:r>
        <w:t xml:space="preserve">Figure 5 </w:t>
      </w:r>
      <w:r w:rsidR="006F78F4">
        <w:t xml:space="preserve">: </w:t>
      </w:r>
      <w:r>
        <w:t>shows the output for figure 1 when the input is less than 0</w:t>
      </w:r>
    </w:p>
    <w:p w14:paraId="7AC07AFF" w14:textId="77777777" w:rsidR="00E54DFC" w:rsidRDefault="00787E8F" w:rsidP="005E23E2">
      <w:pPr>
        <w:pStyle w:val="ListParagraph"/>
        <w:numPr>
          <w:ilvl w:val="0"/>
          <w:numId w:val="53"/>
        </w:numPr>
        <w:tabs>
          <w:tab w:val="left" w:pos="720"/>
        </w:tabs>
        <w:suppressAutoHyphens/>
        <w:spacing w:line="360" w:lineRule="auto"/>
      </w:pPr>
      <w:r>
        <w:t>Output for program b</w:t>
      </w:r>
    </w:p>
    <w:p w14:paraId="453B7163" w14:textId="77777777" w:rsidR="00E54DFC" w:rsidRDefault="00E54DFC" w:rsidP="00087F39">
      <w:pPr>
        <w:pStyle w:val="ListParagraph"/>
        <w:tabs>
          <w:tab w:val="left" w:pos="720"/>
        </w:tabs>
        <w:suppressAutoHyphens/>
        <w:spacing w:line="360" w:lineRule="auto"/>
        <w:ind w:left="1080"/>
        <w:jc w:val="center"/>
      </w:pPr>
      <w:r w:rsidRPr="00E54DFC">
        <w:rPr>
          <w:noProof/>
          <w:lang w:eastAsia="en-IN"/>
        </w:rPr>
        <w:lastRenderedPageBreak/>
        <w:drawing>
          <wp:inline distT="0" distB="0" distL="0" distR="0" wp14:anchorId="5337AF21" wp14:editId="1A4659F6">
            <wp:extent cx="2476715" cy="41913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76715" cy="419136"/>
                    </a:xfrm>
                    <a:prstGeom prst="rect">
                      <a:avLst/>
                    </a:prstGeom>
                  </pic:spPr>
                </pic:pic>
              </a:graphicData>
            </a:graphic>
          </wp:inline>
        </w:drawing>
      </w:r>
    </w:p>
    <w:p w14:paraId="47647F2B" w14:textId="3069104C" w:rsidR="006F78F4" w:rsidRDefault="006F78F4" w:rsidP="00087F39">
      <w:pPr>
        <w:pStyle w:val="ListParagraph"/>
        <w:tabs>
          <w:tab w:val="left" w:pos="720"/>
        </w:tabs>
        <w:suppressAutoHyphens/>
        <w:spacing w:line="360" w:lineRule="auto"/>
        <w:ind w:left="1080"/>
        <w:jc w:val="center"/>
      </w:pPr>
      <w:r>
        <w:t>Figure 6</w:t>
      </w:r>
    </w:p>
    <w:p w14:paraId="1479BA69" w14:textId="0DEBF61A" w:rsidR="00087F39" w:rsidRDefault="00E54DFC" w:rsidP="000E5A89">
      <w:pPr>
        <w:pStyle w:val="ListParagraph"/>
        <w:tabs>
          <w:tab w:val="left" w:pos="720"/>
        </w:tabs>
        <w:suppressAutoHyphens/>
        <w:spacing w:line="360" w:lineRule="auto"/>
        <w:ind w:left="1080"/>
        <w:jc w:val="center"/>
      </w:pPr>
      <w:r>
        <w:t>Figure 6</w:t>
      </w:r>
      <w:r w:rsidR="006F78F4">
        <w:t xml:space="preserve"> :</w:t>
      </w:r>
      <w:r>
        <w:t xml:space="preserve"> shows the output for figure 2 when the input string is “Malayalam” (which is a palindrome string)</w:t>
      </w:r>
    </w:p>
    <w:p w14:paraId="1CF100A6" w14:textId="77777777" w:rsidR="00E54DFC" w:rsidRDefault="00E54DFC" w:rsidP="00087F39">
      <w:pPr>
        <w:pStyle w:val="ListParagraph"/>
        <w:tabs>
          <w:tab w:val="left" w:pos="720"/>
        </w:tabs>
        <w:suppressAutoHyphens/>
        <w:spacing w:line="360" w:lineRule="auto"/>
        <w:ind w:left="1080"/>
        <w:jc w:val="center"/>
      </w:pPr>
      <w:r w:rsidRPr="00E54DFC">
        <w:rPr>
          <w:noProof/>
          <w:lang w:eastAsia="en-IN"/>
        </w:rPr>
        <w:drawing>
          <wp:inline distT="0" distB="0" distL="0" distR="0" wp14:anchorId="17F5E519" wp14:editId="4F62A26F">
            <wp:extent cx="2453853" cy="441998"/>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53853" cy="441998"/>
                    </a:xfrm>
                    <a:prstGeom prst="rect">
                      <a:avLst/>
                    </a:prstGeom>
                  </pic:spPr>
                </pic:pic>
              </a:graphicData>
            </a:graphic>
          </wp:inline>
        </w:drawing>
      </w:r>
    </w:p>
    <w:p w14:paraId="13956E51" w14:textId="0F885CA1" w:rsidR="006F78F4" w:rsidRDefault="006F78F4" w:rsidP="00087F39">
      <w:pPr>
        <w:pStyle w:val="ListParagraph"/>
        <w:tabs>
          <w:tab w:val="left" w:pos="720"/>
        </w:tabs>
        <w:suppressAutoHyphens/>
        <w:spacing w:line="360" w:lineRule="auto"/>
        <w:ind w:left="1080"/>
        <w:jc w:val="center"/>
      </w:pPr>
      <w:r>
        <w:t>Figure 7</w:t>
      </w:r>
    </w:p>
    <w:p w14:paraId="64B2A41D" w14:textId="717BF16B" w:rsidR="00E54DFC" w:rsidRDefault="00E54DFC" w:rsidP="00087F39">
      <w:pPr>
        <w:pStyle w:val="ListParagraph"/>
        <w:tabs>
          <w:tab w:val="left" w:pos="720"/>
        </w:tabs>
        <w:suppressAutoHyphens/>
        <w:spacing w:line="360" w:lineRule="auto"/>
        <w:ind w:left="1080"/>
        <w:jc w:val="center"/>
      </w:pPr>
      <w:r>
        <w:t>Figure 7</w:t>
      </w:r>
      <w:r w:rsidR="006F78F4">
        <w:t xml:space="preserve"> :</w:t>
      </w:r>
      <w:r>
        <w:t xml:space="preserve"> also shows the output for figure 2</w:t>
      </w:r>
      <w:r w:rsidR="00FB19F0">
        <w:t xml:space="preserve"> when the input is “</w:t>
      </w:r>
      <w:proofErr w:type="spellStart"/>
      <w:r w:rsidR="00FB19F0">
        <w:t>aman</w:t>
      </w:r>
      <w:proofErr w:type="spellEnd"/>
      <w:r w:rsidR="00FB19F0">
        <w:t>” (which is not a palindrome string”)</w:t>
      </w:r>
    </w:p>
    <w:p w14:paraId="344ED523" w14:textId="77777777" w:rsidR="009E573A" w:rsidRDefault="009E573A" w:rsidP="009E573A">
      <w:pPr>
        <w:pStyle w:val="ListParagraph"/>
        <w:numPr>
          <w:ilvl w:val="0"/>
          <w:numId w:val="3"/>
        </w:numPr>
        <w:tabs>
          <w:tab w:val="left" w:pos="720"/>
        </w:tabs>
        <w:suppressAutoHyphens/>
        <w:spacing w:line="360" w:lineRule="auto"/>
        <w:contextualSpacing w:val="0"/>
      </w:pPr>
      <w:r w:rsidRPr="006A7ABA">
        <w:rPr>
          <w:rFonts w:cs="Times New Roman"/>
        </w:rPr>
        <w:t xml:space="preserve">Conclusions </w:t>
      </w:r>
    </w:p>
    <w:p w14:paraId="4F536912" w14:textId="2FCB3626" w:rsidR="009E573A" w:rsidRDefault="009E573A" w:rsidP="006F78F4">
      <w:pPr>
        <w:pStyle w:val="ListParagraph"/>
        <w:numPr>
          <w:ilvl w:val="0"/>
          <w:numId w:val="73"/>
        </w:numPr>
        <w:tabs>
          <w:tab w:val="left" w:pos="720"/>
        </w:tabs>
        <w:suppressAutoHyphens/>
        <w:spacing w:line="360" w:lineRule="auto"/>
        <w:contextualSpacing w:val="0"/>
        <w:rPr>
          <w:rFonts w:cs="Times New Roman"/>
        </w:rPr>
      </w:pPr>
      <w:r w:rsidRPr="007D6349">
        <w:rPr>
          <w:rFonts w:cs="Times New Roman"/>
        </w:rPr>
        <w:t>Limitations of Experiments</w:t>
      </w:r>
    </w:p>
    <w:p w14:paraId="29835E73" w14:textId="1B2827D5" w:rsidR="006F78F4" w:rsidRDefault="006F78F4" w:rsidP="006F78F4">
      <w:pPr>
        <w:pStyle w:val="ListParagraph"/>
        <w:tabs>
          <w:tab w:val="left" w:pos="720"/>
        </w:tabs>
        <w:suppressAutoHyphens/>
        <w:spacing w:line="360" w:lineRule="auto"/>
        <w:ind w:left="1440"/>
        <w:contextualSpacing w:val="0"/>
      </w:pPr>
      <w:r>
        <w:rPr>
          <w:rFonts w:cs="Times New Roman"/>
        </w:rPr>
        <w:t>No limitation</w:t>
      </w:r>
    </w:p>
    <w:p w14:paraId="4DF2AAB5" w14:textId="77777777" w:rsidR="009E573A" w:rsidRDefault="009E573A" w:rsidP="009E573A">
      <w:pPr>
        <w:pStyle w:val="ListParagraph"/>
        <w:tabs>
          <w:tab w:val="left" w:pos="720"/>
        </w:tabs>
        <w:suppressAutoHyphens/>
        <w:spacing w:line="360" w:lineRule="auto"/>
        <w:contextualSpacing w:val="0"/>
        <w:rPr>
          <w:rFonts w:cs="Times New Roman"/>
        </w:rPr>
      </w:pPr>
      <w:r>
        <w:t xml:space="preserve">ii) </w:t>
      </w:r>
      <w:r w:rsidRPr="007D6349">
        <w:rPr>
          <w:rFonts w:cs="Times New Roman"/>
        </w:rPr>
        <w:t>Learning happened</w:t>
      </w:r>
    </w:p>
    <w:p w14:paraId="718BD36B" w14:textId="77777777" w:rsidR="000E5A89" w:rsidRPr="000E5A89" w:rsidRDefault="000E5A89" w:rsidP="000E5A89">
      <w:pPr>
        <w:pStyle w:val="ListParagraph"/>
        <w:numPr>
          <w:ilvl w:val="0"/>
          <w:numId w:val="70"/>
        </w:numPr>
        <w:tabs>
          <w:tab w:val="left" w:pos="720"/>
        </w:tabs>
        <w:suppressAutoHyphens/>
        <w:spacing w:line="360" w:lineRule="auto"/>
        <w:contextualSpacing w:val="0"/>
      </w:pPr>
      <w:r>
        <w:rPr>
          <w:rFonts w:cs="Times New Roman"/>
        </w:rPr>
        <w:t>Defining function and calling function</w:t>
      </w:r>
    </w:p>
    <w:p w14:paraId="1C3A9EC4" w14:textId="77777777" w:rsidR="000E5A89" w:rsidRDefault="000E5A89" w:rsidP="000E5A89">
      <w:pPr>
        <w:pStyle w:val="ListParagraph"/>
        <w:numPr>
          <w:ilvl w:val="0"/>
          <w:numId w:val="70"/>
        </w:numPr>
        <w:tabs>
          <w:tab w:val="left" w:pos="720"/>
        </w:tabs>
        <w:suppressAutoHyphens/>
        <w:spacing w:line="360" w:lineRule="auto"/>
        <w:contextualSpacing w:val="0"/>
      </w:pPr>
      <w:r>
        <w:rPr>
          <w:rFonts w:cs="Times New Roman"/>
        </w:rPr>
        <w:t xml:space="preserve">Using for loop to reverse string </w:t>
      </w:r>
    </w:p>
    <w:p w14:paraId="0FE99874" w14:textId="77777777" w:rsidR="009E573A" w:rsidRDefault="009E573A" w:rsidP="009E573A">
      <w:pPr>
        <w:pStyle w:val="ListParagraph"/>
        <w:tabs>
          <w:tab w:val="left" w:pos="720"/>
        </w:tabs>
        <w:suppressAutoHyphens/>
        <w:spacing w:line="360" w:lineRule="auto"/>
        <w:contextualSpacing w:val="0"/>
        <w:rPr>
          <w:rFonts w:cs="Times New Roman"/>
        </w:rPr>
      </w:pPr>
      <w:r>
        <w:t>iii)</w:t>
      </w:r>
      <w:r w:rsidRPr="007D6349">
        <w:rPr>
          <w:rFonts w:cs="Times New Roman"/>
        </w:rPr>
        <w:t xml:space="preserve">Future Recommendations </w:t>
      </w:r>
    </w:p>
    <w:p w14:paraId="2D44E469" w14:textId="357DC2D4" w:rsidR="006F78F4" w:rsidRPr="00BF242A" w:rsidRDefault="006F78F4" w:rsidP="009E573A">
      <w:pPr>
        <w:pStyle w:val="ListParagraph"/>
        <w:tabs>
          <w:tab w:val="left" w:pos="720"/>
        </w:tabs>
        <w:suppressAutoHyphens/>
        <w:spacing w:line="360" w:lineRule="auto"/>
        <w:contextualSpacing w:val="0"/>
      </w:pPr>
      <w:r>
        <w:rPr>
          <w:rFonts w:cs="Times New Roman"/>
        </w:rPr>
        <w:t xml:space="preserve">    </w:t>
      </w:r>
      <w:r>
        <w:rPr>
          <w:rFonts w:cs="Times New Roman"/>
        </w:rPr>
        <w:tab/>
        <w:t>No future rrecommendation</w:t>
      </w:r>
    </w:p>
    <w:p w14:paraId="0F8A460D" w14:textId="77777777" w:rsidR="00003FCB" w:rsidRDefault="00003FCB" w:rsidP="00003FCB">
      <w:pPr>
        <w:spacing w:line="360" w:lineRule="auto"/>
      </w:pPr>
    </w:p>
    <w:p w14:paraId="46AE2522" w14:textId="77777777" w:rsidR="00003FCB" w:rsidRDefault="00003FCB" w:rsidP="00003FCB">
      <w:pPr>
        <w:spacing w:line="360" w:lineRule="auto"/>
      </w:pPr>
    </w:p>
    <w:p w14:paraId="21D35CF9" w14:textId="77777777" w:rsidR="00003FCB" w:rsidRDefault="00003FCB" w:rsidP="00003FCB">
      <w:pPr>
        <w:spacing w:line="360" w:lineRule="auto"/>
      </w:pPr>
    </w:p>
    <w:p w14:paraId="44A28B35" w14:textId="77777777" w:rsidR="00003FCB" w:rsidRDefault="00003FCB" w:rsidP="00003FCB">
      <w:pPr>
        <w:spacing w:line="360" w:lineRule="auto"/>
      </w:pPr>
    </w:p>
    <w:p w14:paraId="2AC3466C" w14:textId="77777777" w:rsidR="00003FCB" w:rsidRDefault="00003FCB" w:rsidP="00003FCB">
      <w:pPr>
        <w:spacing w:line="360" w:lineRule="auto"/>
      </w:pPr>
    </w:p>
    <w:p w14:paraId="207172BB" w14:textId="77777777" w:rsidR="00003FCB" w:rsidRDefault="00003FCB" w:rsidP="00003FCB">
      <w:pPr>
        <w:spacing w:line="360" w:lineRule="auto"/>
      </w:pPr>
    </w:p>
    <w:p w14:paraId="3B4B2D13" w14:textId="77777777" w:rsidR="00003FCB" w:rsidRDefault="00003FCB" w:rsidP="00003FCB">
      <w:pPr>
        <w:spacing w:line="360" w:lineRule="auto"/>
      </w:pPr>
    </w:p>
    <w:p w14:paraId="4E0D1422" w14:textId="77777777" w:rsidR="002764FD" w:rsidRDefault="00F617D5" w:rsidP="00D71919">
      <w:r>
        <w:br w:type="page"/>
      </w:r>
    </w:p>
    <w:p w14:paraId="66CA3B35" w14:textId="77777777" w:rsidR="001F202F" w:rsidRPr="00BF242A" w:rsidRDefault="001F202F" w:rsidP="001F202F">
      <w:pPr>
        <w:pStyle w:val="Heading1"/>
        <w:spacing w:before="0" w:line="360" w:lineRule="auto"/>
        <w:rPr>
          <w:rFonts w:asciiTheme="minorHAnsi" w:hAnsiTheme="minorHAnsi"/>
          <w:szCs w:val="22"/>
        </w:rPr>
      </w:pPr>
      <w:r w:rsidRPr="00BF242A">
        <w:rPr>
          <w:rFonts w:asciiTheme="minorHAnsi" w:hAnsiTheme="minorHAnsi" w:cs="Times New Roman"/>
          <w:szCs w:val="22"/>
        </w:rPr>
        <w:lastRenderedPageBreak/>
        <w:t xml:space="preserve">Laboratory </w:t>
      </w:r>
      <w:r w:rsidR="003219B2">
        <w:rPr>
          <w:rFonts w:asciiTheme="minorHAnsi" w:hAnsiTheme="minorHAnsi" w:cs="Times New Roman"/>
          <w:szCs w:val="22"/>
        </w:rPr>
        <w:t>9</w:t>
      </w:r>
    </w:p>
    <w:p w14:paraId="774E5ECE" w14:textId="77777777" w:rsidR="001F202F" w:rsidRPr="00BF242A" w:rsidRDefault="001F202F" w:rsidP="001F202F">
      <w:pPr>
        <w:spacing w:line="360" w:lineRule="auto"/>
      </w:pPr>
      <w:r w:rsidRPr="00BF242A">
        <w:rPr>
          <w:rFonts w:cs="Times New Roman"/>
        </w:rPr>
        <w:t xml:space="preserve">Title of the Laboratory Exercise: </w:t>
      </w:r>
      <w:r>
        <w:rPr>
          <w:rFonts w:cs="Times New Roman"/>
        </w:rPr>
        <w:t>File handling</w:t>
      </w:r>
    </w:p>
    <w:p w14:paraId="1497FD06" w14:textId="77777777" w:rsidR="001F202F" w:rsidRPr="00BF242A" w:rsidRDefault="001F202F" w:rsidP="00DC348E">
      <w:pPr>
        <w:pStyle w:val="ListParagraph"/>
        <w:numPr>
          <w:ilvl w:val="0"/>
          <w:numId w:val="26"/>
        </w:numPr>
        <w:tabs>
          <w:tab w:val="left" w:pos="720"/>
        </w:tabs>
        <w:suppressAutoHyphens/>
        <w:spacing w:line="360" w:lineRule="auto"/>
        <w:contextualSpacing w:val="0"/>
      </w:pPr>
      <w:r w:rsidRPr="00BF242A">
        <w:rPr>
          <w:rFonts w:cs="Times New Roman"/>
        </w:rPr>
        <w:t>Introduction and Purpose of Experiment</w:t>
      </w:r>
    </w:p>
    <w:p w14:paraId="25D29025" w14:textId="77777777" w:rsidR="001F202F" w:rsidRPr="00025849" w:rsidRDefault="001F202F" w:rsidP="001F202F">
      <w:pPr>
        <w:spacing w:line="360" w:lineRule="auto"/>
        <w:ind w:left="720"/>
        <w:rPr>
          <w:rFonts w:cs="Times New Roman"/>
        </w:rPr>
      </w:pPr>
      <w:r w:rsidRPr="00025849">
        <w:rPr>
          <w:rFonts w:cs="Times New Roman"/>
          <w:lang w:val="en-US"/>
        </w:rPr>
        <w:t xml:space="preserve">A text file is a sequence of characters stored on a permanent medium such as hard drive, flash memory, and CD-ROM. </w:t>
      </w:r>
      <w:r>
        <w:t xml:space="preserve">In Python, instead of printing results to screen using print, results can be written to a file. </w:t>
      </w:r>
      <w:r w:rsidRPr="00025849">
        <w:t>A file object is used to open a connection to a text file for input or output</w:t>
      </w:r>
      <w:r>
        <w:t xml:space="preserve">. </w:t>
      </w:r>
      <w:r w:rsidRPr="00025849">
        <w:rPr>
          <w:rFonts w:cs="Times New Roman"/>
        </w:rPr>
        <w:t xml:space="preserve">By solving these problems, students will be able to </w:t>
      </w:r>
      <w:r>
        <w:rPr>
          <w:rFonts w:cs="Times New Roman"/>
        </w:rPr>
        <w:t xml:space="preserve">perform file handling </w:t>
      </w:r>
      <w:r w:rsidRPr="00025849">
        <w:rPr>
          <w:rFonts w:cs="Times New Roman"/>
        </w:rPr>
        <w:t xml:space="preserve">functions. </w:t>
      </w:r>
    </w:p>
    <w:p w14:paraId="19F0A16D" w14:textId="77777777" w:rsidR="001F202F" w:rsidRDefault="001F202F" w:rsidP="001F202F">
      <w:pPr>
        <w:spacing w:line="360" w:lineRule="auto"/>
        <w:ind w:left="720"/>
        <w:rPr>
          <w:rFonts w:cs="Times New Roman"/>
        </w:rPr>
      </w:pPr>
    </w:p>
    <w:p w14:paraId="3F6D9F1A" w14:textId="77777777" w:rsidR="001F202F" w:rsidRPr="00BF242A" w:rsidRDefault="001F202F" w:rsidP="00DC348E">
      <w:pPr>
        <w:pStyle w:val="ListParagraph"/>
        <w:numPr>
          <w:ilvl w:val="0"/>
          <w:numId w:val="26"/>
        </w:numPr>
        <w:tabs>
          <w:tab w:val="left" w:pos="720"/>
        </w:tabs>
        <w:suppressAutoHyphens/>
        <w:spacing w:line="360" w:lineRule="auto"/>
        <w:contextualSpacing w:val="0"/>
        <w:rPr>
          <w:rFonts w:cs="Times New Roman"/>
        </w:rPr>
      </w:pPr>
      <w:r w:rsidRPr="00BF242A">
        <w:rPr>
          <w:rFonts w:cs="Times New Roman"/>
        </w:rPr>
        <w:t>Aim and Objectives</w:t>
      </w:r>
    </w:p>
    <w:p w14:paraId="6B7D6D61" w14:textId="77777777" w:rsidR="001F202F" w:rsidRPr="00BF242A" w:rsidRDefault="001F202F" w:rsidP="001F202F">
      <w:pPr>
        <w:spacing w:line="360" w:lineRule="auto"/>
        <w:ind w:left="360" w:firstLine="360"/>
      </w:pPr>
      <w:r w:rsidRPr="00BF242A">
        <w:rPr>
          <w:rFonts w:cs="Times New Roman"/>
        </w:rPr>
        <w:t>Aim</w:t>
      </w:r>
    </w:p>
    <w:p w14:paraId="45DA0046" w14:textId="77777777" w:rsidR="001F202F" w:rsidRPr="00BF242A" w:rsidRDefault="001F202F" w:rsidP="001F202F">
      <w:pPr>
        <w:pStyle w:val="ListParagraph"/>
        <w:widowControl w:val="0"/>
        <w:numPr>
          <w:ilvl w:val="0"/>
          <w:numId w:val="13"/>
        </w:numPr>
        <w:tabs>
          <w:tab w:val="left" w:pos="2880"/>
        </w:tabs>
        <w:suppressAutoHyphens/>
        <w:spacing w:line="360" w:lineRule="auto"/>
        <w:ind w:left="1440"/>
      </w:pPr>
      <w:r w:rsidRPr="00BF242A">
        <w:rPr>
          <w:rFonts w:cs="Times New Roman"/>
        </w:rPr>
        <w:t xml:space="preserve">To develop programs using </w:t>
      </w:r>
      <w:r>
        <w:rPr>
          <w:rFonts w:cs="Times New Roman"/>
        </w:rPr>
        <w:t>file handling functions</w:t>
      </w:r>
    </w:p>
    <w:p w14:paraId="574955C5" w14:textId="77777777" w:rsidR="001F202F" w:rsidRPr="00BF242A" w:rsidRDefault="001F202F" w:rsidP="001F202F">
      <w:pPr>
        <w:spacing w:line="360" w:lineRule="auto"/>
        <w:ind w:left="360" w:firstLine="360"/>
      </w:pPr>
      <w:r w:rsidRPr="00BF242A">
        <w:rPr>
          <w:rFonts w:cs="Times New Roman"/>
        </w:rPr>
        <w:t>Objectives</w:t>
      </w:r>
    </w:p>
    <w:p w14:paraId="336C4653" w14:textId="77777777" w:rsidR="001F202F" w:rsidRPr="00BF242A" w:rsidRDefault="001F202F" w:rsidP="001F202F">
      <w:pPr>
        <w:spacing w:line="360" w:lineRule="auto"/>
        <w:ind w:left="360" w:firstLine="360"/>
      </w:pPr>
      <w:r w:rsidRPr="00BF242A">
        <w:rPr>
          <w:rFonts w:cs="Times New Roman"/>
        </w:rPr>
        <w:t>At the end of this lab, the student will be able to</w:t>
      </w:r>
    </w:p>
    <w:p w14:paraId="5BD2BD3C" w14:textId="77777777" w:rsidR="001F202F" w:rsidRPr="00BF242A" w:rsidRDefault="001F202F" w:rsidP="001F202F">
      <w:pPr>
        <w:pStyle w:val="ListParagraph"/>
        <w:widowControl w:val="0"/>
        <w:numPr>
          <w:ilvl w:val="0"/>
          <w:numId w:val="6"/>
        </w:numPr>
        <w:tabs>
          <w:tab w:val="left" w:pos="720"/>
          <w:tab w:val="left" w:pos="2880"/>
        </w:tabs>
        <w:suppressAutoHyphens/>
        <w:spacing w:line="360" w:lineRule="auto"/>
      </w:pPr>
      <w:r w:rsidRPr="00BF242A">
        <w:rPr>
          <w:rFonts w:cs="Times New Roman"/>
        </w:rPr>
        <w:t xml:space="preserve">Apply </w:t>
      </w:r>
      <w:r>
        <w:rPr>
          <w:rFonts w:cs="Times New Roman"/>
        </w:rPr>
        <w:t>file handling functions for solving problems</w:t>
      </w:r>
    </w:p>
    <w:p w14:paraId="3EB293E5" w14:textId="77777777" w:rsidR="001F202F" w:rsidRPr="00BF242A" w:rsidRDefault="001F202F" w:rsidP="001F202F">
      <w:pPr>
        <w:pStyle w:val="ListParagraph"/>
        <w:widowControl w:val="0"/>
        <w:tabs>
          <w:tab w:val="left" w:pos="720"/>
          <w:tab w:val="left" w:pos="2880"/>
        </w:tabs>
        <w:suppressAutoHyphens/>
        <w:spacing w:line="360" w:lineRule="auto"/>
        <w:ind w:left="1440"/>
      </w:pPr>
    </w:p>
    <w:p w14:paraId="63E07DA6" w14:textId="77777777" w:rsidR="001F202F" w:rsidRPr="00BF242A" w:rsidRDefault="001F202F" w:rsidP="00DC348E">
      <w:pPr>
        <w:pStyle w:val="ListParagraph"/>
        <w:numPr>
          <w:ilvl w:val="0"/>
          <w:numId w:val="26"/>
        </w:numPr>
        <w:tabs>
          <w:tab w:val="left" w:pos="720"/>
        </w:tabs>
        <w:suppressAutoHyphens/>
        <w:spacing w:line="360" w:lineRule="auto"/>
        <w:contextualSpacing w:val="0"/>
      </w:pPr>
      <w:r w:rsidRPr="00BF242A">
        <w:rPr>
          <w:rFonts w:cs="Times New Roman"/>
        </w:rPr>
        <w:t>Experimental Procedure</w:t>
      </w:r>
    </w:p>
    <w:p w14:paraId="364131C1" w14:textId="77777777" w:rsidR="001F202F" w:rsidRPr="00DB5312" w:rsidRDefault="001F202F" w:rsidP="00DC348E">
      <w:pPr>
        <w:pStyle w:val="ListParagraph"/>
        <w:numPr>
          <w:ilvl w:val="1"/>
          <w:numId w:val="26"/>
        </w:numPr>
        <w:tabs>
          <w:tab w:val="left" w:pos="720"/>
        </w:tabs>
        <w:suppressAutoHyphens/>
        <w:spacing w:line="360" w:lineRule="auto"/>
      </w:pPr>
      <w:r w:rsidRPr="00DB5312">
        <w:rPr>
          <w:rFonts w:cs="Times New Roman"/>
        </w:rPr>
        <w:t>Analyse the problem statement</w:t>
      </w:r>
    </w:p>
    <w:p w14:paraId="7E1E9AE4" w14:textId="77777777" w:rsidR="001F202F" w:rsidRPr="00DB5312" w:rsidRDefault="001F202F" w:rsidP="00DC348E">
      <w:pPr>
        <w:pStyle w:val="ListParagraph"/>
        <w:numPr>
          <w:ilvl w:val="1"/>
          <w:numId w:val="26"/>
        </w:numPr>
        <w:tabs>
          <w:tab w:val="left" w:pos="720"/>
        </w:tabs>
        <w:suppressAutoHyphens/>
        <w:spacing w:line="360" w:lineRule="auto"/>
      </w:pPr>
      <w:r w:rsidRPr="00DB5312">
        <w:rPr>
          <w:rFonts w:cs="Times New Roman"/>
        </w:rPr>
        <w:t>Design an algorithm for the given problem statement and develop a flowchart/pseudo-code</w:t>
      </w:r>
    </w:p>
    <w:p w14:paraId="77291E9A" w14:textId="77777777" w:rsidR="001F202F" w:rsidRPr="00DB5312" w:rsidRDefault="001F202F" w:rsidP="00DC348E">
      <w:pPr>
        <w:pStyle w:val="ListParagraph"/>
        <w:numPr>
          <w:ilvl w:val="1"/>
          <w:numId w:val="26"/>
        </w:numPr>
        <w:tabs>
          <w:tab w:val="left" w:pos="720"/>
        </w:tabs>
        <w:suppressAutoHyphens/>
        <w:spacing w:line="360" w:lineRule="auto"/>
      </w:pPr>
      <w:r w:rsidRPr="00DB5312">
        <w:rPr>
          <w:rFonts w:cs="Times New Roman"/>
        </w:rPr>
        <w:t xml:space="preserve">Implement the algorithm in </w:t>
      </w:r>
      <w:r>
        <w:rPr>
          <w:rFonts w:cs="Times New Roman"/>
        </w:rPr>
        <w:t>Python</w:t>
      </w:r>
      <w:r w:rsidRPr="00DB5312">
        <w:rPr>
          <w:rFonts w:cs="Times New Roman"/>
        </w:rPr>
        <w:t xml:space="preserve"> language</w:t>
      </w:r>
    </w:p>
    <w:p w14:paraId="7F87EADC" w14:textId="77777777" w:rsidR="001F202F" w:rsidRPr="00DB5312" w:rsidRDefault="001F202F" w:rsidP="00DC348E">
      <w:pPr>
        <w:pStyle w:val="ListParagraph"/>
        <w:numPr>
          <w:ilvl w:val="1"/>
          <w:numId w:val="26"/>
        </w:numPr>
        <w:tabs>
          <w:tab w:val="left" w:pos="720"/>
        </w:tabs>
        <w:suppressAutoHyphens/>
        <w:spacing w:line="360" w:lineRule="auto"/>
      </w:pPr>
      <w:r>
        <w:rPr>
          <w:rFonts w:cs="Times New Roman"/>
        </w:rPr>
        <w:t>Execute the Python program</w:t>
      </w:r>
    </w:p>
    <w:p w14:paraId="1C49EFF0" w14:textId="77777777" w:rsidR="001F202F" w:rsidRPr="00DB5312" w:rsidRDefault="001F202F" w:rsidP="00DC348E">
      <w:pPr>
        <w:pStyle w:val="ListParagraph"/>
        <w:numPr>
          <w:ilvl w:val="1"/>
          <w:numId w:val="26"/>
        </w:numPr>
        <w:tabs>
          <w:tab w:val="left" w:pos="720"/>
        </w:tabs>
        <w:suppressAutoHyphens/>
        <w:spacing w:line="360" w:lineRule="auto"/>
      </w:pPr>
      <w:r w:rsidRPr="00DB5312">
        <w:rPr>
          <w:rFonts w:cs="Times New Roman"/>
        </w:rPr>
        <w:t>Test the implemented program</w:t>
      </w:r>
    </w:p>
    <w:p w14:paraId="5B8680F5" w14:textId="77777777" w:rsidR="001F202F" w:rsidRPr="00DB5312" w:rsidRDefault="001F202F" w:rsidP="00DC348E">
      <w:pPr>
        <w:pStyle w:val="ListParagraph"/>
        <w:numPr>
          <w:ilvl w:val="1"/>
          <w:numId w:val="26"/>
        </w:numPr>
        <w:tabs>
          <w:tab w:val="left" w:pos="720"/>
        </w:tabs>
        <w:suppressAutoHyphens/>
        <w:spacing w:line="360" w:lineRule="auto"/>
      </w:pPr>
      <w:r w:rsidRPr="00DB5312">
        <w:rPr>
          <w:rFonts w:cs="Times New Roman"/>
        </w:rPr>
        <w:t>Document the Results</w:t>
      </w:r>
    </w:p>
    <w:p w14:paraId="520E2EBD" w14:textId="77777777" w:rsidR="001F202F" w:rsidRPr="0000124D" w:rsidRDefault="001F202F" w:rsidP="00DC348E">
      <w:pPr>
        <w:pStyle w:val="ListParagraph"/>
        <w:numPr>
          <w:ilvl w:val="1"/>
          <w:numId w:val="26"/>
        </w:numPr>
        <w:tabs>
          <w:tab w:val="left" w:pos="720"/>
        </w:tabs>
        <w:suppressAutoHyphens/>
        <w:spacing w:line="360" w:lineRule="auto"/>
      </w:pPr>
      <w:r w:rsidRPr="00DB5312">
        <w:rPr>
          <w:rFonts w:cs="Times New Roman"/>
        </w:rPr>
        <w:t xml:space="preserve">Analyse and discuss the outcomes of </w:t>
      </w:r>
      <w:r>
        <w:rPr>
          <w:rFonts w:cs="Times New Roman"/>
        </w:rPr>
        <w:t>the</w:t>
      </w:r>
      <w:r w:rsidRPr="00DB5312">
        <w:rPr>
          <w:rFonts w:cs="Times New Roman"/>
        </w:rPr>
        <w:t xml:space="preserve"> experiment</w:t>
      </w:r>
    </w:p>
    <w:p w14:paraId="0523EC8B" w14:textId="77777777" w:rsidR="001F202F" w:rsidRPr="003B6C61" w:rsidRDefault="001F202F" w:rsidP="001F202F">
      <w:pPr>
        <w:pStyle w:val="ListParagraph"/>
        <w:tabs>
          <w:tab w:val="left" w:pos="720"/>
        </w:tabs>
        <w:suppressAutoHyphens/>
        <w:spacing w:line="360" w:lineRule="auto"/>
        <w:ind w:left="1440"/>
      </w:pPr>
    </w:p>
    <w:p w14:paraId="4E3648D7" w14:textId="77777777" w:rsidR="001F202F" w:rsidRPr="00BF242A" w:rsidRDefault="001F202F" w:rsidP="00DC348E">
      <w:pPr>
        <w:pStyle w:val="ListParagraph"/>
        <w:numPr>
          <w:ilvl w:val="0"/>
          <w:numId w:val="26"/>
        </w:numPr>
        <w:tabs>
          <w:tab w:val="left" w:pos="720"/>
        </w:tabs>
        <w:suppressAutoHyphens/>
        <w:spacing w:line="360" w:lineRule="auto"/>
        <w:contextualSpacing w:val="0"/>
      </w:pPr>
      <w:r w:rsidRPr="00BF242A">
        <w:rPr>
          <w:rFonts w:cs="Times New Roman"/>
        </w:rPr>
        <w:t>Questions</w:t>
      </w:r>
    </w:p>
    <w:p w14:paraId="139550BA" w14:textId="77777777" w:rsidR="001F202F" w:rsidRDefault="001F202F" w:rsidP="00DC348E">
      <w:pPr>
        <w:pStyle w:val="ListParagraph"/>
        <w:numPr>
          <w:ilvl w:val="1"/>
          <w:numId w:val="27"/>
        </w:numPr>
        <w:tabs>
          <w:tab w:val="left" w:pos="720"/>
        </w:tabs>
        <w:suppressAutoHyphens/>
        <w:spacing w:line="360" w:lineRule="auto"/>
      </w:pPr>
      <w:r w:rsidRPr="0000124D">
        <w:t xml:space="preserve">Write </w:t>
      </w:r>
      <w:r>
        <w:t>a</w:t>
      </w:r>
      <w:r w:rsidR="00CF3A4E">
        <w:t xml:space="preserve"> </w:t>
      </w:r>
      <w:r>
        <w:t>python p</w:t>
      </w:r>
      <w:r w:rsidRPr="0000124D">
        <w:t xml:space="preserve">rogram </w:t>
      </w:r>
      <w:r>
        <w:t>to display first ‘n’ lines in a text file.</w:t>
      </w:r>
    </w:p>
    <w:p w14:paraId="6246A345" w14:textId="77777777" w:rsidR="00CF3A4E" w:rsidRDefault="00CF3A4E" w:rsidP="00DC348E">
      <w:pPr>
        <w:pStyle w:val="ListParagraph"/>
        <w:numPr>
          <w:ilvl w:val="1"/>
          <w:numId w:val="27"/>
        </w:numPr>
        <w:tabs>
          <w:tab w:val="left" w:pos="720"/>
        </w:tabs>
        <w:suppressAutoHyphens/>
        <w:spacing w:line="360" w:lineRule="auto"/>
      </w:pPr>
      <w:r>
        <w:t xml:space="preserve">Write a python program to write </w:t>
      </w:r>
      <w:r w:rsidR="000F7907">
        <w:t>‘</w:t>
      </w:r>
      <w:r>
        <w:t>n</w:t>
      </w:r>
      <w:r w:rsidR="000F7907">
        <w:t>’</w:t>
      </w:r>
      <w:r>
        <w:t xml:space="preserve"> random numbers in a file. </w:t>
      </w:r>
    </w:p>
    <w:p w14:paraId="4AF274A5" w14:textId="77777777" w:rsidR="001F202F" w:rsidRDefault="001F202F" w:rsidP="00DC348E">
      <w:pPr>
        <w:pStyle w:val="ListParagraph"/>
        <w:numPr>
          <w:ilvl w:val="1"/>
          <w:numId w:val="27"/>
        </w:numPr>
        <w:tabs>
          <w:tab w:val="left" w:pos="720"/>
        </w:tabs>
        <w:suppressAutoHyphens/>
        <w:spacing w:line="360" w:lineRule="auto"/>
      </w:pPr>
      <w:r w:rsidRPr="0000124D">
        <w:t xml:space="preserve">Write </w:t>
      </w:r>
      <w:r>
        <w:t>a</w:t>
      </w:r>
      <w:r w:rsidR="00CF3A4E">
        <w:t xml:space="preserve"> </w:t>
      </w:r>
      <w:r>
        <w:t>python p</w:t>
      </w:r>
      <w:r w:rsidRPr="0000124D">
        <w:t xml:space="preserve">rogram </w:t>
      </w:r>
      <w:r>
        <w:t>to compute the number of characters, words and lines in a text file.</w:t>
      </w:r>
    </w:p>
    <w:p w14:paraId="5271AAF8" w14:textId="77777777" w:rsidR="001F202F" w:rsidRPr="00BF242A" w:rsidRDefault="001F202F" w:rsidP="001F202F">
      <w:pPr>
        <w:pStyle w:val="ListParagraph"/>
        <w:tabs>
          <w:tab w:val="left" w:pos="720"/>
        </w:tabs>
        <w:suppressAutoHyphens/>
        <w:spacing w:line="360" w:lineRule="auto"/>
        <w:ind w:left="2160"/>
        <w:contextualSpacing w:val="0"/>
      </w:pPr>
    </w:p>
    <w:p w14:paraId="6DB8BB71" w14:textId="77777777" w:rsidR="00F617D5" w:rsidRPr="007D6349" w:rsidRDefault="00F617D5" w:rsidP="00DC348E">
      <w:pPr>
        <w:pStyle w:val="ListParagraph"/>
        <w:numPr>
          <w:ilvl w:val="0"/>
          <w:numId w:val="26"/>
        </w:numPr>
        <w:tabs>
          <w:tab w:val="left" w:pos="720"/>
        </w:tabs>
        <w:suppressAutoHyphens/>
        <w:spacing w:line="360" w:lineRule="auto"/>
        <w:contextualSpacing w:val="0"/>
      </w:pPr>
      <w:r w:rsidRPr="007D6349">
        <w:rPr>
          <w:rFonts w:cs="Times New Roman"/>
        </w:rPr>
        <w:t xml:space="preserve">Problem solving logic </w:t>
      </w:r>
    </w:p>
    <w:p w14:paraId="24A568DC" w14:textId="7A0B6EBD" w:rsidR="00452EE9" w:rsidRDefault="00452EE9" w:rsidP="00452EE9">
      <w:pPr>
        <w:pStyle w:val="ListParagraph"/>
        <w:numPr>
          <w:ilvl w:val="0"/>
          <w:numId w:val="85"/>
        </w:numPr>
        <w:tabs>
          <w:tab w:val="left" w:pos="720"/>
        </w:tabs>
        <w:suppressAutoHyphens/>
        <w:spacing w:line="360" w:lineRule="auto"/>
      </w:pPr>
      <w:r>
        <w:rPr>
          <w:rFonts w:cs="Times New Roman"/>
        </w:rPr>
        <w:t>To open and read files and print the n lines</w:t>
      </w:r>
    </w:p>
    <w:p w14:paraId="78B48CA5" w14:textId="0AB3BA0D" w:rsidR="00452EE9" w:rsidRDefault="00452EE9" w:rsidP="00452EE9">
      <w:pPr>
        <w:pStyle w:val="ListParagraph"/>
        <w:numPr>
          <w:ilvl w:val="0"/>
          <w:numId w:val="85"/>
        </w:numPr>
        <w:tabs>
          <w:tab w:val="left" w:pos="720"/>
        </w:tabs>
        <w:suppressAutoHyphens/>
        <w:spacing w:line="360" w:lineRule="auto"/>
      </w:pPr>
      <w:r>
        <w:rPr>
          <w:rFonts w:cs="Times New Roman"/>
        </w:rPr>
        <w:t>Using random module to write n integers in a text file</w:t>
      </w:r>
    </w:p>
    <w:p w14:paraId="41849625" w14:textId="77777777" w:rsidR="00452EE9" w:rsidRDefault="00452EE9" w:rsidP="00452EE9">
      <w:pPr>
        <w:pStyle w:val="ListParagraph"/>
        <w:numPr>
          <w:ilvl w:val="0"/>
          <w:numId w:val="85"/>
        </w:numPr>
        <w:tabs>
          <w:tab w:val="left" w:pos="720"/>
        </w:tabs>
        <w:suppressAutoHyphens/>
        <w:spacing w:line="360" w:lineRule="auto"/>
      </w:pPr>
      <w:r>
        <w:lastRenderedPageBreak/>
        <w:t>Using for loop to traverse the lines words to find their count and print them</w:t>
      </w:r>
    </w:p>
    <w:p w14:paraId="6FD87FFB" w14:textId="4EBBD5C9" w:rsidR="00F617D5" w:rsidRDefault="00452EE9" w:rsidP="00452EE9">
      <w:pPr>
        <w:tabs>
          <w:tab w:val="left" w:pos="720"/>
        </w:tabs>
        <w:suppressAutoHyphens/>
        <w:spacing w:line="360" w:lineRule="auto"/>
        <w:ind w:left="360"/>
        <w:rPr>
          <w:rFonts w:cs="Times New Roman"/>
        </w:rPr>
      </w:pPr>
      <w:r>
        <w:rPr>
          <w:rFonts w:cs="Times New Roman"/>
        </w:rPr>
        <w:t>6.</w:t>
      </w:r>
      <w:r w:rsidR="00F617D5" w:rsidRPr="00452EE9">
        <w:rPr>
          <w:rFonts w:cs="Times New Roman"/>
        </w:rPr>
        <w:t xml:space="preserve">Algorithm </w:t>
      </w:r>
    </w:p>
    <w:p w14:paraId="6B0F1CB3" w14:textId="77777777" w:rsidR="00452EE9" w:rsidRPr="00452EE9" w:rsidRDefault="00452EE9" w:rsidP="00452EE9">
      <w:pPr>
        <w:numPr>
          <w:ilvl w:val="0"/>
          <w:numId w:val="86"/>
        </w:numPr>
        <w:tabs>
          <w:tab w:val="left" w:pos="720"/>
        </w:tabs>
        <w:suppressAutoHyphens/>
        <w:spacing w:line="360" w:lineRule="auto"/>
      </w:pPr>
      <w:r w:rsidRPr="00452EE9">
        <w:t>Algorithm: (var n:int)</w:t>
      </w:r>
    </w:p>
    <w:p w14:paraId="3DCCF57D" w14:textId="39638517" w:rsidR="00452EE9" w:rsidRPr="00452EE9" w:rsidRDefault="00452EE9" w:rsidP="00452EE9">
      <w:pPr>
        <w:tabs>
          <w:tab w:val="left" w:pos="720"/>
        </w:tabs>
        <w:suppressAutoHyphens/>
        <w:spacing w:line="360" w:lineRule="auto"/>
        <w:ind w:left="360"/>
      </w:pPr>
      <w:r>
        <w:tab/>
      </w:r>
      <w:r w:rsidRPr="00452EE9">
        <w:t>Begin</w:t>
      </w:r>
    </w:p>
    <w:p w14:paraId="7AF29CFD" w14:textId="1DA523F6" w:rsidR="00452EE9" w:rsidRPr="00452EE9" w:rsidRDefault="00452EE9" w:rsidP="00452EE9">
      <w:pPr>
        <w:tabs>
          <w:tab w:val="left" w:pos="720"/>
        </w:tabs>
        <w:suppressAutoHyphens/>
        <w:spacing w:line="360" w:lineRule="auto"/>
        <w:ind w:left="360"/>
      </w:pPr>
      <w:r>
        <w:tab/>
      </w:r>
      <w:r>
        <w:tab/>
      </w:r>
      <w:r w:rsidRPr="00452EE9">
        <w:t>f=open(‘</w:t>
      </w:r>
      <w:proofErr w:type="spellStart"/>
      <w:r w:rsidRPr="00452EE9">
        <w:t>file_name’,’r</w:t>
      </w:r>
      <w:proofErr w:type="spellEnd"/>
      <w:r w:rsidRPr="00452EE9">
        <w:t>’)</w:t>
      </w:r>
    </w:p>
    <w:p w14:paraId="487D9B48" w14:textId="275B6C24" w:rsidR="00452EE9" w:rsidRPr="00452EE9" w:rsidRDefault="00452EE9" w:rsidP="00452EE9">
      <w:pPr>
        <w:tabs>
          <w:tab w:val="left" w:pos="720"/>
        </w:tabs>
        <w:suppressAutoHyphens/>
        <w:spacing w:line="360" w:lineRule="auto"/>
        <w:ind w:left="360"/>
      </w:pPr>
      <w:r>
        <w:tab/>
      </w:r>
      <w:r>
        <w:tab/>
      </w:r>
      <w:r w:rsidRPr="00452EE9">
        <w:t>l=</w:t>
      </w:r>
      <w:proofErr w:type="spellStart"/>
      <w:r w:rsidRPr="00452EE9">
        <w:t>f.readlines</w:t>
      </w:r>
      <w:proofErr w:type="spellEnd"/>
      <w:r w:rsidRPr="00452EE9">
        <w:t>()</w:t>
      </w:r>
    </w:p>
    <w:p w14:paraId="15BAFF49" w14:textId="1CD0BA58" w:rsidR="00452EE9" w:rsidRPr="00452EE9" w:rsidRDefault="00452EE9" w:rsidP="00452EE9">
      <w:pPr>
        <w:tabs>
          <w:tab w:val="left" w:pos="720"/>
        </w:tabs>
        <w:suppressAutoHyphens/>
        <w:spacing w:line="360" w:lineRule="auto"/>
        <w:ind w:left="360"/>
      </w:pPr>
      <w:r>
        <w:tab/>
      </w:r>
      <w:r>
        <w:tab/>
      </w:r>
      <w:r w:rsidRPr="00452EE9">
        <w:t>for i in l:</w:t>
      </w:r>
    </w:p>
    <w:p w14:paraId="41E05D19" w14:textId="4A54691F" w:rsidR="00452EE9" w:rsidRPr="00452EE9" w:rsidRDefault="00452EE9" w:rsidP="00452EE9">
      <w:pPr>
        <w:tabs>
          <w:tab w:val="left" w:pos="720"/>
        </w:tabs>
        <w:suppressAutoHyphens/>
        <w:spacing w:line="360" w:lineRule="auto"/>
        <w:ind w:left="360"/>
      </w:pPr>
      <w:r>
        <w:tab/>
      </w:r>
      <w:r>
        <w:tab/>
      </w:r>
      <w:r w:rsidRPr="00452EE9">
        <w:t>write(</w:t>
      </w:r>
      <w:proofErr w:type="spellStart"/>
      <w:r w:rsidRPr="00452EE9">
        <w:t>i</w:t>
      </w:r>
      <w:proofErr w:type="spellEnd"/>
      <w:r w:rsidRPr="00452EE9">
        <w:t>)</w:t>
      </w:r>
    </w:p>
    <w:p w14:paraId="57607028" w14:textId="0D311535" w:rsidR="00452EE9" w:rsidRPr="00452EE9" w:rsidRDefault="00452EE9" w:rsidP="00452EE9">
      <w:pPr>
        <w:tabs>
          <w:tab w:val="left" w:pos="720"/>
        </w:tabs>
        <w:suppressAutoHyphens/>
        <w:spacing w:line="360" w:lineRule="auto"/>
        <w:ind w:left="360"/>
      </w:pPr>
      <w:r>
        <w:tab/>
      </w:r>
      <w:r>
        <w:tab/>
      </w:r>
      <w:proofErr w:type="spellStart"/>
      <w:r w:rsidRPr="00452EE9">
        <w:t>f.close</w:t>
      </w:r>
      <w:proofErr w:type="spellEnd"/>
      <w:r w:rsidRPr="00452EE9">
        <w:t>()</w:t>
      </w:r>
    </w:p>
    <w:p w14:paraId="29BB93D6" w14:textId="22E255D7" w:rsidR="00452EE9" w:rsidRDefault="00452EE9" w:rsidP="00452EE9">
      <w:pPr>
        <w:tabs>
          <w:tab w:val="left" w:pos="720"/>
        </w:tabs>
        <w:suppressAutoHyphens/>
        <w:spacing w:line="360" w:lineRule="auto"/>
        <w:ind w:left="360"/>
      </w:pPr>
      <w:r w:rsidRPr="00452EE9">
        <w:t xml:space="preserve">           end</w:t>
      </w:r>
    </w:p>
    <w:p w14:paraId="49482878" w14:textId="190738A8" w:rsidR="00452EE9" w:rsidRDefault="00452EE9" w:rsidP="00452EE9">
      <w:pPr>
        <w:pStyle w:val="NoSpacing"/>
        <w:numPr>
          <w:ilvl w:val="0"/>
          <w:numId w:val="86"/>
        </w:numPr>
      </w:pPr>
      <w:r>
        <w:t>Algorithm: numbers( var n:int)</w:t>
      </w:r>
    </w:p>
    <w:p w14:paraId="704564B3" w14:textId="77777777" w:rsidR="00452EE9" w:rsidRDefault="00452EE9" w:rsidP="00452EE9">
      <w:pPr>
        <w:pStyle w:val="NoSpacing"/>
        <w:ind w:left="1080"/>
      </w:pPr>
      <w:r>
        <w:t>Import random</w:t>
      </w:r>
    </w:p>
    <w:p w14:paraId="31351074" w14:textId="77777777" w:rsidR="00452EE9" w:rsidRDefault="00452EE9" w:rsidP="00452EE9">
      <w:pPr>
        <w:pStyle w:val="NoSpacing"/>
        <w:ind w:left="1080"/>
      </w:pPr>
      <w:r>
        <w:t>Begin</w:t>
      </w:r>
    </w:p>
    <w:p w14:paraId="5BC4FB7E" w14:textId="77777777" w:rsidR="00452EE9" w:rsidRDefault="00452EE9" w:rsidP="00452EE9">
      <w:pPr>
        <w:pStyle w:val="NoSpacing"/>
        <w:ind w:left="1440"/>
      </w:pPr>
      <w:r>
        <w:t>f=open(‘</w:t>
      </w:r>
      <w:proofErr w:type="spellStart"/>
      <w:r>
        <w:t>file_name’,’w</w:t>
      </w:r>
      <w:proofErr w:type="spellEnd"/>
      <w:r>
        <w:t>’)</w:t>
      </w:r>
    </w:p>
    <w:p w14:paraId="2EF10A4F" w14:textId="77777777" w:rsidR="00452EE9" w:rsidRDefault="00452EE9" w:rsidP="00452EE9">
      <w:pPr>
        <w:pStyle w:val="NoSpacing"/>
        <w:ind w:left="1440"/>
      </w:pPr>
      <w:r>
        <w:t xml:space="preserve">for </w:t>
      </w:r>
      <w:proofErr w:type="spellStart"/>
      <w:r>
        <w:t>i</w:t>
      </w:r>
      <w:proofErr w:type="spellEnd"/>
      <w:r>
        <w:t xml:space="preserve"> in range(n):</w:t>
      </w:r>
    </w:p>
    <w:p w14:paraId="70254400" w14:textId="77777777" w:rsidR="00452EE9" w:rsidRDefault="00452EE9" w:rsidP="00452EE9">
      <w:pPr>
        <w:pStyle w:val="NoSpacing"/>
        <w:ind w:left="2160"/>
      </w:pPr>
      <w:r>
        <w:t>y=</w:t>
      </w:r>
      <w:proofErr w:type="spellStart"/>
      <w:r>
        <w:t>random.randint</w:t>
      </w:r>
      <w:proofErr w:type="spellEnd"/>
      <w:r>
        <w:t>(0,10)</w:t>
      </w:r>
    </w:p>
    <w:p w14:paraId="60AEA2E4" w14:textId="77777777" w:rsidR="00452EE9" w:rsidRDefault="00452EE9" w:rsidP="00452EE9">
      <w:pPr>
        <w:pStyle w:val="NoSpacing"/>
        <w:ind w:left="2160"/>
      </w:pPr>
      <w:r>
        <w:t>s=str(y)</w:t>
      </w:r>
    </w:p>
    <w:p w14:paraId="26ABFE70" w14:textId="77777777" w:rsidR="00452EE9" w:rsidRDefault="00452EE9" w:rsidP="00452EE9">
      <w:pPr>
        <w:pStyle w:val="NoSpacing"/>
        <w:ind w:left="2160"/>
      </w:pPr>
      <w:proofErr w:type="spellStart"/>
      <w:r>
        <w:t>f.writelines</w:t>
      </w:r>
      <w:proofErr w:type="spellEnd"/>
      <w:r>
        <w:t>(s)</w:t>
      </w:r>
    </w:p>
    <w:p w14:paraId="2F4CE0F6" w14:textId="77777777" w:rsidR="00452EE9" w:rsidRDefault="00452EE9" w:rsidP="00452EE9">
      <w:pPr>
        <w:pStyle w:val="NoSpacing"/>
        <w:ind w:left="1440"/>
      </w:pPr>
      <w:proofErr w:type="spellStart"/>
      <w:r>
        <w:t>f.close</w:t>
      </w:r>
      <w:proofErr w:type="spellEnd"/>
      <w:r>
        <w:t>()</w:t>
      </w:r>
    </w:p>
    <w:p w14:paraId="335F01C7" w14:textId="77777777" w:rsidR="00452EE9" w:rsidRDefault="00452EE9" w:rsidP="00452EE9">
      <w:pPr>
        <w:pStyle w:val="NoSpacing"/>
        <w:ind w:left="1440"/>
      </w:pPr>
      <w:r>
        <w:t>g=open(‘</w:t>
      </w:r>
      <w:proofErr w:type="spellStart"/>
      <w:r>
        <w:t>file_name’,’r</w:t>
      </w:r>
      <w:proofErr w:type="spellEnd"/>
      <w:r>
        <w:t>’)</w:t>
      </w:r>
    </w:p>
    <w:p w14:paraId="5ED402E9" w14:textId="77777777" w:rsidR="00452EE9" w:rsidRDefault="00452EE9" w:rsidP="00452EE9">
      <w:pPr>
        <w:pStyle w:val="NoSpacing"/>
        <w:ind w:left="1440"/>
      </w:pPr>
      <w:r>
        <w:t>l=</w:t>
      </w:r>
      <w:proofErr w:type="spellStart"/>
      <w:r>
        <w:t>g.readlines</w:t>
      </w:r>
      <w:proofErr w:type="spellEnd"/>
    </w:p>
    <w:p w14:paraId="068099C3" w14:textId="77777777" w:rsidR="00452EE9" w:rsidRDefault="00452EE9" w:rsidP="00452EE9">
      <w:pPr>
        <w:pStyle w:val="NoSpacing"/>
        <w:ind w:left="1440"/>
      </w:pPr>
      <w:r>
        <w:t xml:space="preserve">for </w:t>
      </w:r>
      <w:proofErr w:type="spellStart"/>
      <w:r>
        <w:t>i</w:t>
      </w:r>
      <w:proofErr w:type="spellEnd"/>
      <w:r>
        <w:t xml:space="preserve"> in l:</w:t>
      </w:r>
    </w:p>
    <w:p w14:paraId="0E977DA6" w14:textId="77777777" w:rsidR="00452EE9" w:rsidRDefault="00452EE9" w:rsidP="00452EE9">
      <w:pPr>
        <w:pStyle w:val="NoSpacing"/>
        <w:ind w:left="2160"/>
      </w:pPr>
      <w:r>
        <w:t>write(</w:t>
      </w:r>
      <w:proofErr w:type="spellStart"/>
      <w:r>
        <w:t>i</w:t>
      </w:r>
      <w:proofErr w:type="spellEnd"/>
      <w:r>
        <w:t>)</w:t>
      </w:r>
    </w:p>
    <w:p w14:paraId="64BBF86F" w14:textId="77777777" w:rsidR="00452EE9" w:rsidRDefault="00452EE9" w:rsidP="00452EE9">
      <w:pPr>
        <w:pStyle w:val="NoSpacing"/>
        <w:ind w:left="1440"/>
      </w:pPr>
      <w:proofErr w:type="spellStart"/>
      <w:r>
        <w:t>g.close</w:t>
      </w:r>
      <w:proofErr w:type="spellEnd"/>
      <w:r>
        <w:t>()</w:t>
      </w:r>
    </w:p>
    <w:p w14:paraId="1A369DD5" w14:textId="77777777" w:rsidR="00452EE9" w:rsidRDefault="00452EE9" w:rsidP="00452EE9">
      <w:pPr>
        <w:pStyle w:val="NoSpacing"/>
        <w:ind w:left="720"/>
      </w:pPr>
      <w:r>
        <w:t xml:space="preserve">          end</w:t>
      </w:r>
    </w:p>
    <w:p w14:paraId="465B9874" w14:textId="3300B325" w:rsidR="00452EE9" w:rsidRPr="007D6349" w:rsidRDefault="00452EE9" w:rsidP="00452EE9">
      <w:pPr>
        <w:pStyle w:val="NoSpacing"/>
        <w:numPr>
          <w:ilvl w:val="0"/>
          <w:numId w:val="86"/>
        </w:numPr>
      </w:pPr>
      <w:r>
        <w:t xml:space="preserve">Algorithm: counting(var </w:t>
      </w:r>
    </w:p>
    <w:p w14:paraId="65C81C17" w14:textId="36CA852B" w:rsidR="00F617D5" w:rsidRPr="00452EE9" w:rsidRDefault="00452EE9" w:rsidP="00452EE9">
      <w:pPr>
        <w:pStyle w:val="ListParagraph"/>
        <w:numPr>
          <w:ilvl w:val="0"/>
          <w:numId w:val="90"/>
        </w:numPr>
        <w:tabs>
          <w:tab w:val="left" w:pos="720"/>
        </w:tabs>
        <w:suppressAutoHyphens/>
        <w:spacing w:line="360" w:lineRule="auto"/>
      </w:pPr>
      <w:r>
        <w:rPr>
          <w:rFonts w:cs="Times New Roman"/>
        </w:rPr>
        <w:t xml:space="preserve"> </w:t>
      </w:r>
      <w:r w:rsidR="00F617D5" w:rsidRPr="00452EE9">
        <w:rPr>
          <w:rFonts w:cs="Times New Roman"/>
        </w:rPr>
        <w:t>Implementation :</w:t>
      </w:r>
    </w:p>
    <w:p w14:paraId="27D0AE1B" w14:textId="0268EA7B" w:rsidR="00452EE9" w:rsidRPr="00452EE9" w:rsidRDefault="00452EE9" w:rsidP="00452EE9">
      <w:pPr>
        <w:pStyle w:val="ListParagraph"/>
        <w:numPr>
          <w:ilvl w:val="0"/>
          <w:numId w:val="91"/>
        </w:numPr>
        <w:tabs>
          <w:tab w:val="left" w:pos="720"/>
        </w:tabs>
        <w:suppressAutoHyphens/>
        <w:spacing w:line="360" w:lineRule="auto"/>
      </w:pPr>
      <w:r>
        <w:rPr>
          <w:rFonts w:cs="Times New Roman"/>
        </w:rPr>
        <w:t>To read and display n lines of a text file</w:t>
      </w:r>
    </w:p>
    <w:p w14:paraId="68501654" w14:textId="5CF48769" w:rsidR="00452EE9" w:rsidRDefault="00452EE9" w:rsidP="00452EE9">
      <w:pPr>
        <w:pStyle w:val="ListParagraph"/>
        <w:tabs>
          <w:tab w:val="left" w:pos="720"/>
        </w:tabs>
        <w:suppressAutoHyphens/>
        <w:spacing w:line="360" w:lineRule="auto"/>
        <w:ind w:left="1440"/>
      </w:pPr>
      <w:r>
        <w:rPr>
          <w:noProof/>
        </w:rPr>
        <w:drawing>
          <wp:inline distT="0" distB="0" distL="0" distR="0" wp14:anchorId="2BFBBF2E" wp14:editId="73E22119">
            <wp:extent cx="4122420" cy="1120140"/>
            <wp:effectExtent l="0" t="0" r="0" b="381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56"/>
                    <a:stretch>
                      <a:fillRect/>
                    </a:stretch>
                  </pic:blipFill>
                  <pic:spPr>
                    <a:xfrm>
                      <a:off x="0" y="0"/>
                      <a:ext cx="4122420" cy="1120140"/>
                    </a:xfrm>
                    <a:prstGeom prst="rect">
                      <a:avLst/>
                    </a:prstGeom>
                  </pic:spPr>
                </pic:pic>
              </a:graphicData>
            </a:graphic>
          </wp:inline>
        </w:drawing>
      </w:r>
    </w:p>
    <w:p w14:paraId="79BF1B18" w14:textId="24A01520" w:rsidR="00452EE9" w:rsidRDefault="00452EE9" w:rsidP="00452EE9">
      <w:pPr>
        <w:pStyle w:val="ListParagraph"/>
        <w:tabs>
          <w:tab w:val="left" w:pos="720"/>
        </w:tabs>
        <w:suppressAutoHyphens/>
        <w:spacing w:line="360" w:lineRule="auto"/>
        <w:ind w:left="1440"/>
      </w:pPr>
      <w:r>
        <w:tab/>
      </w:r>
      <w:r>
        <w:tab/>
      </w:r>
      <w:r>
        <w:tab/>
      </w:r>
      <w:r>
        <w:tab/>
        <w:t>Figure 1</w:t>
      </w:r>
    </w:p>
    <w:p w14:paraId="4FAA0471" w14:textId="753BB9DA" w:rsidR="00452EE9" w:rsidRDefault="00452EE9" w:rsidP="00452EE9">
      <w:pPr>
        <w:pStyle w:val="ListParagraph"/>
        <w:ind w:left="1440"/>
      </w:pPr>
      <w:r w:rsidRPr="00452EE9">
        <w:t>Figure 1</w:t>
      </w:r>
      <w:r>
        <w:t>:</w:t>
      </w:r>
      <w:r w:rsidRPr="00452EE9">
        <w:t xml:space="preserve"> shows the python program for opening a files and reading n lines in the text file</w:t>
      </w:r>
    </w:p>
    <w:p w14:paraId="3317D6CC" w14:textId="0D755760" w:rsidR="00452EE9" w:rsidRDefault="00452EE9" w:rsidP="00452EE9">
      <w:pPr>
        <w:pStyle w:val="ListParagraph"/>
        <w:numPr>
          <w:ilvl w:val="0"/>
          <w:numId w:val="91"/>
        </w:numPr>
      </w:pPr>
      <w:r w:rsidRPr="00452EE9">
        <w:t>To write random integers/numbers in a text file</w:t>
      </w:r>
    </w:p>
    <w:p w14:paraId="7A619A9C" w14:textId="084FF923" w:rsidR="00452EE9" w:rsidRDefault="00452EE9" w:rsidP="00452EE9">
      <w:pPr>
        <w:pStyle w:val="ListParagraph"/>
        <w:ind w:left="1440"/>
      </w:pPr>
      <w:r>
        <w:rPr>
          <w:noProof/>
        </w:rPr>
        <w:lastRenderedPageBreak/>
        <w:drawing>
          <wp:inline distT="0" distB="0" distL="0" distR="0" wp14:anchorId="7F156C36" wp14:editId="73E542CC">
            <wp:extent cx="5166360" cy="1943100"/>
            <wp:effectExtent l="0" t="0" r="0"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57"/>
                    <a:stretch>
                      <a:fillRect/>
                    </a:stretch>
                  </pic:blipFill>
                  <pic:spPr>
                    <a:xfrm>
                      <a:off x="0" y="0"/>
                      <a:ext cx="5166360" cy="1943100"/>
                    </a:xfrm>
                    <a:prstGeom prst="rect">
                      <a:avLst/>
                    </a:prstGeom>
                  </pic:spPr>
                </pic:pic>
              </a:graphicData>
            </a:graphic>
          </wp:inline>
        </w:drawing>
      </w:r>
    </w:p>
    <w:p w14:paraId="23FFA1A4" w14:textId="640EFBC6" w:rsidR="00452EE9" w:rsidRDefault="00452EE9" w:rsidP="00452EE9">
      <w:pPr>
        <w:pStyle w:val="ListParagraph"/>
        <w:ind w:left="1440"/>
      </w:pPr>
      <w:r>
        <w:tab/>
      </w:r>
      <w:r>
        <w:tab/>
      </w:r>
      <w:r>
        <w:tab/>
      </w:r>
      <w:r>
        <w:tab/>
        <w:t>Figure 2</w:t>
      </w:r>
    </w:p>
    <w:p w14:paraId="2B4DC20E" w14:textId="77777777" w:rsidR="00452EE9" w:rsidRPr="00452EE9" w:rsidRDefault="00452EE9" w:rsidP="00452EE9">
      <w:pPr>
        <w:pStyle w:val="ListParagraph"/>
        <w:ind w:left="1440"/>
      </w:pPr>
      <w:r w:rsidRPr="00452EE9">
        <w:t>Figure 2 shows the python program to write n numbers in a text file</w:t>
      </w:r>
    </w:p>
    <w:p w14:paraId="3E7F36B5" w14:textId="702D8539" w:rsidR="00452EE9" w:rsidRDefault="00452EE9" w:rsidP="00452EE9">
      <w:pPr>
        <w:pStyle w:val="ListParagraph"/>
        <w:numPr>
          <w:ilvl w:val="0"/>
          <w:numId w:val="91"/>
        </w:numPr>
      </w:pPr>
      <w:r w:rsidRPr="00452EE9">
        <w:t>To count number of lines, words and characters</w:t>
      </w:r>
    </w:p>
    <w:p w14:paraId="0BD28054" w14:textId="3072EA72" w:rsidR="00452EE9" w:rsidRDefault="00452EE9" w:rsidP="00452EE9">
      <w:pPr>
        <w:pStyle w:val="ListParagraph"/>
        <w:ind w:left="1440"/>
      </w:pPr>
      <w:r>
        <w:rPr>
          <w:noProof/>
        </w:rPr>
        <w:drawing>
          <wp:inline distT="0" distB="0" distL="0" distR="0" wp14:anchorId="4398D7C7" wp14:editId="599AC841">
            <wp:extent cx="5394960" cy="4191000"/>
            <wp:effectExtent l="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58"/>
                    <a:stretch>
                      <a:fillRect/>
                    </a:stretch>
                  </pic:blipFill>
                  <pic:spPr>
                    <a:xfrm>
                      <a:off x="0" y="0"/>
                      <a:ext cx="5394960" cy="4191000"/>
                    </a:xfrm>
                    <a:prstGeom prst="rect">
                      <a:avLst/>
                    </a:prstGeom>
                  </pic:spPr>
                </pic:pic>
              </a:graphicData>
            </a:graphic>
          </wp:inline>
        </w:drawing>
      </w:r>
    </w:p>
    <w:p w14:paraId="5D7A0FA9" w14:textId="0C7D52B0" w:rsidR="00452EE9" w:rsidRDefault="00452EE9" w:rsidP="00452EE9">
      <w:pPr>
        <w:pStyle w:val="ListParagraph"/>
        <w:ind w:left="1440"/>
      </w:pPr>
      <w:r>
        <w:tab/>
      </w:r>
      <w:r>
        <w:tab/>
      </w:r>
      <w:r>
        <w:tab/>
      </w:r>
      <w:r>
        <w:tab/>
      </w:r>
      <w:r>
        <w:tab/>
        <w:t>Figure 3</w:t>
      </w:r>
    </w:p>
    <w:p w14:paraId="74F32898" w14:textId="7CF7E291" w:rsidR="00452EE9" w:rsidRDefault="00452EE9" w:rsidP="00452EE9">
      <w:pPr>
        <w:pStyle w:val="ListParagraph"/>
        <w:ind w:left="1440"/>
      </w:pPr>
      <w:r>
        <w:t xml:space="preserve">Figure 3 : </w:t>
      </w:r>
      <w:r w:rsidRPr="00452EE9">
        <w:t>shows the python program to calculate the number of words, lines and characters in a text file</w:t>
      </w:r>
    </w:p>
    <w:p w14:paraId="5C7DF1EF" w14:textId="77777777" w:rsidR="00452EE9" w:rsidRPr="00452EE9" w:rsidRDefault="00452EE9" w:rsidP="00452EE9">
      <w:pPr>
        <w:pStyle w:val="ListParagraph"/>
        <w:ind w:left="1440"/>
      </w:pPr>
    </w:p>
    <w:p w14:paraId="6750F97B" w14:textId="5D4D50E6" w:rsidR="00F617D5" w:rsidRDefault="00452EE9" w:rsidP="00452EE9">
      <w:pPr>
        <w:pStyle w:val="ListParagraph"/>
        <w:numPr>
          <w:ilvl w:val="0"/>
          <w:numId w:val="90"/>
        </w:numPr>
        <w:tabs>
          <w:tab w:val="left" w:pos="720"/>
        </w:tabs>
        <w:suppressAutoHyphens/>
        <w:spacing w:line="360" w:lineRule="auto"/>
      </w:pPr>
      <w:r>
        <w:t xml:space="preserve"> </w:t>
      </w:r>
      <w:r w:rsidR="00F617D5">
        <w:t>Results :</w:t>
      </w:r>
    </w:p>
    <w:p w14:paraId="4857B0A5" w14:textId="79C938EB" w:rsidR="009D61A5" w:rsidRPr="009D61A5" w:rsidRDefault="009D61A5" w:rsidP="009D61A5">
      <w:pPr>
        <w:pStyle w:val="ListParagraph"/>
        <w:numPr>
          <w:ilvl w:val="0"/>
          <w:numId w:val="93"/>
        </w:numPr>
        <w:tabs>
          <w:tab w:val="left" w:pos="720"/>
        </w:tabs>
        <w:suppressAutoHyphens/>
        <w:spacing w:line="360" w:lineRule="auto"/>
      </w:pPr>
      <w:r>
        <w:rPr>
          <w:rFonts w:cs="Times New Roman"/>
        </w:rPr>
        <w:t>Result for program a</w:t>
      </w:r>
    </w:p>
    <w:p w14:paraId="4D7FD274" w14:textId="4D97F1D2" w:rsidR="009D61A5" w:rsidRDefault="009D61A5" w:rsidP="009D61A5">
      <w:pPr>
        <w:pStyle w:val="ListParagraph"/>
        <w:tabs>
          <w:tab w:val="left" w:pos="720"/>
        </w:tabs>
        <w:suppressAutoHyphens/>
        <w:spacing w:line="360" w:lineRule="auto"/>
        <w:ind w:left="1440"/>
      </w:pPr>
      <w:r>
        <w:rPr>
          <w:noProof/>
        </w:rPr>
        <w:drawing>
          <wp:inline distT="0" distB="0" distL="0" distR="0" wp14:anchorId="5924EE0A" wp14:editId="78CCCCEC">
            <wp:extent cx="3710940" cy="426720"/>
            <wp:effectExtent l="0" t="0" r="381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59"/>
                    <a:stretch>
                      <a:fillRect/>
                    </a:stretch>
                  </pic:blipFill>
                  <pic:spPr>
                    <a:xfrm>
                      <a:off x="0" y="0"/>
                      <a:ext cx="3710940" cy="426720"/>
                    </a:xfrm>
                    <a:prstGeom prst="rect">
                      <a:avLst/>
                    </a:prstGeom>
                  </pic:spPr>
                </pic:pic>
              </a:graphicData>
            </a:graphic>
          </wp:inline>
        </w:drawing>
      </w:r>
    </w:p>
    <w:p w14:paraId="00199650" w14:textId="4D40DC88" w:rsidR="009D61A5" w:rsidRDefault="009D61A5" w:rsidP="009D61A5">
      <w:pPr>
        <w:pStyle w:val="ListParagraph"/>
        <w:tabs>
          <w:tab w:val="left" w:pos="720"/>
        </w:tabs>
        <w:suppressAutoHyphens/>
        <w:spacing w:line="360" w:lineRule="auto"/>
        <w:ind w:left="1440"/>
      </w:pPr>
      <w:r>
        <w:tab/>
      </w:r>
      <w:r>
        <w:tab/>
      </w:r>
      <w:r>
        <w:tab/>
        <w:t>Figure 4</w:t>
      </w:r>
    </w:p>
    <w:p w14:paraId="31E6BA7D" w14:textId="77777777" w:rsidR="009D61A5" w:rsidRPr="009D61A5" w:rsidRDefault="009D61A5" w:rsidP="009D61A5">
      <w:pPr>
        <w:pStyle w:val="ListParagraph"/>
        <w:ind w:left="1440"/>
      </w:pPr>
      <w:r w:rsidRPr="009D61A5">
        <w:t>Figure 4 shows the result for figure 1</w:t>
      </w:r>
    </w:p>
    <w:p w14:paraId="1D77C4B0" w14:textId="19DBE0C3" w:rsidR="009D61A5" w:rsidRDefault="009D61A5" w:rsidP="009D61A5">
      <w:pPr>
        <w:pStyle w:val="ListParagraph"/>
        <w:numPr>
          <w:ilvl w:val="0"/>
          <w:numId w:val="93"/>
        </w:numPr>
      </w:pPr>
      <w:r w:rsidRPr="009D61A5">
        <w:lastRenderedPageBreak/>
        <w:t>Result for program b</w:t>
      </w:r>
    </w:p>
    <w:p w14:paraId="73C07835" w14:textId="3AF8F705" w:rsidR="009D61A5" w:rsidRDefault="009D61A5" w:rsidP="009D61A5">
      <w:pPr>
        <w:pStyle w:val="ListParagraph"/>
        <w:ind w:left="1440"/>
      </w:pPr>
      <w:r>
        <w:rPr>
          <w:noProof/>
        </w:rPr>
        <w:drawing>
          <wp:inline distT="0" distB="0" distL="0" distR="0" wp14:anchorId="7C29424B" wp14:editId="55E14263">
            <wp:extent cx="4168140" cy="320040"/>
            <wp:effectExtent l="0" t="0" r="3810" b="381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60"/>
                    <a:stretch>
                      <a:fillRect/>
                    </a:stretch>
                  </pic:blipFill>
                  <pic:spPr>
                    <a:xfrm>
                      <a:off x="0" y="0"/>
                      <a:ext cx="4168140" cy="320040"/>
                    </a:xfrm>
                    <a:prstGeom prst="rect">
                      <a:avLst/>
                    </a:prstGeom>
                  </pic:spPr>
                </pic:pic>
              </a:graphicData>
            </a:graphic>
          </wp:inline>
        </w:drawing>
      </w:r>
    </w:p>
    <w:p w14:paraId="45A14F0C" w14:textId="5F4D5AEC" w:rsidR="009D61A5" w:rsidRDefault="009D61A5" w:rsidP="009D61A5">
      <w:pPr>
        <w:pStyle w:val="ListParagraph"/>
        <w:ind w:left="1440"/>
      </w:pPr>
      <w:r>
        <w:tab/>
      </w:r>
      <w:r>
        <w:tab/>
      </w:r>
      <w:r>
        <w:tab/>
      </w:r>
      <w:r>
        <w:tab/>
        <w:t>Figure 5</w:t>
      </w:r>
    </w:p>
    <w:p w14:paraId="19FA6050" w14:textId="77777777" w:rsidR="009D61A5" w:rsidRPr="009D61A5" w:rsidRDefault="009D61A5" w:rsidP="009D61A5">
      <w:pPr>
        <w:pStyle w:val="ListParagraph"/>
        <w:ind w:left="1440"/>
      </w:pPr>
      <w:r w:rsidRPr="009D61A5">
        <w:t>Figure 5 shows the result for figure 2</w:t>
      </w:r>
    </w:p>
    <w:p w14:paraId="57380953" w14:textId="44D18121" w:rsidR="009D61A5" w:rsidRDefault="009D61A5" w:rsidP="009D61A5">
      <w:pPr>
        <w:pStyle w:val="ListParagraph"/>
        <w:numPr>
          <w:ilvl w:val="0"/>
          <w:numId w:val="93"/>
        </w:numPr>
      </w:pPr>
      <w:r w:rsidRPr="009D61A5">
        <w:t>Result for program c</w:t>
      </w:r>
    </w:p>
    <w:p w14:paraId="0710AF3F" w14:textId="4C0FFCA4" w:rsidR="009D61A5" w:rsidRDefault="009D61A5" w:rsidP="009D61A5">
      <w:pPr>
        <w:pStyle w:val="ListParagraph"/>
        <w:ind w:left="1440"/>
      </w:pPr>
      <w:r>
        <w:rPr>
          <w:noProof/>
        </w:rPr>
        <w:drawing>
          <wp:inline distT="0" distB="0" distL="0" distR="0" wp14:anchorId="1C5BEBA2" wp14:editId="0D6B6758">
            <wp:extent cx="3291840" cy="624840"/>
            <wp:effectExtent l="0" t="0" r="3810" b="381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61"/>
                    <a:stretch>
                      <a:fillRect/>
                    </a:stretch>
                  </pic:blipFill>
                  <pic:spPr>
                    <a:xfrm>
                      <a:off x="0" y="0"/>
                      <a:ext cx="3291840" cy="624840"/>
                    </a:xfrm>
                    <a:prstGeom prst="rect">
                      <a:avLst/>
                    </a:prstGeom>
                  </pic:spPr>
                </pic:pic>
              </a:graphicData>
            </a:graphic>
          </wp:inline>
        </w:drawing>
      </w:r>
    </w:p>
    <w:p w14:paraId="0C1C0F16" w14:textId="00D87146" w:rsidR="009D61A5" w:rsidRDefault="009D61A5" w:rsidP="009D61A5">
      <w:pPr>
        <w:pStyle w:val="ListParagraph"/>
        <w:ind w:left="1440"/>
      </w:pPr>
      <w:r>
        <w:tab/>
      </w:r>
      <w:r>
        <w:tab/>
      </w:r>
      <w:r>
        <w:tab/>
        <w:t>Figure 6</w:t>
      </w:r>
    </w:p>
    <w:p w14:paraId="7753FD36" w14:textId="77777777" w:rsidR="009D61A5" w:rsidRPr="009D61A5" w:rsidRDefault="009D61A5" w:rsidP="009D61A5">
      <w:pPr>
        <w:pStyle w:val="ListParagraph"/>
        <w:ind w:left="1440"/>
      </w:pPr>
      <w:r w:rsidRPr="009D61A5">
        <w:t>Figure 6 shows the output for figure 3</w:t>
      </w:r>
    </w:p>
    <w:p w14:paraId="47F56B15" w14:textId="7D14417F" w:rsidR="00F617D5" w:rsidRDefault="009D61A5" w:rsidP="009D61A5">
      <w:pPr>
        <w:tabs>
          <w:tab w:val="left" w:pos="720"/>
        </w:tabs>
        <w:suppressAutoHyphens/>
        <w:spacing w:line="360" w:lineRule="auto"/>
      </w:pPr>
      <w:r>
        <w:rPr>
          <w:rFonts w:cs="Times New Roman"/>
        </w:rPr>
        <w:tab/>
        <w:t xml:space="preserve">9.  </w:t>
      </w:r>
      <w:r w:rsidR="00F617D5" w:rsidRPr="009D61A5">
        <w:rPr>
          <w:rFonts w:cs="Times New Roman"/>
        </w:rPr>
        <w:t xml:space="preserve">Conclusions </w:t>
      </w:r>
    </w:p>
    <w:p w14:paraId="2D19EF7A" w14:textId="77777777" w:rsidR="00F617D5" w:rsidRDefault="00F617D5" w:rsidP="00F617D5">
      <w:pPr>
        <w:pStyle w:val="ListParagraph"/>
        <w:tabs>
          <w:tab w:val="left" w:pos="720"/>
        </w:tabs>
        <w:suppressAutoHyphens/>
        <w:spacing w:line="360" w:lineRule="auto"/>
        <w:contextualSpacing w:val="0"/>
        <w:rPr>
          <w:rFonts w:cs="Times New Roman"/>
        </w:rPr>
      </w:pPr>
      <w:proofErr w:type="spellStart"/>
      <w:r>
        <w:t>i</w:t>
      </w:r>
      <w:proofErr w:type="spellEnd"/>
      <w:r>
        <w:t xml:space="preserve">) </w:t>
      </w:r>
      <w:r w:rsidRPr="007D6349">
        <w:rPr>
          <w:rFonts w:cs="Times New Roman"/>
        </w:rPr>
        <w:t>Limitations of Experiments</w:t>
      </w:r>
    </w:p>
    <w:p w14:paraId="60EA543E" w14:textId="493077D6" w:rsidR="009D61A5" w:rsidRDefault="009D61A5" w:rsidP="00F617D5">
      <w:pPr>
        <w:pStyle w:val="ListParagraph"/>
        <w:tabs>
          <w:tab w:val="left" w:pos="720"/>
        </w:tabs>
        <w:suppressAutoHyphens/>
        <w:spacing w:line="360" w:lineRule="auto"/>
        <w:contextualSpacing w:val="0"/>
      </w:pPr>
      <w:r>
        <w:t xml:space="preserve">       No li</w:t>
      </w:r>
      <w:r w:rsidR="00D81E99">
        <w:t>m</w:t>
      </w:r>
      <w:r>
        <w:t>itation</w:t>
      </w:r>
    </w:p>
    <w:p w14:paraId="5704F5E8" w14:textId="7DEA0381" w:rsidR="00F617D5" w:rsidRDefault="00F617D5" w:rsidP="009D61A5">
      <w:pPr>
        <w:pStyle w:val="ListParagraph"/>
        <w:numPr>
          <w:ilvl w:val="0"/>
          <w:numId w:val="73"/>
        </w:numPr>
        <w:tabs>
          <w:tab w:val="left" w:pos="720"/>
        </w:tabs>
        <w:suppressAutoHyphens/>
        <w:spacing w:line="360" w:lineRule="auto"/>
        <w:contextualSpacing w:val="0"/>
        <w:rPr>
          <w:rFonts w:cs="Times New Roman"/>
        </w:rPr>
      </w:pPr>
      <w:r w:rsidRPr="007D6349">
        <w:rPr>
          <w:rFonts w:cs="Times New Roman"/>
        </w:rPr>
        <w:t>Learning happened</w:t>
      </w:r>
    </w:p>
    <w:p w14:paraId="1F6AFF93" w14:textId="15B900BD" w:rsidR="009D61A5" w:rsidRDefault="009D61A5" w:rsidP="009D61A5">
      <w:pPr>
        <w:pStyle w:val="ListParagraph"/>
        <w:tabs>
          <w:tab w:val="left" w:pos="720"/>
        </w:tabs>
        <w:suppressAutoHyphens/>
        <w:spacing w:line="360" w:lineRule="auto"/>
        <w:ind w:left="1440"/>
      </w:pPr>
      <w:r>
        <w:rPr>
          <w:rFonts w:cs="Times New Roman"/>
        </w:rPr>
        <w:t>1     How open and close files</w:t>
      </w:r>
    </w:p>
    <w:p w14:paraId="66DB7AE0" w14:textId="014AD2CA" w:rsidR="009D61A5" w:rsidRDefault="009D61A5" w:rsidP="009D61A5">
      <w:pPr>
        <w:pStyle w:val="ListParagraph"/>
        <w:numPr>
          <w:ilvl w:val="0"/>
          <w:numId w:val="95"/>
        </w:numPr>
        <w:tabs>
          <w:tab w:val="left" w:pos="720"/>
        </w:tabs>
        <w:suppressAutoHyphens/>
        <w:spacing w:line="360" w:lineRule="auto"/>
      </w:pPr>
      <w:r>
        <w:rPr>
          <w:rFonts w:cs="Times New Roman"/>
        </w:rPr>
        <w:t>How to write and read files</w:t>
      </w:r>
    </w:p>
    <w:p w14:paraId="0D05C05D" w14:textId="77777777" w:rsidR="009D61A5" w:rsidRDefault="009D61A5" w:rsidP="009D61A5">
      <w:pPr>
        <w:pStyle w:val="ListParagraph"/>
        <w:numPr>
          <w:ilvl w:val="0"/>
          <w:numId w:val="95"/>
        </w:numPr>
        <w:tabs>
          <w:tab w:val="left" w:pos="720"/>
        </w:tabs>
        <w:suppressAutoHyphens/>
        <w:spacing w:line="360" w:lineRule="auto"/>
      </w:pPr>
      <w:r>
        <w:rPr>
          <w:rFonts w:cs="Times New Roman"/>
        </w:rPr>
        <w:t>And how to traverse the files</w:t>
      </w:r>
    </w:p>
    <w:p w14:paraId="2A32E78E" w14:textId="77777777" w:rsidR="009D61A5" w:rsidRDefault="009D61A5" w:rsidP="009D61A5">
      <w:pPr>
        <w:pStyle w:val="ListParagraph"/>
        <w:tabs>
          <w:tab w:val="left" w:pos="720"/>
        </w:tabs>
        <w:suppressAutoHyphens/>
        <w:spacing w:line="360" w:lineRule="auto"/>
        <w:ind w:left="1440"/>
        <w:contextualSpacing w:val="0"/>
      </w:pPr>
    </w:p>
    <w:p w14:paraId="32F04075" w14:textId="77777777" w:rsidR="009D61A5" w:rsidRDefault="00F617D5" w:rsidP="00F617D5">
      <w:pPr>
        <w:pStyle w:val="ListParagraph"/>
        <w:tabs>
          <w:tab w:val="left" w:pos="720"/>
        </w:tabs>
        <w:suppressAutoHyphens/>
        <w:spacing w:line="360" w:lineRule="auto"/>
        <w:contextualSpacing w:val="0"/>
        <w:rPr>
          <w:rFonts w:cs="Times New Roman"/>
        </w:rPr>
      </w:pPr>
      <w:r>
        <w:t>iii)</w:t>
      </w:r>
      <w:r w:rsidRPr="007D6349">
        <w:rPr>
          <w:rFonts w:cs="Times New Roman"/>
        </w:rPr>
        <w:t>Future Recommendations</w:t>
      </w:r>
    </w:p>
    <w:p w14:paraId="745AB645" w14:textId="467B7165" w:rsidR="00F617D5" w:rsidRPr="00BF242A" w:rsidRDefault="009D61A5" w:rsidP="00F617D5">
      <w:pPr>
        <w:pStyle w:val="ListParagraph"/>
        <w:tabs>
          <w:tab w:val="left" w:pos="720"/>
        </w:tabs>
        <w:suppressAutoHyphens/>
        <w:spacing w:line="360" w:lineRule="auto"/>
        <w:contextualSpacing w:val="0"/>
      </w:pPr>
      <w:r>
        <w:rPr>
          <w:rFonts w:cs="Times New Roman"/>
        </w:rPr>
        <w:tab/>
        <w:t>No future recommendation</w:t>
      </w:r>
      <w:r w:rsidR="00F617D5" w:rsidRPr="007D6349">
        <w:rPr>
          <w:rFonts w:cs="Times New Roman"/>
        </w:rPr>
        <w:t xml:space="preserve"> </w:t>
      </w:r>
    </w:p>
    <w:p w14:paraId="570F71F9" w14:textId="77777777" w:rsidR="001F202F" w:rsidRPr="00BF242A" w:rsidRDefault="001F202F" w:rsidP="001F202F">
      <w:pPr>
        <w:spacing w:line="360" w:lineRule="auto"/>
      </w:pPr>
    </w:p>
    <w:p w14:paraId="06942F82" w14:textId="77777777" w:rsidR="001F202F" w:rsidRDefault="001F202F" w:rsidP="001F202F">
      <w:pPr>
        <w:spacing w:line="360" w:lineRule="auto"/>
      </w:pPr>
    </w:p>
    <w:p w14:paraId="7DEF3DBA" w14:textId="77777777" w:rsidR="003E0846" w:rsidRDefault="003E0846" w:rsidP="00C86126">
      <w:pPr>
        <w:spacing w:line="360" w:lineRule="auto"/>
      </w:pPr>
    </w:p>
    <w:p w14:paraId="5E200EEA" w14:textId="77777777" w:rsidR="001F202F" w:rsidRDefault="001F202F" w:rsidP="00C86126">
      <w:pPr>
        <w:spacing w:line="360" w:lineRule="auto"/>
      </w:pPr>
    </w:p>
    <w:p w14:paraId="0EE91B13" w14:textId="77777777" w:rsidR="001F202F" w:rsidRDefault="001F202F" w:rsidP="00C86126">
      <w:pPr>
        <w:spacing w:line="360" w:lineRule="auto"/>
      </w:pPr>
    </w:p>
    <w:p w14:paraId="1FC0693E" w14:textId="77777777" w:rsidR="001F202F" w:rsidRDefault="001F202F" w:rsidP="00C86126">
      <w:pPr>
        <w:spacing w:line="360" w:lineRule="auto"/>
      </w:pPr>
    </w:p>
    <w:p w14:paraId="339231FC" w14:textId="77777777" w:rsidR="001F202F" w:rsidRDefault="001F202F" w:rsidP="00C86126">
      <w:pPr>
        <w:spacing w:line="360" w:lineRule="auto"/>
      </w:pPr>
    </w:p>
    <w:p w14:paraId="0A946ECF" w14:textId="77777777" w:rsidR="001F202F" w:rsidRDefault="001F202F" w:rsidP="00C86126">
      <w:pPr>
        <w:spacing w:line="360" w:lineRule="auto"/>
      </w:pPr>
    </w:p>
    <w:p w14:paraId="7B6BC201" w14:textId="77777777" w:rsidR="001F202F" w:rsidRDefault="001F202F" w:rsidP="00C86126">
      <w:pPr>
        <w:spacing w:line="360" w:lineRule="auto"/>
      </w:pPr>
    </w:p>
    <w:p w14:paraId="6FFE9327" w14:textId="77777777" w:rsidR="001F202F" w:rsidRDefault="001F202F" w:rsidP="00C86126">
      <w:pPr>
        <w:spacing w:line="360" w:lineRule="auto"/>
      </w:pPr>
    </w:p>
    <w:p w14:paraId="14602380" w14:textId="77777777" w:rsidR="001F202F" w:rsidRDefault="001F202F" w:rsidP="00C86126">
      <w:pPr>
        <w:spacing w:line="360" w:lineRule="auto"/>
      </w:pPr>
    </w:p>
    <w:p w14:paraId="473EA15E" w14:textId="77777777" w:rsidR="001F202F" w:rsidRDefault="001F202F" w:rsidP="00C86126">
      <w:pPr>
        <w:spacing w:line="360" w:lineRule="auto"/>
      </w:pPr>
    </w:p>
    <w:p w14:paraId="48C17202" w14:textId="77777777" w:rsidR="0043180E" w:rsidRDefault="0043180E" w:rsidP="00C86126">
      <w:pPr>
        <w:spacing w:line="360" w:lineRule="auto"/>
      </w:pPr>
    </w:p>
    <w:sectPr w:rsidR="0043180E" w:rsidSect="00AE667B">
      <w:headerReference w:type="default" r:id="rId62"/>
      <w:footerReference w:type="defaul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51E6D" w14:textId="77777777" w:rsidR="00B34720" w:rsidRDefault="00B34720" w:rsidP="00BE415E">
      <w:r>
        <w:separator/>
      </w:r>
    </w:p>
  </w:endnote>
  <w:endnote w:type="continuationSeparator" w:id="0">
    <w:p w14:paraId="3A023B91" w14:textId="77777777" w:rsidR="00B34720" w:rsidRDefault="00B34720" w:rsidP="00BE4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0330268"/>
      <w:docPartObj>
        <w:docPartGallery w:val="Page Numbers (Bottom of Page)"/>
        <w:docPartUnique/>
      </w:docPartObj>
    </w:sdtPr>
    <w:sdtEndPr>
      <w:rPr>
        <w:noProof/>
      </w:rPr>
    </w:sdtEndPr>
    <w:sdtContent>
      <w:p w14:paraId="692BAF50" w14:textId="77777777" w:rsidR="00A24EFE" w:rsidRDefault="00A24EFE">
        <w:pPr>
          <w:pStyle w:val="Footer"/>
          <w:jc w:val="center"/>
        </w:pPr>
        <w:r>
          <w:fldChar w:fldCharType="begin"/>
        </w:r>
        <w:r>
          <w:instrText xml:space="preserve"> PAGE   \* MERGEFORMAT </w:instrText>
        </w:r>
        <w:r>
          <w:fldChar w:fldCharType="separate"/>
        </w:r>
        <w:r w:rsidR="00E70F2B">
          <w:rPr>
            <w:noProof/>
          </w:rPr>
          <w:t>30</w:t>
        </w:r>
        <w:r>
          <w:rPr>
            <w:noProof/>
          </w:rPr>
          <w:fldChar w:fldCharType="end"/>
        </w:r>
      </w:p>
    </w:sdtContent>
  </w:sdt>
  <w:p w14:paraId="4BF181BA" w14:textId="77777777" w:rsidR="00A24EFE" w:rsidRDefault="00A24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C4838" w14:textId="77777777" w:rsidR="00B34720" w:rsidRDefault="00B34720" w:rsidP="00BE415E">
      <w:r>
        <w:separator/>
      </w:r>
    </w:p>
  </w:footnote>
  <w:footnote w:type="continuationSeparator" w:id="0">
    <w:p w14:paraId="75FEFA60" w14:textId="77777777" w:rsidR="00B34720" w:rsidRDefault="00B34720" w:rsidP="00BE4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EE666" w14:textId="5B3C234C" w:rsidR="00A24EFE" w:rsidRPr="00BE415E" w:rsidRDefault="00A24EFE">
    <w:pPr>
      <w:pStyle w:val="Header"/>
      <w:rPr>
        <w:u w:val="single"/>
      </w:rPr>
    </w:pPr>
    <w:r>
      <w:t xml:space="preserve">Name: </w:t>
    </w:r>
    <w:r w:rsidR="00D81E99">
      <w:t xml:space="preserve">Bhaskar </w:t>
    </w:r>
    <w:proofErr w:type="spellStart"/>
    <w:r w:rsidR="00D81E99">
      <w:t>Shirol</w:t>
    </w:r>
    <w:proofErr w:type="spellEnd"/>
    <w:r>
      <w:t xml:space="preserve">                  </w:t>
    </w:r>
    <w:r w:rsidR="00D81E99">
      <w:t xml:space="preserve">                                              </w:t>
    </w:r>
    <w:r>
      <w:t xml:space="preserve"> Registration Number:</w:t>
    </w:r>
    <w:r w:rsidR="00D81E99">
      <w:t>24ETCS002239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1457041"/>
    <w:multiLevelType w:val="hybridMultilevel"/>
    <w:tmpl w:val="15EEB8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4013F68"/>
    <w:multiLevelType w:val="hybridMultilevel"/>
    <w:tmpl w:val="2CB809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6DA7F44"/>
    <w:multiLevelType w:val="multilevel"/>
    <w:tmpl w:val="8274FD6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73C46C0"/>
    <w:multiLevelType w:val="hybridMultilevel"/>
    <w:tmpl w:val="43E61980"/>
    <w:lvl w:ilvl="0" w:tplc="031A80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09B05EA5"/>
    <w:multiLevelType w:val="hybridMultilevel"/>
    <w:tmpl w:val="229650F8"/>
    <w:lvl w:ilvl="0" w:tplc="62969E94">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0A22745A"/>
    <w:multiLevelType w:val="hybridMultilevel"/>
    <w:tmpl w:val="E7E25638"/>
    <w:lvl w:ilvl="0" w:tplc="D270D07E">
      <w:start w:val="1"/>
      <w:numFmt w:val="lowerLetter"/>
      <w:lvlText w:val="%1)"/>
      <w:lvlJc w:val="left"/>
      <w:pPr>
        <w:ind w:left="1440" w:hanging="360"/>
      </w:pPr>
      <w:rPr>
        <w:rFonts w:cs="Times New Roman"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A994CE0"/>
    <w:multiLevelType w:val="hybridMultilevel"/>
    <w:tmpl w:val="35682A80"/>
    <w:lvl w:ilvl="0" w:tplc="9A0ADC04">
      <w:start w:val="1"/>
      <w:numFmt w:val="lowerLetter"/>
      <w:lvlText w:val="%1)"/>
      <w:lvlJc w:val="left"/>
      <w:pPr>
        <w:ind w:left="1080" w:hanging="360"/>
      </w:pPr>
      <w:rPr>
        <w:rFonts w:cs="Times New Roman"/>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9" w15:restartNumberingAfterBreak="0">
    <w:nsid w:val="0AC0205B"/>
    <w:multiLevelType w:val="hybridMultilevel"/>
    <w:tmpl w:val="6C86EC82"/>
    <w:lvl w:ilvl="0" w:tplc="3878E6B6">
      <w:start w:val="1"/>
      <w:numFmt w:val="lowerRoman"/>
      <w:lvlText w:val="%1)"/>
      <w:lvlJc w:val="left"/>
      <w:pPr>
        <w:ind w:left="1440" w:hanging="720"/>
      </w:pPr>
      <w:rPr>
        <w:rFonts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0D1A577A"/>
    <w:multiLevelType w:val="hybridMultilevel"/>
    <w:tmpl w:val="228EF400"/>
    <w:lvl w:ilvl="0" w:tplc="B32413FC">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0D8731E6"/>
    <w:multiLevelType w:val="hybridMultilevel"/>
    <w:tmpl w:val="CF126EE8"/>
    <w:lvl w:ilvl="0" w:tplc="72D4A0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10332820"/>
    <w:multiLevelType w:val="hybridMultilevel"/>
    <w:tmpl w:val="3D44DB86"/>
    <w:lvl w:ilvl="0" w:tplc="3E580E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127D02E4"/>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3875243"/>
    <w:multiLevelType w:val="hybridMultilevel"/>
    <w:tmpl w:val="1B56063E"/>
    <w:lvl w:ilvl="0" w:tplc="DE26DABC">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13BC48B9"/>
    <w:multiLevelType w:val="hybridMultilevel"/>
    <w:tmpl w:val="C378844A"/>
    <w:lvl w:ilvl="0" w:tplc="CC5428C0">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176073DB"/>
    <w:multiLevelType w:val="hybridMultilevel"/>
    <w:tmpl w:val="8850DF46"/>
    <w:lvl w:ilvl="0" w:tplc="8834B0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17815CD5"/>
    <w:multiLevelType w:val="multilevel"/>
    <w:tmpl w:val="9B186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7F0036C"/>
    <w:multiLevelType w:val="hybridMultilevel"/>
    <w:tmpl w:val="D526CBF8"/>
    <w:lvl w:ilvl="0" w:tplc="AA5C1708">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19AC0F79"/>
    <w:multiLevelType w:val="hybridMultilevel"/>
    <w:tmpl w:val="023E5DAC"/>
    <w:lvl w:ilvl="0" w:tplc="19424E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1BE60D10"/>
    <w:multiLevelType w:val="hybridMultilevel"/>
    <w:tmpl w:val="9C12E652"/>
    <w:lvl w:ilvl="0" w:tplc="08503020">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1D5C76F5"/>
    <w:multiLevelType w:val="hybridMultilevel"/>
    <w:tmpl w:val="45D8C0C2"/>
    <w:lvl w:ilvl="0" w:tplc="5BE01912">
      <w:start w:val="1"/>
      <w:numFmt w:val="lowerRoman"/>
      <w:lvlText w:val="%1)"/>
      <w:lvlJc w:val="left"/>
      <w:pPr>
        <w:ind w:left="1440" w:hanging="720"/>
      </w:pPr>
      <w:rPr>
        <w:rFonts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1E683975"/>
    <w:multiLevelType w:val="hybridMultilevel"/>
    <w:tmpl w:val="FB50C5E6"/>
    <w:lvl w:ilvl="0" w:tplc="8D6C016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1F3614FC"/>
    <w:multiLevelType w:val="hybridMultilevel"/>
    <w:tmpl w:val="3C9CB604"/>
    <w:lvl w:ilvl="0" w:tplc="F3C20558">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210B4906"/>
    <w:multiLevelType w:val="hybridMultilevel"/>
    <w:tmpl w:val="A2622826"/>
    <w:lvl w:ilvl="0" w:tplc="8AB6E9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211F6C0B"/>
    <w:multiLevelType w:val="hybridMultilevel"/>
    <w:tmpl w:val="72B86764"/>
    <w:lvl w:ilvl="0" w:tplc="7F18335A">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42604D8"/>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6D733F0"/>
    <w:multiLevelType w:val="hybridMultilevel"/>
    <w:tmpl w:val="5ED6BE54"/>
    <w:lvl w:ilvl="0" w:tplc="9B1C1D1E">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8DB2013"/>
    <w:multiLevelType w:val="hybridMultilevel"/>
    <w:tmpl w:val="3BCA271E"/>
    <w:lvl w:ilvl="0" w:tplc="BA9EF2B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29A8466B"/>
    <w:multiLevelType w:val="hybridMultilevel"/>
    <w:tmpl w:val="35682A80"/>
    <w:lvl w:ilvl="0" w:tplc="FFFFFFFF">
      <w:start w:val="1"/>
      <w:numFmt w:val="lowerLetter"/>
      <w:lvlText w:val="%1)"/>
      <w:lvlJc w:val="left"/>
      <w:pPr>
        <w:ind w:left="1080" w:hanging="360"/>
      </w:pPr>
      <w:rPr>
        <w:rFonts w:cs="Times New Roman"/>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4" w15:restartNumberingAfterBreak="0">
    <w:nsid w:val="29CC1FF0"/>
    <w:multiLevelType w:val="hybridMultilevel"/>
    <w:tmpl w:val="6EFEA910"/>
    <w:lvl w:ilvl="0" w:tplc="49F6CEF6">
      <w:start w:val="1"/>
      <w:numFmt w:val="lowerLetter"/>
      <w:lvlText w:val="%1)"/>
      <w:lvlJc w:val="left"/>
      <w:pPr>
        <w:ind w:left="1080" w:hanging="360"/>
      </w:pPr>
      <w:rPr>
        <w:rFonts w:cs="Times New Roman"/>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5" w15:restartNumberingAfterBreak="0">
    <w:nsid w:val="2BB15F5C"/>
    <w:multiLevelType w:val="hybridMultilevel"/>
    <w:tmpl w:val="3FB09C24"/>
    <w:lvl w:ilvl="0" w:tplc="E04E900A">
      <w:start w:val="1"/>
      <w:numFmt w:val="decimal"/>
      <w:lvlText w:val="%1)"/>
      <w:lvlJc w:val="left"/>
      <w:pPr>
        <w:ind w:left="1080" w:hanging="360"/>
      </w:pPr>
      <w:rPr>
        <w:rFonts w:cs="Times New Roman"/>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6" w15:restartNumberingAfterBreak="0">
    <w:nsid w:val="2EC45497"/>
    <w:multiLevelType w:val="hybridMultilevel"/>
    <w:tmpl w:val="B9742304"/>
    <w:lvl w:ilvl="0" w:tplc="7D28E3AC">
      <w:start w:val="1"/>
      <w:numFmt w:val="decimal"/>
      <w:lvlText w:val="%1)"/>
      <w:lvlJc w:val="left"/>
      <w:pPr>
        <w:ind w:left="1080" w:hanging="360"/>
      </w:pPr>
      <w:rPr>
        <w:rFonts w:cs="Times New Roman"/>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7" w15:restartNumberingAfterBreak="0">
    <w:nsid w:val="32EE04B4"/>
    <w:multiLevelType w:val="multilevel"/>
    <w:tmpl w:val="1564D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3442062A"/>
    <w:multiLevelType w:val="hybridMultilevel"/>
    <w:tmpl w:val="35AC973C"/>
    <w:lvl w:ilvl="0" w:tplc="9896248A">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3794752B"/>
    <w:multiLevelType w:val="hybridMultilevel"/>
    <w:tmpl w:val="1246878C"/>
    <w:lvl w:ilvl="0" w:tplc="48BA968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37A31641"/>
    <w:multiLevelType w:val="hybridMultilevel"/>
    <w:tmpl w:val="338A916C"/>
    <w:lvl w:ilvl="0" w:tplc="0CA69F92">
      <w:start w:val="7"/>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37EB6EDF"/>
    <w:multiLevelType w:val="hybridMultilevel"/>
    <w:tmpl w:val="6C3E1A12"/>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62" w15:restartNumberingAfterBreak="0">
    <w:nsid w:val="39E37FCC"/>
    <w:multiLevelType w:val="hybridMultilevel"/>
    <w:tmpl w:val="688A0D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AF46AAB"/>
    <w:multiLevelType w:val="multilevel"/>
    <w:tmpl w:val="5FD842D8"/>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3DFC1B05"/>
    <w:multiLevelType w:val="hybridMultilevel"/>
    <w:tmpl w:val="70887D58"/>
    <w:lvl w:ilvl="0" w:tplc="B2A8681C">
      <w:start w:val="1"/>
      <w:numFmt w:val="lowerLetter"/>
      <w:lvlText w:val="%1)"/>
      <w:lvlJc w:val="left"/>
      <w:pPr>
        <w:ind w:left="1440" w:hanging="360"/>
      </w:pPr>
      <w:rPr>
        <w:rFonts w:cs="Times New Roman"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15:restartNumberingAfterBreak="0">
    <w:nsid w:val="3F572A73"/>
    <w:multiLevelType w:val="multilevel"/>
    <w:tmpl w:val="DBCA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0C059E5"/>
    <w:multiLevelType w:val="hybridMultilevel"/>
    <w:tmpl w:val="50CADD84"/>
    <w:lvl w:ilvl="0" w:tplc="A58A12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42F7393A"/>
    <w:multiLevelType w:val="multilevel"/>
    <w:tmpl w:val="63B20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44D315D6"/>
    <w:multiLevelType w:val="hybridMultilevel"/>
    <w:tmpl w:val="3F38B5C8"/>
    <w:lvl w:ilvl="0" w:tplc="485EA736">
      <w:start w:val="1"/>
      <w:numFmt w:val="lowerRoman"/>
      <w:lvlText w:val="%1)"/>
      <w:lvlJc w:val="left"/>
      <w:pPr>
        <w:ind w:left="1440" w:hanging="720"/>
      </w:pPr>
      <w:rPr>
        <w:rFonts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1" w15:restartNumberingAfterBreak="0">
    <w:nsid w:val="45C02D0D"/>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6822A87"/>
    <w:multiLevelType w:val="hybridMultilevel"/>
    <w:tmpl w:val="FA38CBA4"/>
    <w:lvl w:ilvl="0" w:tplc="E06C095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47EA2558"/>
    <w:multiLevelType w:val="hybridMultilevel"/>
    <w:tmpl w:val="A5040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4E6F3792"/>
    <w:multiLevelType w:val="multilevel"/>
    <w:tmpl w:val="1772E8A2"/>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FE707C4"/>
    <w:multiLevelType w:val="hybridMultilevel"/>
    <w:tmpl w:val="20525E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15:restartNumberingAfterBreak="0">
    <w:nsid w:val="520E2F45"/>
    <w:multiLevelType w:val="hybridMultilevel"/>
    <w:tmpl w:val="DD50F0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2C224CA"/>
    <w:multiLevelType w:val="hybridMultilevel"/>
    <w:tmpl w:val="82EC3410"/>
    <w:lvl w:ilvl="0" w:tplc="29063EBE">
      <w:start w:val="8"/>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78" w15:restartNumberingAfterBreak="0">
    <w:nsid w:val="53B8014E"/>
    <w:multiLevelType w:val="hybridMultilevel"/>
    <w:tmpl w:val="F16A1B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4730452"/>
    <w:multiLevelType w:val="hybridMultilevel"/>
    <w:tmpl w:val="E258E6C0"/>
    <w:lvl w:ilvl="0" w:tplc="9E6E9104">
      <w:start w:val="1"/>
      <w:numFmt w:val="lowerRoman"/>
      <w:lvlText w:val="%1)"/>
      <w:lvlJc w:val="left"/>
      <w:pPr>
        <w:ind w:left="1440" w:hanging="720"/>
      </w:pPr>
      <w:rPr>
        <w:rFonts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58463ED3"/>
    <w:multiLevelType w:val="hybridMultilevel"/>
    <w:tmpl w:val="DF44DD74"/>
    <w:lvl w:ilvl="0" w:tplc="8C564824">
      <w:start w:val="1"/>
      <w:numFmt w:val="decimal"/>
      <w:lvlText w:val="%1)"/>
      <w:lvlJc w:val="left"/>
      <w:pPr>
        <w:ind w:left="1800" w:hanging="360"/>
      </w:pPr>
      <w:rPr>
        <w:rFonts w:cs="Times New Roman"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1" w15:restartNumberingAfterBreak="0">
    <w:nsid w:val="585B6872"/>
    <w:multiLevelType w:val="hybridMultilevel"/>
    <w:tmpl w:val="8D124E9C"/>
    <w:lvl w:ilvl="0" w:tplc="3B28F6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2" w15:restartNumberingAfterBreak="0">
    <w:nsid w:val="595426BB"/>
    <w:multiLevelType w:val="hybridMultilevel"/>
    <w:tmpl w:val="640223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A687E07"/>
    <w:multiLevelType w:val="hybridMultilevel"/>
    <w:tmpl w:val="9E66575C"/>
    <w:lvl w:ilvl="0" w:tplc="7E10C4F6">
      <w:start w:val="1"/>
      <w:numFmt w:val="lowerRoman"/>
      <w:lvlText w:val="%1)"/>
      <w:lvlJc w:val="left"/>
      <w:pPr>
        <w:ind w:left="1440" w:hanging="720"/>
      </w:pPr>
      <w:rPr>
        <w:rFonts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4" w15:restartNumberingAfterBreak="0">
    <w:nsid w:val="5AD568EA"/>
    <w:multiLevelType w:val="hybridMultilevel"/>
    <w:tmpl w:val="1B8633EE"/>
    <w:lvl w:ilvl="0" w:tplc="E766ED3E">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5" w15:restartNumberingAfterBreak="0">
    <w:nsid w:val="5EC458FD"/>
    <w:multiLevelType w:val="multilevel"/>
    <w:tmpl w:val="5FD842D8"/>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F1F6A68"/>
    <w:multiLevelType w:val="hybridMultilevel"/>
    <w:tmpl w:val="82F46476"/>
    <w:lvl w:ilvl="0" w:tplc="D89204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7" w15:restartNumberingAfterBreak="0">
    <w:nsid w:val="5F9E05BD"/>
    <w:multiLevelType w:val="multilevel"/>
    <w:tmpl w:val="83388C32"/>
    <w:lvl w:ilvl="0">
      <w:start w:val="1"/>
      <w:numFmt w:val="decimal"/>
      <w:lvlText w:val="%1."/>
      <w:lvlJc w:val="left"/>
      <w:pPr>
        <w:ind w:left="927"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8" w15:restartNumberingAfterBreak="0">
    <w:nsid w:val="62582083"/>
    <w:multiLevelType w:val="hybridMultilevel"/>
    <w:tmpl w:val="5CFC85B0"/>
    <w:lvl w:ilvl="0" w:tplc="15863A8C">
      <w:start w:val="1"/>
      <w:numFmt w:val="lowerLetter"/>
      <w:lvlText w:val="%1)"/>
      <w:lvlJc w:val="left"/>
      <w:pPr>
        <w:ind w:left="1080" w:hanging="360"/>
      </w:pPr>
      <w:rPr>
        <w:rFonts w:cs="Times New Roman"/>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9" w15:restartNumberingAfterBreak="0">
    <w:nsid w:val="64A30CBC"/>
    <w:multiLevelType w:val="hybridMultilevel"/>
    <w:tmpl w:val="54ACA47C"/>
    <w:lvl w:ilvl="0" w:tplc="C2F49DC0">
      <w:start w:val="1"/>
      <w:numFmt w:val="lowerRoman"/>
      <w:lvlText w:val="%1)"/>
      <w:lvlJc w:val="left"/>
      <w:pPr>
        <w:ind w:left="1440" w:hanging="720"/>
      </w:pPr>
      <w:rPr>
        <w:rFonts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0" w15:restartNumberingAfterBreak="0">
    <w:nsid w:val="675C0C9D"/>
    <w:multiLevelType w:val="hybridMultilevel"/>
    <w:tmpl w:val="E5D6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2" w15:restartNumberingAfterBreak="0">
    <w:nsid w:val="694D0CAB"/>
    <w:multiLevelType w:val="hybridMultilevel"/>
    <w:tmpl w:val="D09ED296"/>
    <w:lvl w:ilvl="0" w:tplc="A4F26A98">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3"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94" w15:restartNumberingAfterBreak="0">
    <w:nsid w:val="6EC41C15"/>
    <w:multiLevelType w:val="multilevel"/>
    <w:tmpl w:val="F1085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71CC6320"/>
    <w:multiLevelType w:val="hybridMultilevel"/>
    <w:tmpl w:val="0644C208"/>
    <w:lvl w:ilvl="0" w:tplc="D7F090AE">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6" w15:restartNumberingAfterBreak="0">
    <w:nsid w:val="72974B7D"/>
    <w:multiLevelType w:val="hybridMultilevel"/>
    <w:tmpl w:val="65CCB6DE"/>
    <w:lvl w:ilvl="0" w:tplc="5EC4E186">
      <w:start w:val="1"/>
      <w:numFmt w:val="decimal"/>
      <w:lvlText w:val="%1)"/>
      <w:lvlJc w:val="left"/>
      <w:pPr>
        <w:ind w:left="1800" w:hanging="360"/>
      </w:pPr>
      <w:rPr>
        <w:rFonts w:cs="Times New Roman"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7" w15:restartNumberingAfterBreak="0">
    <w:nsid w:val="73BB1EC5"/>
    <w:multiLevelType w:val="hybridMultilevel"/>
    <w:tmpl w:val="988011B4"/>
    <w:lvl w:ilvl="0" w:tplc="97CE5656">
      <w:start w:val="1"/>
      <w:numFmt w:val="lowerRoman"/>
      <w:lvlText w:val="%1)"/>
      <w:lvlJc w:val="left"/>
      <w:pPr>
        <w:ind w:left="1440" w:hanging="720"/>
      </w:pPr>
      <w:rPr>
        <w:rFonts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8" w15:restartNumberingAfterBreak="0">
    <w:nsid w:val="753379D4"/>
    <w:multiLevelType w:val="hybridMultilevel"/>
    <w:tmpl w:val="02BAEFD4"/>
    <w:lvl w:ilvl="0" w:tplc="09E29476">
      <w:start w:val="1"/>
      <w:numFmt w:val="lowerRoman"/>
      <w:lvlText w:val="%1)"/>
      <w:lvlJc w:val="left"/>
      <w:pPr>
        <w:ind w:left="1440" w:hanging="720"/>
      </w:pPr>
      <w:rPr>
        <w:rFonts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9" w15:restartNumberingAfterBreak="0">
    <w:nsid w:val="768B7BD6"/>
    <w:multiLevelType w:val="hybridMultilevel"/>
    <w:tmpl w:val="C8585FBE"/>
    <w:lvl w:ilvl="0" w:tplc="B7502E68">
      <w:start w:val="2"/>
      <w:numFmt w:val="decimal"/>
      <w:lvlText w:val="%1"/>
      <w:lvlJc w:val="left"/>
      <w:pPr>
        <w:ind w:left="1800" w:hanging="360"/>
      </w:pPr>
      <w:rPr>
        <w:rFonts w:cs="Times New Roman"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0" w15:restartNumberingAfterBreak="0">
    <w:nsid w:val="76A27572"/>
    <w:multiLevelType w:val="hybridMultilevel"/>
    <w:tmpl w:val="FC305D32"/>
    <w:lvl w:ilvl="0" w:tplc="4D923A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1" w15:restartNumberingAfterBreak="0">
    <w:nsid w:val="77A82C81"/>
    <w:multiLevelType w:val="hybridMultilevel"/>
    <w:tmpl w:val="F5E60E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78B80BEE"/>
    <w:multiLevelType w:val="hybridMultilevel"/>
    <w:tmpl w:val="42F66DEE"/>
    <w:lvl w:ilvl="0" w:tplc="40090017">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79615AEB"/>
    <w:multiLevelType w:val="hybridMultilevel"/>
    <w:tmpl w:val="4E5A2336"/>
    <w:lvl w:ilvl="0" w:tplc="2CEE1A88">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4" w15:restartNumberingAfterBreak="0">
    <w:nsid w:val="796B449F"/>
    <w:multiLevelType w:val="multilevel"/>
    <w:tmpl w:val="82AC5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79C25B2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7A2E1061"/>
    <w:multiLevelType w:val="multilevel"/>
    <w:tmpl w:val="F3EEAFF6"/>
    <w:lvl w:ilvl="0">
      <w:start w:val="1"/>
      <w:numFmt w:val="decimal"/>
      <w:lvlText w:val="%1."/>
      <w:lvlJc w:val="left"/>
      <w:pPr>
        <w:ind w:left="720" w:hanging="36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7" w15:restartNumberingAfterBreak="0">
    <w:nsid w:val="7B4A21E3"/>
    <w:multiLevelType w:val="hybridMultilevel"/>
    <w:tmpl w:val="A7CCD2B6"/>
    <w:lvl w:ilvl="0" w:tplc="04090019">
      <w:start w:val="1"/>
      <w:numFmt w:val="lowerLetter"/>
      <w:lvlText w:val="%1."/>
      <w:lvlJc w:val="left"/>
      <w:pPr>
        <w:ind w:left="1080" w:hanging="360"/>
      </w:pPr>
    </w:lvl>
    <w:lvl w:ilvl="1" w:tplc="D706BC2E">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7B9D107C"/>
    <w:multiLevelType w:val="hybridMultilevel"/>
    <w:tmpl w:val="D794C192"/>
    <w:lvl w:ilvl="0" w:tplc="F62EC6BC">
      <w:start w:val="1"/>
      <w:numFmt w:val="lowerLetter"/>
      <w:lvlText w:val="%1)"/>
      <w:lvlJc w:val="left"/>
      <w:pPr>
        <w:ind w:left="864" w:hanging="360"/>
      </w:pPr>
      <w:rPr>
        <w:rFonts w:cs="Times New Roman"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109" w15:restartNumberingAfterBreak="0">
    <w:nsid w:val="7D4A5B53"/>
    <w:multiLevelType w:val="hybridMultilevel"/>
    <w:tmpl w:val="B6D48FD6"/>
    <w:lvl w:ilvl="0" w:tplc="6F707B4C">
      <w:start w:val="1"/>
      <w:numFmt w:val="lowerLetter"/>
      <w:lvlText w:val="%1)"/>
      <w:lvlJc w:val="left"/>
      <w:pPr>
        <w:ind w:left="1080" w:hanging="360"/>
      </w:pPr>
      <w:rPr>
        <w:rFonts w:cs="Times New Roman"/>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0" w15:restartNumberingAfterBreak="0">
    <w:nsid w:val="7D8A6408"/>
    <w:multiLevelType w:val="multilevel"/>
    <w:tmpl w:val="B29C9C94"/>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FDC6AE1"/>
    <w:multiLevelType w:val="hybridMultilevel"/>
    <w:tmpl w:val="A718B4B6"/>
    <w:lvl w:ilvl="0" w:tplc="229AAF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08989653">
    <w:abstractNumId w:val="94"/>
  </w:num>
  <w:num w:numId="2" w16cid:durableId="2115244702">
    <w:abstractNumId w:val="85"/>
  </w:num>
  <w:num w:numId="3" w16cid:durableId="1044909788">
    <w:abstractNumId w:val="34"/>
  </w:num>
  <w:num w:numId="4" w16cid:durableId="459499136">
    <w:abstractNumId w:val="33"/>
  </w:num>
  <w:num w:numId="5" w16cid:durableId="818158367">
    <w:abstractNumId w:val="51"/>
  </w:num>
  <w:num w:numId="6" w16cid:durableId="753821072">
    <w:abstractNumId w:val="42"/>
  </w:num>
  <w:num w:numId="7" w16cid:durableId="450124912">
    <w:abstractNumId w:val="48"/>
  </w:num>
  <w:num w:numId="8" w16cid:durableId="151485735">
    <w:abstractNumId w:val="70"/>
  </w:num>
  <w:num w:numId="9" w16cid:durableId="1832256154">
    <w:abstractNumId w:val="91"/>
  </w:num>
  <w:num w:numId="10" w16cid:durableId="950403387">
    <w:abstractNumId w:val="64"/>
  </w:num>
  <w:num w:numId="11" w16cid:durableId="555120101">
    <w:abstractNumId w:val="104"/>
  </w:num>
  <w:num w:numId="12" w16cid:durableId="301232302">
    <w:abstractNumId w:val="90"/>
  </w:num>
  <w:num w:numId="13" w16cid:durableId="1611888102">
    <w:abstractNumId w:val="93"/>
  </w:num>
  <w:num w:numId="14" w16cid:durableId="1685131303">
    <w:abstractNumId w:val="73"/>
  </w:num>
  <w:num w:numId="15" w16cid:durableId="2025940305">
    <w:abstractNumId w:val="75"/>
  </w:num>
  <w:num w:numId="16" w16cid:durableId="1874925205">
    <w:abstractNumId w:val="74"/>
  </w:num>
  <w:num w:numId="17" w16cid:durableId="858466886">
    <w:abstractNumId w:val="24"/>
  </w:num>
  <w:num w:numId="18" w16cid:durableId="1909609966">
    <w:abstractNumId w:val="107"/>
  </w:num>
  <w:num w:numId="19" w16cid:durableId="1997146398">
    <w:abstractNumId w:val="49"/>
  </w:num>
  <w:num w:numId="20" w16cid:durableId="1053234430">
    <w:abstractNumId w:val="110"/>
  </w:num>
  <w:num w:numId="21" w16cid:durableId="1130592701">
    <w:abstractNumId w:val="38"/>
  </w:num>
  <w:num w:numId="22" w16cid:durableId="1860315999">
    <w:abstractNumId w:val="87"/>
  </w:num>
  <w:num w:numId="23" w16cid:durableId="1477261687">
    <w:abstractNumId w:val="106"/>
  </w:num>
  <w:num w:numId="24" w16cid:durableId="653149211">
    <w:abstractNumId w:val="68"/>
  </w:num>
  <w:num w:numId="25" w16cid:durableId="1493637515">
    <w:abstractNumId w:val="66"/>
  </w:num>
  <w:num w:numId="26" w16cid:durableId="1026173300">
    <w:abstractNumId w:val="105"/>
  </w:num>
  <w:num w:numId="27" w16cid:durableId="453984111">
    <w:abstractNumId w:val="71"/>
  </w:num>
  <w:num w:numId="28" w16cid:durableId="1224484449">
    <w:abstractNumId w:val="72"/>
  </w:num>
  <w:num w:numId="29" w16cid:durableId="1949120964">
    <w:abstractNumId w:val="63"/>
  </w:num>
  <w:num w:numId="30" w16cid:durableId="723720567">
    <w:abstractNumId w:val="57"/>
  </w:num>
  <w:num w:numId="31" w16cid:durableId="1664622010">
    <w:abstractNumId w:val="44"/>
  </w:num>
  <w:num w:numId="32" w16cid:durableId="1542672326">
    <w:abstractNumId w:val="108"/>
  </w:num>
  <w:num w:numId="33" w16cid:durableId="1984120305">
    <w:abstractNumId w:val="43"/>
  </w:num>
  <w:num w:numId="34" w16cid:durableId="718819961">
    <w:abstractNumId w:val="96"/>
  </w:num>
  <w:num w:numId="35" w16cid:durableId="606084386">
    <w:abstractNumId w:val="26"/>
  </w:num>
  <w:num w:numId="36" w16cid:durableId="658773295">
    <w:abstractNumId w:val="89"/>
  </w:num>
  <w:num w:numId="37" w16cid:durableId="1736733733">
    <w:abstractNumId w:val="80"/>
  </w:num>
  <w:num w:numId="38" w16cid:durableId="758066069">
    <w:abstractNumId w:val="100"/>
  </w:num>
  <w:num w:numId="39" w16cid:durableId="1834563462">
    <w:abstractNumId w:val="35"/>
  </w:num>
  <w:num w:numId="40" w16cid:durableId="780345421">
    <w:abstractNumId w:val="52"/>
  </w:num>
  <w:num w:numId="41" w16cid:durableId="282032245">
    <w:abstractNumId w:val="25"/>
  </w:num>
  <w:num w:numId="42" w16cid:durableId="1354696076">
    <w:abstractNumId w:val="69"/>
  </w:num>
  <w:num w:numId="43" w16cid:durableId="1263999744">
    <w:abstractNumId w:val="102"/>
  </w:num>
  <w:num w:numId="44" w16cid:durableId="1905875876">
    <w:abstractNumId w:val="46"/>
  </w:num>
  <w:num w:numId="45" w16cid:durableId="1286083683">
    <w:abstractNumId w:val="86"/>
  </w:num>
  <w:num w:numId="46" w16cid:durableId="1271889306">
    <w:abstractNumId w:val="84"/>
  </w:num>
  <w:num w:numId="47" w16cid:durableId="1605652549">
    <w:abstractNumId w:val="40"/>
  </w:num>
  <w:num w:numId="48" w16cid:durableId="652023210">
    <w:abstractNumId w:val="47"/>
  </w:num>
  <w:num w:numId="49" w16cid:durableId="1845626640">
    <w:abstractNumId w:val="76"/>
  </w:num>
  <w:num w:numId="50" w16cid:durableId="291524070">
    <w:abstractNumId w:val="101"/>
  </w:num>
  <w:num w:numId="51" w16cid:durableId="173112768">
    <w:abstractNumId w:val="78"/>
  </w:num>
  <w:num w:numId="52" w16cid:durableId="539558380">
    <w:abstractNumId w:val="31"/>
  </w:num>
  <w:num w:numId="53" w16cid:durableId="443814049">
    <w:abstractNumId w:val="81"/>
  </w:num>
  <w:num w:numId="54" w16cid:durableId="1038623739">
    <w:abstractNumId w:val="59"/>
  </w:num>
  <w:num w:numId="55" w16cid:durableId="1477145438">
    <w:abstractNumId w:val="23"/>
  </w:num>
  <w:num w:numId="56" w16cid:durableId="131211569">
    <w:abstractNumId w:val="82"/>
  </w:num>
  <w:num w:numId="57" w16cid:durableId="614871446">
    <w:abstractNumId w:val="22"/>
  </w:num>
  <w:num w:numId="58" w16cid:durableId="137723019">
    <w:abstractNumId w:val="62"/>
  </w:num>
  <w:num w:numId="59" w16cid:durableId="860893942">
    <w:abstractNumId w:val="45"/>
  </w:num>
  <w:num w:numId="60" w16cid:durableId="836463076">
    <w:abstractNumId w:val="95"/>
  </w:num>
  <w:num w:numId="61" w16cid:durableId="1241864122">
    <w:abstractNumId w:val="92"/>
  </w:num>
  <w:num w:numId="62" w16cid:durableId="344869938">
    <w:abstractNumId w:val="32"/>
  </w:num>
  <w:num w:numId="63" w16cid:durableId="1887373497">
    <w:abstractNumId w:val="39"/>
  </w:num>
  <w:num w:numId="64" w16cid:durableId="1374425758">
    <w:abstractNumId w:val="58"/>
  </w:num>
  <w:num w:numId="65" w16cid:durableId="516771763">
    <w:abstractNumId w:val="67"/>
  </w:num>
  <w:num w:numId="66" w16cid:durableId="1356735864">
    <w:abstractNumId w:val="103"/>
  </w:num>
  <w:num w:numId="67" w16cid:durableId="986127948">
    <w:abstractNumId w:val="37"/>
  </w:num>
  <w:num w:numId="68" w16cid:durableId="1631547344">
    <w:abstractNumId w:val="50"/>
  </w:num>
  <w:num w:numId="69" w16cid:durableId="794444685">
    <w:abstractNumId w:val="41"/>
  </w:num>
  <w:num w:numId="70" w16cid:durableId="1240364253">
    <w:abstractNumId w:val="36"/>
  </w:num>
  <w:num w:numId="71" w16cid:durableId="1046414199">
    <w:abstractNumId w:val="29"/>
  </w:num>
  <w:num w:numId="72" w16cid:durableId="546723873">
    <w:abstractNumId w:val="83"/>
  </w:num>
  <w:num w:numId="73" w16cid:durableId="1708293181">
    <w:abstractNumId w:val="98"/>
  </w:num>
  <w:num w:numId="74" w16cid:durableId="1387799677">
    <w:abstractNumId w:val="111"/>
  </w:num>
  <w:num w:numId="75" w16cid:durableId="90036149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8938122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835654655">
    <w:abstractNumId w:val="79"/>
  </w:num>
  <w:num w:numId="78" w16cid:durableId="28751207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34532574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382951016">
    <w:abstractNumId w:val="77"/>
  </w:num>
  <w:num w:numId="81" w16cid:durableId="736707928">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4397786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947107204">
    <w:abstractNumId w:val="97"/>
  </w:num>
  <w:num w:numId="84" w16cid:durableId="107598075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27071070">
    <w:abstractNumId w:val="30"/>
  </w:num>
  <w:num w:numId="86" w16cid:durableId="175682736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637420815">
    <w:abstractNumId w:val="28"/>
  </w:num>
  <w:num w:numId="88" w16cid:durableId="671178505">
    <w:abstractNumId w:val="53"/>
  </w:num>
  <w:num w:numId="89" w16cid:durableId="691880373">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51549301">
    <w:abstractNumId w:val="60"/>
  </w:num>
  <w:num w:numId="91" w16cid:durableId="387144272">
    <w:abstractNumId w:val="27"/>
  </w:num>
  <w:num w:numId="92" w16cid:durableId="151999848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115171104">
    <w:abstractNumId w:val="65"/>
  </w:num>
  <w:num w:numId="94" w16cid:durableId="128562446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546791633">
    <w:abstractNumId w:val="9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5"/>
    <w:rsid w:val="00000D43"/>
    <w:rsid w:val="0000124D"/>
    <w:rsid w:val="00001B7A"/>
    <w:rsid w:val="00001EC1"/>
    <w:rsid w:val="00003E99"/>
    <w:rsid w:val="00003FCB"/>
    <w:rsid w:val="00004F70"/>
    <w:rsid w:val="00005B06"/>
    <w:rsid w:val="000064CD"/>
    <w:rsid w:val="00007A85"/>
    <w:rsid w:val="0001182E"/>
    <w:rsid w:val="00014AC7"/>
    <w:rsid w:val="00014FC0"/>
    <w:rsid w:val="0001593D"/>
    <w:rsid w:val="00025849"/>
    <w:rsid w:val="000332A5"/>
    <w:rsid w:val="00036118"/>
    <w:rsid w:val="0003721F"/>
    <w:rsid w:val="00040FD0"/>
    <w:rsid w:val="000505EA"/>
    <w:rsid w:val="00050C34"/>
    <w:rsid w:val="00052227"/>
    <w:rsid w:val="000530A0"/>
    <w:rsid w:val="00060478"/>
    <w:rsid w:val="000604A6"/>
    <w:rsid w:val="00060FDA"/>
    <w:rsid w:val="000619E0"/>
    <w:rsid w:val="00061BDE"/>
    <w:rsid w:val="00062397"/>
    <w:rsid w:val="00064047"/>
    <w:rsid w:val="00067BA0"/>
    <w:rsid w:val="00072860"/>
    <w:rsid w:val="00074015"/>
    <w:rsid w:val="00075D9C"/>
    <w:rsid w:val="0008797C"/>
    <w:rsid w:val="00087F39"/>
    <w:rsid w:val="00093221"/>
    <w:rsid w:val="00094971"/>
    <w:rsid w:val="0009629F"/>
    <w:rsid w:val="00097511"/>
    <w:rsid w:val="000A25F7"/>
    <w:rsid w:val="000B3679"/>
    <w:rsid w:val="000B41D4"/>
    <w:rsid w:val="000B4B7D"/>
    <w:rsid w:val="000B60F5"/>
    <w:rsid w:val="000B709C"/>
    <w:rsid w:val="000B7629"/>
    <w:rsid w:val="000C1556"/>
    <w:rsid w:val="000C36C4"/>
    <w:rsid w:val="000C427D"/>
    <w:rsid w:val="000C7629"/>
    <w:rsid w:val="000D0B29"/>
    <w:rsid w:val="000D3CC0"/>
    <w:rsid w:val="000D52A6"/>
    <w:rsid w:val="000E1D16"/>
    <w:rsid w:val="000E1EE8"/>
    <w:rsid w:val="000E2EA7"/>
    <w:rsid w:val="000E458C"/>
    <w:rsid w:val="000E58F0"/>
    <w:rsid w:val="000E5A89"/>
    <w:rsid w:val="000E6129"/>
    <w:rsid w:val="000E7D47"/>
    <w:rsid w:val="000F59E9"/>
    <w:rsid w:val="000F752C"/>
    <w:rsid w:val="000F7840"/>
    <w:rsid w:val="000F7907"/>
    <w:rsid w:val="000F7AE4"/>
    <w:rsid w:val="0010037F"/>
    <w:rsid w:val="001005C6"/>
    <w:rsid w:val="00103A96"/>
    <w:rsid w:val="00106097"/>
    <w:rsid w:val="00106A3A"/>
    <w:rsid w:val="00107CC4"/>
    <w:rsid w:val="0011224A"/>
    <w:rsid w:val="00114449"/>
    <w:rsid w:val="00114DF6"/>
    <w:rsid w:val="00114DF8"/>
    <w:rsid w:val="00115C29"/>
    <w:rsid w:val="00116083"/>
    <w:rsid w:val="001160BE"/>
    <w:rsid w:val="00116639"/>
    <w:rsid w:val="001169E7"/>
    <w:rsid w:val="001201AD"/>
    <w:rsid w:val="0012222F"/>
    <w:rsid w:val="001234FB"/>
    <w:rsid w:val="00126940"/>
    <w:rsid w:val="001271E8"/>
    <w:rsid w:val="00131193"/>
    <w:rsid w:val="001320E6"/>
    <w:rsid w:val="00134354"/>
    <w:rsid w:val="00136F6C"/>
    <w:rsid w:val="00137536"/>
    <w:rsid w:val="00137ABD"/>
    <w:rsid w:val="00141AAF"/>
    <w:rsid w:val="0014289E"/>
    <w:rsid w:val="00143717"/>
    <w:rsid w:val="00147365"/>
    <w:rsid w:val="00150F86"/>
    <w:rsid w:val="00151281"/>
    <w:rsid w:val="00151732"/>
    <w:rsid w:val="00151DAC"/>
    <w:rsid w:val="001569B3"/>
    <w:rsid w:val="001600C5"/>
    <w:rsid w:val="0016336C"/>
    <w:rsid w:val="001664F2"/>
    <w:rsid w:val="001667FF"/>
    <w:rsid w:val="001715B1"/>
    <w:rsid w:val="001738B7"/>
    <w:rsid w:val="00174D36"/>
    <w:rsid w:val="00176746"/>
    <w:rsid w:val="00176EBB"/>
    <w:rsid w:val="00181950"/>
    <w:rsid w:val="0018280D"/>
    <w:rsid w:val="001828DB"/>
    <w:rsid w:val="00184C90"/>
    <w:rsid w:val="001861F3"/>
    <w:rsid w:val="0019162C"/>
    <w:rsid w:val="00193AE1"/>
    <w:rsid w:val="001A279A"/>
    <w:rsid w:val="001A400E"/>
    <w:rsid w:val="001A46C4"/>
    <w:rsid w:val="001A5B08"/>
    <w:rsid w:val="001A6C6F"/>
    <w:rsid w:val="001B0AC8"/>
    <w:rsid w:val="001B1BF0"/>
    <w:rsid w:val="001B4D29"/>
    <w:rsid w:val="001B7BF3"/>
    <w:rsid w:val="001B7E74"/>
    <w:rsid w:val="001C003A"/>
    <w:rsid w:val="001C13A7"/>
    <w:rsid w:val="001C1D9D"/>
    <w:rsid w:val="001D3AA8"/>
    <w:rsid w:val="001D3D43"/>
    <w:rsid w:val="001D5140"/>
    <w:rsid w:val="001D553D"/>
    <w:rsid w:val="001E1781"/>
    <w:rsid w:val="001E4E07"/>
    <w:rsid w:val="001F202F"/>
    <w:rsid w:val="001F6240"/>
    <w:rsid w:val="001F7DFA"/>
    <w:rsid w:val="00201269"/>
    <w:rsid w:val="00201635"/>
    <w:rsid w:val="002031C9"/>
    <w:rsid w:val="00203C5F"/>
    <w:rsid w:val="002040CC"/>
    <w:rsid w:val="00206C7C"/>
    <w:rsid w:val="00206D67"/>
    <w:rsid w:val="00206F17"/>
    <w:rsid w:val="002070E6"/>
    <w:rsid w:val="00212529"/>
    <w:rsid w:val="002125F4"/>
    <w:rsid w:val="002131D5"/>
    <w:rsid w:val="00213A9B"/>
    <w:rsid w:val="00215428"/>
    <w:rsid w:val="00216BE1"/>
    <w:rsid w:val="00217118"/>
    <w:rsid w:val="00224F8F"/>
    <w:rsid w:val="002253B4"/>
    <w:rsid w:val="00227883"/>
    <w:rsid w:val="0023687F"/>
    <w:rsid w:val="002374CE"/>
    <w:rsid w:val="00240464"/>
    <w:rsid w:val="00240CB1"/>
    <w:rsid w:val="00242D18"/>
    <w:rsid w:val="0024480F"/>
    <w:rsid w:val="00246CD9"/>
    <w:rsid w:val="00251190"/>
    <w:rsid w:val="00252F50"/>
    <w:rsid w:val="00256A3E"/>
    <w:rsid w:val="00264F05"/>
    <w:rsid w:val="00267EDD"/>
    <w:rsid w:val="00270637"/>
    <w:rsid w:val="00271E89"/>
    <w:rsid w:val="002727E6"/>
    <w:rsid w:val="00274C41"/>
    <w:rsid w:val="00275147"/>
    <w:rsid w:val="00275421"/>
    <w:rsid w:val="00275556"/>
    <w:rsid w:val="00275C6D"/>
    <w:rsid w:val="002764FD"/>
    <w:rsid w:val="002774D7"/>
    <w:rsid w:val="002818C9"/>
    <w:rsid w:val="0028429E"/>
    <w:rsid w:val="00292FEA"/>
    <w:rsid w:val="0029607C"/>
    <w:rsid w:val="0029677E"/>
    <w:rsid w:val="002A42F7"/>
    <w:rsid w:val="002A5908"/>
    <w:rsid w:val="002B32F9"/>
    <w:rsid w:val="002C3C82"/>
    <w:rsid w:val="002C6F5A"/>
    <w:rsid w:val="002D3397"/>
    <w:rsid w:val="002D33FC"/>
    <w:rsid w:val="002D4597"/>
    <w:rsid w:val="002E2087"/>
    <w:rsid w:val="002E4704"/>
    <w:rsid w:val="002E6F06"/>
    <w:rsid w:val="002F28B2"/>
    <w:rsid w:val="002F34DE"/>
    <w:rsid w:val="002F3FE1"/>
    <w:rsid w:val="002F5D96"/>
    <w:rsid w:val="002F662A"/>
    <w:rsid w:val="002F6CAA"/>
    <w:rsid w:val="003044FB"/>
    <w:rsid w:val="00304810"/>
    <w:rsid w:val="00307344"/>
    <w:rsid w:val="00311A55"/>
    <w:rsid w:val="0031677E"/>
    <w:rsid w:val="00320093"/>
    <w:rsid w:val="003219B2"/>
    <w:rsid w:val="00322992"/>
    <w:rsid w:val="00326F37"/>
    <w:rsid w:val="00327F05"/>
    <w:rsid w:val="00330886"/>
    <w:rsid w:val="00333F96"/>
    <w:rsid w:val="00334100"/>
    <w:rsid w:val="003355AF"/>
    <w:rsid w:val="00341DF5"/>
    <w:rsid w:val="00342440"/>
    <w:rsid w:val="0034528C"/>
    <w:rsid w:val="0034538B"/>
    <w:rsid w:val="003453CE"/>
    <w:rsid w:val="00346006"/>
    <w:rsid w:val="00346D97"/>
    <w:rsid w:val="00346E51"/>
    <w:rsid w:val="0034736F"/>
    <w:rsid w:val="003505E8"/>
    <w:rsid w:val="0035067C"/>
    <w:rsid w:val="00351592"/>
    <w:rsid w:val="0035289C"/>
    <w:rsid w:val="0035366D"/>
    <w:rsid w:val="00354197"/>
    <w:rsid w:val="0035548F"/>
    <w:rsid w:val="00364880"/>
    <w:rsid w:val="00366545"/>
    <w:rsid w:val="00366E19"/>
    <w:rsid w:val="00367577"/>
    <w:rsid w:val="003705D3"/>
    <w:rsid w:val="00374802"/>
    <w:rsid w:val="003748FE"/>
    <w:rsid w:val="00377B0B"/>
    <w:rsid w:val="00385AB1"/>
    <w:rsid w:val="00387046"/>
    <w:rsid w:val="003906F6"/>
    <w:rsid w:val="003932E9"/>
    <w:rsid w:val="0039566E"/>
    <w:rsid w:val="00395F9D"/>
    <w:rsid w:val="003968D6"/>
    <w:rsid w:val="003A1F50"/>
    <w:rsid w:val="003A2F92"/>
    <w:rsid w:val="003A3EED"/>
    <w:rsid w:val="003A4AAE"/>
    <w:rsid w:val="003A6146"/>
    <w:rsid w:val="003A735C"/>
    <w:rsid w:val="003B363F"/>
    <w:rsid w:val="003B4C86"/>
    <w:rsid w:val="003B538B"/>
    <w:rsid w:val="003B6C61"/>
    <w:rsid w:val="003C42BD"/>
    <w:rsid w:val="003D118B"/>
    <w:rsid w:val="003D3BE2"/>
    <w:rsid w:val="003E0846"/>
    <w:rsid w:val="003E0E65"/>
    <w:rsid w:val="003E46B6"/>
    <w:rsid w:val="003E6344"/>
    <w:rsid w:val="003E7C59"/>
    <w:rsid w:val="003F14AE"/>
    <w:rsid w:val="003F71D9"/>
    <w:rsid w:val="003F7F68"/>
    <w:rsid w:val="00402C03"/>
    <w:rsid w:val="0040429B"/>
    <w:rsid w:val="00407997"/>
    <w:rsid w:val="004105FA"/>
    <w:rsid w:val="00411D58"/>
    <w:rsid w:val="00413FEE"/>
    <w:rsid w:val="0042339B"/>
    <w:rsid w:val="00425166"/>
    <w:rsid w:val="004275C0"/>
    <w:rsid w:val="0042799D"/>
    <w:rsid w:val="0043180E"/>
    <w:rsid w:val="0043208C"/>
    <w:rsid w:val="0043277D"/>
    <w:rsid w:val="0043294A"/>
    <w:rsid w:val="00433F4B"/>
    <w:rsid w:val="004361EE"/>
    <w:rsid w:val="004365A5"/>
    <w:rsid w:val="00436DFE"/>
    <w:rsid w:val="00441108"/>
    <w:rsid w:val="00443B2E"/>
    <w:rsid w:val="00450D07"/>
    <w:rsid w:val="00452103"/>
    <w:rsid w:val="00452EE9"/>
    <w:rsid w:val="00454C4A"/>
    <w:rsid w:val="0045610F"/>
    <w:rsid w:val="00457AB6"/>
    <w:rsid w:val="00464B6B"/>
    <w:rsid w:val="00465972"/>
    <w:rsid w:val="00465CDF"/>
    <w:rsid w:val="0046743C"/>
    <w:rsid w:val="00467BBD"/>
    <w:rsid w:val="00472F1B"/>
    <w:rsid w:val="004735BE"/>
    <w:rsid w:val="004805A8"/>
    <w:rsid w:val="00481EAC"/>
    <w:rsid w:val="00486939"/>
    <w:rsid w:val="00487CA4"/>
    <w:rsid w:val="004933BE"/>
    <w:rsid w:val="0049354E"/>
    <w:rsid w:val="00493E99"/>
    <w:rsid w:val="004A0BC2"/>
    <w:rsid w:val="004A34CD"/>
    <w:rsid w:val="004A6A8C"/>
    <w:rsid w:val="004B201F"/>
    <w:rsid w:val="004B601B"/>
    <w:rsid w:val="004B7252"/>
    <w:rsid w:val="004C200C"/>
    <w:rsid w:val="004C22F0"/>
    <w:rsid w:val="004C35F8"/>
    <w:rsid w:val="004C5343"/>
    <w:rsid w:val="004C6C11"/>
    <w:rsid w:val="004D064B"/>
    <w:rsid w:val="004D2B6A"/>
    <w:rsid w:val="004D2C38"/>
    <w:rsid w:val="004D391C"/>
    <w:rsid w:val="004D7480"/>
    <w:rsid w:val="004E6644"/>
    <w:rsid w:val="004E72BE"/>
    <w:rsid w:val="004E7B6A"/>
    <w:rsid w:val="004E7D3F"/>
    <w:rsid w:val="004F084F"/>
    <w:rsid w:val="004F117E"/>
    <w:rsid w:val="004F26D9"/>
    <w:rsid w:val="004F2B78"/>
    <w:rsid w:val="004F7824"/>
    <w:rsid w:val="005024E8"/>
    <w:rsid w:val="00504AFF"/>
    <w:rsid w:val="005055B4"/>
    <w:rsid w:val="00505752"/>
    <w:rsid w:val="00506155"/>
    <w:rsid w:val="00511329"/>
    <w:rsid w:val="00512570"/>
    <w:rsid w:val="00517EE5"/>
    <w:rsid w:val="00524341"/>
    <w:rsid w:val="00527734"/>
    <w:rsid w:val="00527C75"/>
    <w:rsid w:val="00530028"/>
    <w:rsid w:val="00533C83"/>
    <w:rsid w:val="0053548A"/>
    <w:rsid w:val="00535B2F"/>
    <w:rsid w:val="00544FF7"/>
    <w:rsid w:val="005474E5"/>
    <w:rsid w:val="00552C2A"/>
    <w:rsid w:val="0055663F"/>
    <w:rsid w:val="00556F10"/>
    <w:rsid w:val="0056020B"/>
    <w:rsid w:val="00560ED9"/>
    <w:rsid w:val="005701EA"/>
    <w:rsid w:val="005750E1"/>
    <w:rsid w:val="005751D2"/>
    <w:rsid w:val="005753BD"/>
    <w:rsid w:val="00575C60"/>
    <w:rsid w:val="005855F5"/>
    <w:rsid w:val="005900A0"/>
    <w:rsid w:val="00596D83"/>
    <w:rsid w:val="005A1173"/>
    <w:rsid w:val="005A5478"/>
    <w:rsid w:val="005A6C52"/>
    <w:rsid w:val="005B0400"/>
    <w:rsid w:val="005B6F69"/>
    <w:rsid w:val="005C4A50"/>
    <w:rsid w:val="005C538E"/>
    <w:rsid w:val="005C6DE0"/>
    <w:rsid w:val="005C6E25"/>
    <w:rsid w:val="005D354D"/>
    <w:rsid w:val="005D518E"/>
    <w:rsid w:val="005D5729"/>
    <w:rsid w:val="005E23E2"/>
    <w:rsid w:val="005E29E6"/>
    <w:rsid w:val="005E343F"/>
    <w:rsid w:val="005E509F"/>
    <w:rsid w:val="005E6D6A"/>
    <w:rsid w:val="005E6F2F"/>
    <w:rsid w:val="005E7B26"/>
    <w:rsid w:val="005F1B66"/>
    <w:rsid w:val="005F5848"/>
    <w:rsid w:val="005F675A"/>
    <w:rsid w:val="005F6795"/>
    <w:rsid w:val="005F785D"/>
    <w:rsid w:val="005F787F"/>
    <w:rsid w:val="00602E61"/>
    <w:rsid w:val="006058FA"/>
    <w:rsid w:val="00606F88"/>
    <w:rsid w:val="006075FB"/>
    <w:rsid w:val="0061012B"/>
    <w:rsid w:val="00612E09"/>
    <w:rsid w:val="00616C04"/>
    <w:rsid w:val="00617851"/>
    <w:rsid w:val="006259EA"/>
    <w:rsid w:val="00625B40"/>
    <w:rsid w:val="006301AF"/>
    <w:rsid w:val="006353C9"/>
    <w:rsid w:val="00642723"/>
    <w:rsid w:val="00643CC8"/>
    <w:rsid w:val="00650AE1"/>
    <w:rsid w:val="00650B27"/>
    <w:rsid w:val="00663641"/>
    <w:rsid w:val="00665A3C"/>
    <w:rsid w:val="0067365C"/>
    <w:rsid w:val="00673D89"/>
    <w:rsid w:val="006807DC"/>
    <w:rsid w:val="006852BB"/>
    <w:rsid w:val="006853D7"/>
    <w:rsid w:val="00690752"/>
    <w:rsid w:val="0069287E"/>
    <w:rsid w:val="006967B2"/>
    <w:rsid w:val="006969DD"/>
    <w:rsid w:val="00697413"/>
    <w:rsid w:val="006A3DD9"/>
    <w:rsid w:val="006B00DE"/>
    <w:rsid w:val="006C0032"/>
    <w:rsid w:val="006C09B7"/>
    <w:rsid w:val="006C34B5"/>
    <w:rsid w:val="006C3FEA"/>
    <w:rsid w:val="006C4000"/>
    <w:rsid w:val="006C59C8"/>
    <w:rsid w:val="006C7D6C"/>
    <w:rsid w:val="006E0362"/>
    <w:rsid w:val="006E1BCD"/>
    <w:rsid w:val="006E2DB5"/>
    <w:rsid w:val="006E3B04"/>
    <w:rsid w:val="006E7D40"/>
    <w:rsid w:val="006F0C40"/>
    <w:rsid w:val="006F2898"/>
    <w:rsid w:val="006F34EA"/>
    <w:rsid w:val="006F3F63"/>
    <w:rsid w:val="006F5DA8"/>
    <w:rsid w:val="006F78F4"/>
    <w:rsid w:val="00704A91"/>
    <w:rsid w:val="0070624F"/>
    <w:rsid w:val="007072FC"/>
    <w:rsid w:val="007074C6"/>
    <w:rsid w:val="0070755E"/>
    <w:rsid w:val="00707AD4"/>
    <w:rsid w:val="0071171C"/>
    <w:rsid w:val="0071190A"/>
    <w:rsid w:val="007121A5"/>
    <w:rsid w:val="00714C12"/>
    <w:rsid w:val="0071629E"/>
    <w:rsid w:val="007165D8"/>
    <w:rsid w:val="007208AA"/>
    <w:rsid w:val="0072321B"/>
    <w:rsid w:val="0072672D"/>
    <w:rsid w:val="00726EA6"/>
    <w:rsid w:val="00733C85"/>
    <w:rsid w:val="00733D6F"/>
    <w:rsid w:val="00740F4C"/>
    <w:rsid w:val="00742DE3"/>
    <w:rsid w:val="00747059"/>
    <w:rsid w:val="007503FE"/>
    <w:rsid w:val="007505D1"/>
    <w:rsid w:val="00753767"/>
    <w:rsid w:val="0075440C"/>
    <w:rsid w:val="00754C89"/>
    <w:rsid w:val="00756D52"/>
    <w:rsid w:val="007631E8"/>
    <w:rsid w:val="0076383E"/>
    <w:rsid w:val="00765ADB"/>
    <w:rsid w:val="007662DF"/>
    <w:rsid w:val="00767D8A"/>
    <w:rsid w:val="00767DC7"/>
    <w:rsid w:val="00772954"/>
    <w:rsid w:val="00774E5C"/>
    <w:rsid w:val="00775D8F"/>
    <w:rsid w:val="007809EB"/>
    <w:rsid w:val="00784DDB"/>
    <w:rsid w:val="0078590B"/>
    <w:rsid w:val="007859D8"/>
    <w:rsid w:val="00786082"/>
    <w:rsid w:val="0078738F"/>
    <w:rsid w:val="00787E8F"/>
    <w:rsid w:val="00791301"/>
    <w:rsid w:val="00796EAF"/>
    <w:rsid w:val="007A0BD1"/>
    <w:rsid w:val="007A0CA9"/>
    <w:rsid w:val="007A5B91"/>
    <w:rsid w:val="007B5A73"/>
    <w:rsid w:val="007B5DAB"/>
    <w:rsid w:val="007B611D"/>
    <w:rsid w:val="007C480A"/>
    <w:rsid w:val="007C4FB9"/>
    <w:rsid w:val="007C5F54"/>
    <w:rsid w:val="007C707C"/>
    <w:rsid w:val="007D21AB"/>
    <w:rsid w:val="007D3388"/>
    <w:rsid w:val="007D6349"/>
    <w:rsid w:val="007E1AC3"/>
    <w:rsid w:val="007E2EFB"/>
    <w:rsid w:val="007E447C"/>
    <w:rsid w:val="007E4EF4"/>
    <w:rsid w:val="007E54E9"/>
    <w:rsid w:val="007E5FA5"/>
    <w:rsid w:val="007E6BA9"/>
    <w:rsid w:val="007E6CBC"/>
    <w:rsid w:val="007F260D"/>
    <w:rsid w:val="008019A5"/>
    <w:rsid w:val="00806788"/>
    <w:rsid w:val="00811730"/>
    <w:rsid w:val="008139DC"/>
    <w:rsid w:val="00813D09"/>
    <w:rsid w:val="00815740"/>
    <w:rsid w:val="00821774"/>
    <w:rsid w:val="00824762"/>
    <w:rsid w:val="008258B9"/>
    <w:rsid w:val="008303EE"/>
    <w:rsid w:val="00832967"/>
    <w:rsid w:val="0083482D"/>
    <w:rsid w:val="008348CA"/>
    <w:rsid w:val="00845402"/>
    <w:rsid w:val="00846EC2"/>
    <w:rsid w:val="00850587"/>
    <w:rsid w:val="00851DE3"/>
    <w:rsid w:val="00855976"/>
    <w:rsid w:val="00855CE5"/>
    <w:rsid w:val="00873C89"/>
    <w:rsid w:val="00875A1A"/>
    <w:rsid w:val="00877B6C"/>
    <w:rsid w:val="00883D15"/>
    <w:rsid w:val="00885275"/>
    <w:rsid w:val="00886F9E"/>
    <w:rsid w:val="0089019F"/>
    <w:rsid w:val="00893343"/>
    <w:rsid w:val="00894952"/>
    <w:rsid w:val="00896454"/>
    <w:rsid w:val="00897067"/>
    <w:rsid w:val="00897895"/>
    <w:rsid w:val="008A10B5"/>
    <w:rsid w:val="008A246F"/>
    <w:rsid w:val="008A24DA"/>
    <w:rsid w:val="008A276C"/>
    <w:rsid w:val="008A4305"/>
    <w:rsid w:val="008A7E4E"/>
    <w:rsid w:val="008B126C"/>
    <w:rsid w:val="008B35C0"/>
    <w:rsid w:val="008B3D40"/>
    <w:rsid w:val="008B4225"/>
    <w:rsid w:val="008B43D1"/>
    <w:rsid w:val="008B47AF"/>
    <w:rsid w:val="008B4DC7"/>
    <w:rsid w:val="008B523F"/>
    <w:rsid w:val="008B6233"/>
    <w:rsid w:val="008B62D3"/>
    <w:rsid w:val="008C1365"/>
    <w:rsid w:val="008C28CB"/>
    <w:rsid w:val="008C4382"/>
    <w:rsid w:val="008D3553"/>
    <w:rsid w:val="008D4A43"/>
    <w:rsid w:val="008D617C"/>
    <w:rsid w:val="008D6266"/>
    <w:rsid w:val="008D6F28"/>
    <w:rsid w:val="008E1718"/>
    <w:rsid w:val="008E1934"/>
    <w:rsid w:val="008E6066"/>
    <w:rsid w:val="008E6BA4"/>
    <w:rsid w:val="008F7DCA"/>
    <w:rsid w:val="00901505"/>
    <w:rsid w:val="00902B5F"/>
    <w:rsid w:val="00905906"/>
    <w:rsid w:val="00906308"/>
    <w:rsid w:val="00906BA9"/>
    <w:rsid w:val="00912303"/>
    <w:rsid w:val="00914064"/>
    <w:rsid w:val="00916F6D"/>
    <w:rsid w:val="00916F9D"/>
    <w:rsid w:val="00917DB3"/>
    <w:rsid w:val="00923F64"/>
    <w:rsid w:val="009256D5"/>
    <w:rsid w:val="009319C6"/>
    <w:rsid w:val="00934741"/>
    <w:rsid w:val="009355D5"/>
    <w:rsid w:val="00935E08"/>
    <w:rsid w:val="009416C2"/>
    <w:rsid w:val="00942580"/>
    <w:rsid w:val="009437EC"/>
    <w:rsid w:val="00943AC2"/>
    <w:rsid w:val="00946B88"/>
    <w:rsid w:val="00952A47"/>
    <w:rsid w:val="00957C44"/>
    <w:rsid w:val="00961C39"/>
    <w:rsid w:val="00961F5E"/>
    <w:rsid w:val="009644E8"/>
    <w:rsid w:val="00965FBA"/>
    <w:rsid w:val="009704D0"/>
    <w:rsid w:val="0097070F"/>
    <w:rsid w:val="009726C6"/>
    <w:rsid w:val="0097367C"/>
    <w:rsid w:val="009749F5"/>
    <w:rsid w:val="00982196"/>
    <w:rsid w:val="009830EF"/>
    <w:rsid w:val="00983F23"/>
    <w:rsid w:val="00985337"/>
    <w:rsid w:val="009859F6"/>
    <w:rsid w:val="00992E9B"/>
    <w:rsid w:val="00994D44"/>
    <w:rsid w:val="00997C0B"/>
    <w:rsid w:val="009A2115"/>
    <w:rsid w:val="009A43E7"/>
    <w:rsid w:val="009B177A"/>
    <w:rsid w:val="009B1E5B"/>
    <w:rsid w:val="009B1FE0"/>
    <w:rsid w:val="009B2CE8"/>
    <w:rsid w:val="009B2E93"/>
    <w:rsid w:val="009B31CE"/>
    <w:rsid w:val="009B3701"/>
    <w:rsid w:val="009B3B09"/>
    <w:rsid w:val="009B48F0"/>
    <w:rsid w:val="009C2215"/>
    <w:rsid w:val="009C3964"/>
    <w:rsid w:val="009C415C"/>
    <w:rsid w:val="009C528F"/>
    <w:rsid w:val="009D2F85"/>
    <w:rsid w:val="009D5E49"/>
    <w:rsid w:val="009D5F83"/>
    <w:rsid w:val="009D61A5"/>
    <w:rsid w:val="009D73E4"/>
    <w:rsid w:val="009D7423"/>
    <w:rsid w:val="009E009B"/>
    <w:rsid w:val="009E427B"/>
    <w:rsid w:val="009E573A"/>
    <w:rsid w:val="009F2413"/>
    <w:rsid w:val="009F2717"/>
    <w:rsid w:val="009F55A0"/>
    <w:rsid w:val="009F63C9"/>
    <w:rsid w:val="009F6F22"/>
    <w:rsid w:val="009F7711"/>
    <w:rsid w:val="00A000F9"/>
    <w:rsid w:val="00A01433"/>
    <w:rsid w:val="00A01D6D"/>
    <w:rsid w:val="00A03460"/>
    <w:rsid w:val="00A06256"/>
    <w:rsid w:val="00A12650"/>
    <w:rsid w:val="00A20B44"/>
    <w:rsid w:val="00A22174"/>
    <w:rsid w:val="00A22FB8"/>
    <w:rsid w:val="00A24EFE"/>
    <w:rsid w:val="00A27574"/>
    <w:rsid w:val="00A32F52"/>
    <w:rsid w:val="00A34B7A"/>
    <w:rsid w:val="00A37247"/>
    <w:rsid w:val="00A431F9"/>
    <w:rsid w:val="00A46974"/>
    <w:rsid w:val="00A56F54"/>
    <w:rsid w:val="00A61B5A"/>
    <w:rsid w:val="00A61E18"/>
    <w:rsid w:val="00A668E0"/>
    <w:rsid w:val="00A67DBF"/>
    <w:rsid w:val="00A7130F"/>
    <w:rsid w:val="00A71770"/>
    <w:rsid w:val="00A72009"/>
    <w:rsid w:val="00A74467"/>
    <w:rsid w:val="00A76E31"/>
    <w:rsid w:val="00A779E1"/>
    <w:rsid w:val="00A804EE"/>
    <w:rsid w:val="00A80A50"/>
    <w:rsid w:val="00A829D3"/>
    <w:rsid w:val="00A835F2"/>
    <w:rsid w:val="00A837D8"/>
    <w:rsid w:val="00AA0B97"/>
    <w:rsid w:val="00AA15C0"/>
    <w:rsid w:val="00AA37ED"/>
    <w:rsid w:val="00AA53EC"/>
    <w:rsid w:val="00AA6379"/>
    <w:rsid w:val="00AB26A0"/>
    <w:rsid w:val="00AB4754"/>
    <w:rsid w:val="00AB6FD2"/>
    <w:rsid w:val="00AC1923"/>
    <w:rsid w:val="00AC313C"/>
    <w:rsid w:val="00AC4EB6"/>
    <w:rsid w:val="00AD06C7"/>
    <w:rsid w:val="00AD1B96"/>
    <w:rsid w:val="00AD632A"/>
    <w:rsid w:val="00AD7F1A"/>
    <w:rsid w:val="00AE4A70"/>
    <w:rsid w:val="00AE667B"/>
    <w:rsid w:val="00AF042B"/>
    <w:rsid w:val="00AF369C"/>
    <w:rsid w:val="00AF3C12"/>
    <w:rsid w:val="00AF67E1"/>
    <w:rsid w:val="00B01390"/>
    <w:rsid w:val="00B01AF7"/>
    <w:rsid w:val="00B01C07"/>
    <w:rsid w:val="00B0277A"/>
    <w:rsid w:val="00B05D1F"/>
    <w:rsid w:val="00B11A1F"/>
    <w:rsid w:val="00B13CC2"/>
    <w:rsid w:val="00B13EEB"/>
    <w:rsid w:val="00B159A5"/>
    <w:rsid w:val="00B17544"/>
    <w:rsid w:val="00B17940"/>
    <w:rsid w:val="00B2017A"/>
    <w:rsid w:val="00B20497"/>
    <w:rsid w:val="00B21F88"/>
    <w:rsid w:val="00B24D03"/>
    <w:rsid w:val="00B34720"/>
    <w:rsid w:val="00B3636D"/>
    <w:rsid w:val="00B3768E"/>
    <w:rsid w:val="00B40912"/>
    <w:rsid w:val="00B42D02"/>
    <w:rsid w:val="00B4734F"/>
    <w:rsid w:val="00B51EAE"/>
    <w:rsid w:val="00B54899"/>
    <w:rsid w:val="00B560D3"/>
    <w:rsid w:val="00B60F53"/>
    <w:rsid w:val="00B617FB"/>
    <w:rsid w:val="00B632A8"/>
    <w:rsid w:val="00B64092"/>
    <w:rsid w:val="00B72CF7"/>
    <w:rsid w:val="00B73B50"/>
    <w:rsid w:val="00B74589"/>
    <w:rsid w:val="00B748B4"/>
    <w:rsid w:val="00B856CB"/>
    <w:rsid w:val="00B859B1"/>
    <w:rsid w:val="00B85B8C"/>
    <w:rsid w:val="00B9062D"/>
    <w:rsid w:val="00B90D08"/>
    <w:rsid w:val="00B9140A"/>
    <w:rsid w:val="00B95739"/>
    <w:rsid w:val="00B96880"/>
    <w:rsid w:val="00BA1AA4"/>
    <w:rsid w:val="00BA40B6"/>
    <w:rsid w:val="00BA500C"/>
    <w:rsid w:val="00BB14FD"/>
    <w:rsid w:val="00BB2418"/>
    <w:rsid w:val="00BB25B0"/>
    <w:rsid w:val="00BB34A2"/>
    <w:rsid w:val="00BB54ED"/>
    <w:rsid w:val="00BB5C33"/>
    <w:rsid w:val="00BB5E54"/>
    <w:rsid w:val="00BC08F7"/>
    <w:rsid w:val="00BC16EB"/>
    <w:rsid w:val="00BC42CC"/>
    <w:rsid w:val="00BD65D3"/>
    <w:rsid w:val="00BE3204"/>
    <w:rsid w:val="00BE3718"/>
    <w:rsid w:val="00BE3950"/>
    <w:rsid w:val="00BE415E"/>
    <w:rsid w:val="00BE697C"/>
    <w:rsid w:val="00BF16E7"/>
    <w:rsid w:val="00BF242A"/>
    <w:rsid w:val="00BF2FAD"/>
    <w:rsid w:val="00C026C6"/>
    <w:rsid w:val="00C057E2"/>
    <w:rsid w:val="00C1106C"/>
    <w:rsid w:val="00C174E4"/>
    <w:rsid w:val="00C213F6"/>
    <w:rsid w:val="00C2204F"/>
    <w:rsid w:val="00C3168D"/>
    <w:rsid w:val="00C31C62"/>
    <w:rsid w:val="00C349C5"/>
    <w:rsid w:val="00C35EF5"/>
    <w:rsid w:val="00C40C79"/>
    <w:rsid w:val="00C417F5"/>
    <w:rsid w:val="00C41A8C"/>
    <w:rsid w:val="00C425C9"/>
    <w:rsid w:val="00C50B43"/>
    <w:rsid w:val="00C5433C"/>
    <w:rsid w:val="00C54D9F"/>
    <w:rsid w:val="00C612FC"/>
    <w:rsid w:val="00C62308"/>
    <w:rsid w:val="00C673A0"/>
    <w:rsid w:val="00C676F5"/>
    <w:rsid w:val="00C70050"/>
    <w:rsid w:val="00C73ED7"/>
    <w:rsid w:val="00C76077"/>
    <w:rsid w:val="00C76351"/>
    <w:rsid w:val="00C77177"/>
    <w:rsid w:val="00C80852"/>
    <w:rsid w:val="00C81AF8"/>
    <w:rsid w:val="00C86126"/>
    <w:rsid w:val="00C942CA"/>
    <w:rsid w:val="00CA2A3A"/>
    <w:rsid w:val="00CA336D"/>
    <w:rsid w:val="00CB1222"/>
    <w:rsid w:val="00CB2ECC"/>
    <w:rsid w:val="00CB36BC"/>
    <w:rsid w:val="00CB4AF2"/>
    <w:rsid w:val="00CB6F33"/>
    <w:rsid w:val="00CB736B"/>
    <w:rsid w:val="00CC1DE2"/>
    <w:rsid w:val="00CC4EFB"/>
    <w:rsid w:val="00CC5B8A"/>
    <w:rsid w:val="00CC5DD6"/>
    <w:rsid w:val="00CC6F22"/>
    <w:rsid w:val="00CC70FF"/>
    <w:rsid w:val="00CD2209"/>
    <w:rsid w:val="00CD3F9B"/>
    <w:rsid w:val="00CD62EE"/>
    <w:rsid w:val="00CD7F05"/>
    <w:rsid w:val="00CE10E3"/>
    <w:rsid w:val="00CE6712"/>
    <w:rsid w:val="00CE7A39"/>
    <w:rsid w:val="00CF13EE"/>
    <w:rsid w:val="00CF3922"/>
    <w:rsid w:val="00CF3A4E"/>
    <w:rsid w:val="00CF4138"/>
    <w:rsid w:val="00D043B5"/>
    <w:rsid w:val="00D04721"/>
    <w:rsid w:val="00D04DD7"/>
    <w:rsid w:val="00D128E8"/>
    <w:rsid w:val="00D16731"/>
    <w:rsid w:val="00D202EB"/>
    <w:rsid w:val="00D20C62"/>
    <w:rsid w:val="00D21089"/>
    <w:rsid w:val="00D21934"/>
    <w:rsid w:val="00D21BB8"/>
    <w:rsid w:val="00D31C10"/>
    <w:rsid w:val="00D33252"/>
    <w:rsid w:val="00D3518B"/>
    <w:rsid w:val="00D42B37"/>
    <w:rsid w:val="00D44E60"/>
    <w:rsid w:val="00D50E86"/>
    <w:rsid w:val="00D53F42"/>
    <w:rsid w:val="00D54CDA"/>
    <w:rsid w:val="00D5514E"/>
    <w:rsid w:val="00D61049"/>
    <w:rsid w:val="00D636A0"/>
    <w:rsid w:val="00D646C3"/>
    <w:rsid w:val="00D64D10"/>
    <w:rsid w:val="00D65923"/>
    <w:rsid w:val="00D704E0"/>
    <w:rsid w:val="00D70A6F"/>
    <w:rsid w:val="00D71919"/>
    <w:rsid w:val="00D73FD5"/>
    <w:rsid w:val="00D74E33"/>
    <w:rsid w:val="00D81E99"/>
    <w:rsid w:val="00D820AC"/>
    <w:rsid w:val="00D85FE8"/>
    <w:rsid w:val="00D90116"/>
    <w:rsid w:val="00D9112C"/>
    <w:rsid w:val="00D91B33"/>
    <w:rsid w:val="00D93FB4"/>
    <w:rsid w:val="00D93FD6"/>
    <w:rsid w:val="00D96658"/>
    <w:rsid w:val="00D96C80"/>
    <w:rsid w:val="00D974A7"/>
    <w:rsid w:val="00DA1A3B"/>
    <w:rsid w:val="00DA33C8"/>
    <w:rsid w:val="00DA3D52"/>
    <w:rsid w:val="00DA7ACB"/>
    <w:rsid w:val="00DB0FDE"/>
    <w:rsid w:val="00DB1609"/>
    <w:rsid w:val="00DB5312"/>
    <w:rsid w:val="00DB6E5F"/>
    <w:rsid w:val="00DB7704"/>
    <w:rsid w:val="00DC14B8"/>
    <w:rsid w:val="00DC317A"/>
    <w:rsid w:val="00DC348E"/>
    <w:rsid w:val="00DC7BD7"/>
    <w:rsid w:val="00DD3A34"/>
    <w:rsid w:val="00DD3BAD"/>
    <w:rsid w:val="00DD5A04"/>
    <w:rsid w:val="00DE172F"/>
    <w:rsid w:val="00DE312C"/>
    <w:rsid w:val="00DE4048"/>
    <w:rsid w:val="00DE679D"/>
    <w:rsid w:val="00DF0A03"/>
    <w:rsid w:val="00DF0CA7"/>
    <w:rsid w:val="00DF1FBB"/>
    <w:rsid w:val="00DF2E30"/>
    <w:rsid w:val="00DF3477"/>
    <w:rsid w:val="00DF4A87"/>
    <w:rsid w:val="00DF754C"/>
    <w:rsid w:val="00DF7A6C"/>
    <w:rsid w:val="00E00B76"/>
    <w:rsid w:val="00E03893"/>
    <w:rsid w:val="00E03F9E"/>
    <w:rsid w:val="00E047AB"/>
    <w:rsid w:val="00E049C8"/>
    <w:rsid w:val="00E04FEE"/>
    <w:rsid w:val="00E07957"/>
    <w:rsid w:val="00E12220"/>
    <w:rsid w:val="00E12A63"/>
    <w:rsid w:val="00E139D1"/>
    <w:rsid w:val="00E13C83"/>
    <w:rsid w:val="00E1486D"/>
    <w:rsid w:val="00E1493E"/>
    <w:rsid w:val="00E16659"/>
    <w:rsid w:val="00E17672"/>
    <w:rsid w:val="00E206AE"/>
    <w:rsid w:val="00E21ABA"/>
    <w:rsid w:val="00E2422A"/>
    <w:rsid w:val="00E25878"/>
    <w:rsid w:val="00E26484"/>
    <w:rsid w:val="00E302C4"/>
    <w:rsid w:val="00E323E9"/>
    <w:rsid w:val="00E364FF"/>
    <w:rsid w:val="00E3738D"/>
    <w:rsid w:val="00E41792"/>
    <w:rsid w:val="00E42130"/>
    <w:rsid w:val="00E42159"/>
    <w:rsid w:val="00E44E1D"/>
    <w:rsid w:val="00E47A60"/>
    <w:rsid w:val="00E51005"/>
    <w:rsid w:val="00E54DFC"/>
    <w:rsid w:val="00E629B2"/>
    <w:rsid w:val="00E63FBA"/>
    <w:rsid w:val="00E65D19"/>
    <w:rsid w:val="00E6639A"/>
    <w:rsid w:val="00E70A39"/>
    <w:rsid w:val="00E70F2B"/>
    <w:rsid w:val="00E730AC"/>
    <w:rsid w:val="00E740F5"/>
    <w:rsid w:val="00E75411"/>
    <w:rsid w:val="00E7577F"/>
    <w:rsid w:val="00E7584A"/>
    <w:rsid w:val="00E76035"/>
    <w:rsid w:val="00E81928"/>
    <w:rsid w:val="00E8213C"/>
    <w:rsid w:val="00E851AA"/>
    <w:rsid w:val="00E85274"/>
    <w:rsid w:val="00E854EC"/>
    <w:rsid w:val="00E86281"/>
    <w:rsid w:val="00E8719B"/>
    <w:rsid w:val="00E936A8"/>
    <w:rsid w:val="00E93F78"/>
    <w:rsid w:val="00EA2E17"/>
    <w:rsid w:val="00EB31BD"/>
    <w:rsid w:val="00EB488F"/>
    <w:rsid w:val="00EB4A7B"/>
    <w:rsid w:val="00EB522F"/>
    <w:rsid w:val="00EC05F5"/>
    <w:rsid w:val="00EC0B8B"/>
    <w:rsid w:val="00EC20E9"/>
    <w:rsid w:val="00EC34D8"/>
    <w:rsid w:val="00EC36EB"/>
    <w:rsid w:val="00ED1FAA"/>
    <w:rsid w:val="00ED237B"/>
    <w:rsid w:val="00ED31C1"/>
    <w:rsid w:val="00ED3B0F"/>
    <w:rsid w:val="00ED4C80"/>
    <w:rsid w:val="00ED7A9D"/>
    <w:rsid w:val="00ED7B17"/>
    <w:rsid w:val="00EE10FC"/>
    <w:rsid w:val="00EE1367"/>
    <w:rsid w:val="00EE13EF"/>
    <w:rsid w:val="00EE37BE"/>
    <w:rsid w:val="00EE6618"/>
    <w:rsid w:val="00EF0DF9"/>
    <w:rsid w:val="00EF2C08"/>
    <w:rsid w:val="00EF41C3"/>
    <w:rsid w:val="00EF580A"/>
    <w:rsid w:val="00EF585B"/>
    <w:rsid w:val="00F0459F"/>
    <w:rsid w:val="00F05B00"/>
    <w:rsid w:val="00F11B58"/>
    <w:rsid w:val="00F120F1"/>
    <w:rsid w:val="00F12A03"/>
    <w:rsid w:val="00F12E93"/>
    <w:rsid w:val="00F14EC1"/>
    <w:rsid w:val="00F2154D"/>
    <w:rsid w:val="00F23351"/>
    <w:rsid w:val="00F23732"/>
    <w:rsid w:val="00F2491D"/>
    <w:rsid w:val="00F25A72"/>
    <w:rsid w:val="00F31F82"/>
    <w:rsid w:val="00F31FC4"/>
    <w:rsid w:val="00F35230"/>
    <w:rsid w:val="00F36F6F"/>
    <w:rsid w:val="00F44407"/>
    <w:rsid w:val="00F5140E"/>
    <w:rsid w:val="00F514B8"/>
    <w:rsid w:val="00F52DF9"/>
    <w:rsid w:val="00F535D7"/>
    <w:rsid w:val="00F56FAA"/>
    <w:rsid w:val="00F606C4"/>
    <w:rsid w:val="00F612AE"/>
    <w:rsid w:val="00F6155E"/>
    <w:rsid w:val="00F617D5"/>
    <w:rsid w:val="00F627A1"/>
    <w:rsid w:val="00F65245"/>
    <w:rsid w:val="00F655AB"/>
    <w:rsid w:val="00F668D3"/>
    <w:rsid w:val="00F66D7A"/>
    <w:rsid w:val="00F6725C"/>
    <w:rsid w:val="00F71B44"/>
    <w:rsid w:val="00F83962"/>
    <w:rsid w:val="00F84356"/>
    <w:rsid w:val="00F866B4"/>
    <w:rsid w:val="00F92EEE"/>
    <w:rsid w:val="00F92F86"/>
    <w:rsid w:val="00F94A69"/>
    <w:rsid w:val="00FA251A"/>
    <w:rsid w:val="00FA5E26"/>
    <w:rsid w:val="00FA7DBD"/>
    <w:rsid w:val="00FB00AC"/>
    <w:rsid w:val="00FB0718"/>
    <w:rsid w:val="00FB1846"/>
    <w:rsid w:val="00FB19F0"/>
    <w:rsid w:val="00FB4AA5"/>
    <w:rsid w:val="00FB4F24"/>
    <w:rsid w:val="00FB5A18"/>
    <w:rsid w:val="00FC0508"/>
    <w:rsid w:val="00FC072F"/>
    <w:rsid w:val="00FC073D"/>
    <w:rsid w:val="00FC2D86"/>
    <w:rsid w:val="00FC3EC6"/>
    <w:rsid w:val="00FC4247"/>
    <w:rsid w:val="00FC5C63"/>
    <w:rsid w:val="00FC643B"/>
    <w:rsid w:val="00FC7E1B"/>
    <w:rsid w:val="00FD409A"/>
    <w:rsid w:val="00FD42A8"/>
    <w:rsid w:val="00FD5F49"/>
    <w:rsid w:val="00FD62C8"/>
    <w:rsid w:val="00FE586C"/>
    <w:rsid w:val="00FF3A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183C7"/>
  <w15:docId w15:val="{CC1881E8-D840-4EEC-83A2-035F4FA0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67B"/>
  </w:style>
  <w:style w:type="paragraph" w:styleId="Heading1">
    <w:name w:val="heading 1"/>
    <w:basedOn w:val="Normal"/>
    <w:next w:val="Normal"/>
    <w:link w:val="Heading1Char"/>
    <w:uiPriority w:val="9"/>
    <w:qFormat/>
    <w:rsid w:val="00B0277A"/>
    <w:pPr>
      <w:keepNext/>
      <w:keepLines/>
      <w:tabs>
        <w:tab w:val="left" w:pos="720"/>
      </w:tabs>
      <w:suppressAutoHyphens/>
      <w:spacing w:before="48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 w:type="character" w:styleId="HTMLTypewriter">
    <w:name w:val="HTML Typewriter"/>
    <w:basedOn w:val="DefaultParagraphFont"/>
    <w:uiPriority w:val="99"/>
    <w:semiHidden/>
    <w:unhideWhenUsed/>
    <w:rsid w:val="00F612AE"/>
    <w:rPr>
      <w:rFonts w:ascii="Courier New" w:eastAsia="Times New Roman" w:hAnsi="Courier New" w:cs="Courier New"/>
      <w:sz w:val="20"/>
      <w:szCs w:val="20"/>
    </w:rPr>
  </w:style>
  <w:style w:type="paragraph" w:styleId="NoSpacing">
    <w:name w:val="No Spacing"/>
    <w:uiPriority w:val="1"/>
    <w:qFormat/>
    <w:rsid w:val="009B2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35353587">
      <w:bodyDiv w:val="1"/>
      <w:marLeft w:val="0"/>
      <w:marRight w:val="0"/>
      <w:marTop w:val="0"/>
      <w:marBottom w:val="0"/>
      <w:divBdr>
        <w:top w:val="none" w:sz="0" w:space="0" w:color="auto"/>
        <w:left w:val="none" w:sz="0" w:space="0" w:color="auto"/>
        <w:bottom w:val="none" w:sz="0" w:space="0" w:color="auto"/>
        <w:right w:val="none" w:sz="0" w:space="0" w:color="auto"/>
      </w:divBdr>
    </w:div>
    <w:div w:id="41639887">
      <w:bodyDiv w:val="1"/>
      <w:marLeft w:val="0"/>
      <w:marRight w:val="0"/>
      <w:marTop w:val="0"/>
      <w:marBottom w:val="0"/>
      <w:divBdr>
        <w:top w:val="none" w:sz="0" w:space="0" w:color="auto"/>
        <w:left w:val="none" w:sz="0" w:space="0" w:color="auto"/>
        <w:bottom w:val="none" w:sz="0" w:space="0" w:color="auto"/>
        <w:right w:val="none" w:sz="0" w:space="0" w:color="auto"/>
      </w:divBdr>
    </w:div>
    <w:div w:id="48266152">
      <w:bodyDiv w:val="1"/>
      <w:marLeft w:val="0"/>
      <w:marRight w:val="0"/>
      <w:marTop w:val="0"/>
      <w:marBottom w:val="0"/>
      <w:divBdr>
        <w:top w:val="none" w:sz="0" w:space="0" w:color="auto"/>
        <w:left w:val="none" w:sz="0" w:space="0" w:color="auto"/>
        <w:bottom w:val="none" w:sz="0" w:space="0" w:color="auto"/>
        <w:right w:val="none" w:sz="0" w:space="0" w:color="auto"/>
      </w:divBdr>
    </w:div>
    <w:div w:id="67578952">
      <w:bodyDiv w:val="1"/>
      <w:marLeft w:val="0"/>
      <w:marRight w:val="0"/>
      <w:marTop w:val="0"/>
      <w:marBottom w:val="0"/>
      <w:divBdr>
        <w:top w:val="none" w:sz="0" w:space="0" w:color="auto"/>
        <w:left w:val="none" w:sz="0" w:space="0" w:color="auto"/>
        <w:bottom w:val="none" w:sz="0" w:space="0" w:color="auto"/>
        <w:right w:val="none" w:sz="0" w:space="0" w:color="auto"/>
      </w:divBdr>
    </w:div>
    <w:div w:id="73095224">
      <w:bodyDiv w:val="1"/>
      <w:marLeft w:val="0"/>
      <w:marRight w:val="0"/>
      <w:marTop w:val="0"/>
      <w:marBottom w:val="0"/>
      <w:divBdr>
        <w:top w:val="none" w:sz="0" w:space="0" w:color="auto"/>
        <w:left w:val="none" w:sz="0" w:space="0" w:color="auto"/>
        <w:bottom w:val="none" w:sz="0" w:space="0" w:color="auto"/>
        <w:right w:val="none" w:sz="0" w:space="0" w:color="auto"/>
      </w:divBdr>
    </w:div>
    <w:div w:id="85083363">
      <w:bodyDiv w:val="1"/>
      <w:marLeft w:val="0"/>
      <w:marRight w:val="0"/>
      <w:marTop w:val="0"/>
      <w:marBottom w:val="0"/>
      <w:divBdr>
        <w:top w:val="none" w:sz="0" w:space="0" w:color="auto"/>
        <w:left w:val="none" w:sz="0" w:space="0" w:color="auto"/>
        <w:bottom w:val="none" w:sz="0" w:space="0" w:color="auto"/>
        <w:right w:val="none" w:sz="0" w:space="0" w:color="auto"/>
      </w:divBdr>
    </w:div>
    <w:div w:id="88040128">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30826852">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252445059">
      <w:bodyDiv w:val="1"/>
      <w:marLeft w:val="0"/>
      <w:marRight w:val="0"/>
      <w:marTop w:val="0"/>
      <w:marBottom w:val="0"/>
      <w:divBdr>
        <w:top w:val="none" w:sz="0" w:space="0" w:color="auto"/>
        <w:left w:val="none" w:sz="0" w:space="0" w:color="auto"/>
        <w:bottom w:val="none" w:sz="0" w:space="0" w:color="auto"/>
        <w:right w:val="none" w:sz="0" w:space="0" w:color="auto"/>
      </w:divBdr>
    </w:div>
    <w:div w:id="297612151">
      <w:bodyDiv w:val="1"/>
      <w:marLeft w:val="0"/>
      <w:marRight w:val="0"/>
      <w:marTop w:val="0"/>
      <w:marBottom w:val="0"/>
      <w:divBdr>
        <w:top w:val="none" w:sz="0" w:space="0" w:color="auto"/>
        <w:left w:val="none" w:sz="0" w:space="0" w:color="auto"/>
        <w:bottom w:val="none" w:sz="0" w:space="0" w:color="auto"/>
        <w:right w:val="none" w:sz="0" w:space="0" w:color="auto"/>
      </w:divBdr>
    </w:div>
    <w:div w:id="357853341">
      <w:bodyDiv w:val="1"/>
      <w:marLeft w:val="0"/>
      <w:marRight w:val="0"/>
      <w:marTop w:val="0"/>
      <w:marBottom w:val="0"/>
      <w:divBdr>
        <w:top w:val="none" w:sz="0" w:space="0" w:color="auto"/>
        <w:left w:val="none" w:sz="0" w:space="0" w:color="auto"/>
        <w:bottom w:val="none" w:sz="0" w:space="0" w:color="auto"/>
        <w:right w:val="none" w:sz="0" w:space="0" w:color="auto"/>
      </w:divBdr>
      <w:divsChild>
        <w:div w:id="1329862310">
          <w:marLeft w:val="547"/>
          <w:marRight w:val="0"/>
          <w:marTop w:val="115"/>
          <w:marBottom w:val="0"/>
          <w:divBdr>
            <w:top w:val="none" w:sz="0" w:space="0" w:color="auto"/>
            <w:left w:val="none" w:sz="0" w:space="0" w:color="auto"/>
            <w:bottom w:val="none" w:sz="0" w:space="0" w:color="auto"/>
            <w:right w:val="none" w:sz="0" w:space="0" w:color="auto"/>
          </w:divBdr>
        </w:div>
        <w:div w:id="1389185676">
          <w:marLeft w:val="547"/>
          <w:marRight w:val="0"/>
          <w:marTop w:val="115"/>
          <w:marBottom w:val="0"/>
          <w:divBdr>
            <w:top w:val="none" w:sz="0" w:space="0" w:color="auto"/>
            <w:left w:val="none" w:sz="0" w:space="0" w:color="auto"/>
            <w:bottom w:val="none" w:sz="0" w:space="0" w:color="auto"/>
            <w:right w:val="none" w:sz="0" w:space="0" w:color="auto"/>
          </w:divBdr>
        </w:div>
        <w:div w:id="869532292">
          <w:marLeft w:val="547"/>
          <w:marRight w:val="0"/>
          <w:marTop w:val="115"/>
          <w:marBottom w:val="0"/>
          <w:divBdr>
            <w:top w:val="none" w:sz="0" w:space="0" w:color="auto"/>
            <w:left w:val="none" w:sz="0" w:space="0" w:color="auto"/>
            <w:bottom w:val="none" w:sz="0" w:space="0" w:color="auto"/>
            <w:right w:val="none" w:sz="0" w:space="0" w:color="auto"/>
          </w:divBdr>
        </w:div>
        <w:div w:id="1495224537">
          <w:marLeft w:val="547"/>
          <w:marRight w:val="0"/>
          <w:marTop w:val="115"/>
          <w:marBottom w:val="0"/>
          <w:divBdr>
            <w:top w:val="none" w:sz="0" w:space="0" w:color="auto"/>
            <w:left w:val="none" w:sz="0" w:space="0" w:color="auto"/>
            <w:bottom w:val="none" w:sz="0" w:space="0" w:color="auto"/>
            <w:right w:val="none" w:sz="0" w:space="0" w:color="auto"/>
          </w:divBdr>
        </w:div>
        <w:div w:id="1916013332">
          <w:marLeft w:val="547"/>
          <w:marRight w:val="0"/>
          <w:marTop w:val="115"/>
          <w:marBottom w:val="0"/>
          <w:divBdr>
            <w:top w:val="none" w:sz="0" w:space="0" w:color="auto"/>
            <w:left w:val="none" w:sz="0" w:space="0" w:color="auto"/>
            <w:bottom w:val="none" w:sz="0" w:space="0" w:color="auto"/>
            <w:right w:val="none" w:sz="0" w:space="0" w:color="auto"/>
          </w:divBdr>
        </w:div>
      </w:divsChild>
    </w:div>
    <w:div w:id="396636646">
      <w:bodyDiv w:val="1"/>
      <w:marLeft w:val="0"/>
      <w:marRight w:val="0"/>
      <w:marTop w:val="0"/>
      <w:marBottom w:val="0"/>
      <w:divBdr>
        <w:top w:val="none" w:sz="0" w:space="0" w:color="auto"/>
        <w:left w:val="none" w:sz="0" w:space="0" w:color="auto"/>
        <w:bottom w:val="none" w:sz="0" w:space="0" w:color="auto"/>
        <w:right w:val="none" w:sz="0" w:space="0" w:color="auto"/>
      </w:divBdr>
    </w:div>
    <w:div w:id="428551557">
      <w:bodyDiv w:val="1"/>
      <w:marLeft w:val="0"/>
      <w:marRight w:val="0"/>
      <w:marTop w:val="0"/>
      <w:marBottom w:val="0"/>
      <w:divBdr>
        <w:top w:val="none" w:sz="0" w:space="0" w:color="auto"/>
        <w:left w:val="none" w:sz="0" w:space="0" w:color="auto"/>
        <w:bottom w:val="none" w:sz="0" w:space="0" w:color="auto"/>
        <w:right w:val="none" w:sz="0" w:space="0" w:color="auto"/>
      </w:divBdr>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38860399">
      <w:bodyDiv w:val="1"/>
      <w:marLeft w:val="0"/>
      <w:marRight w:val="0"/>
      <w:marTop w:val="0"/>
      <w:marBottom w:val="0"/>
      <w:divBdr>
        <w:top w:val="none" w:sz="0" w:space="0" w:color="auto"/>
        <w:left w:val="none" w:sz="0" w:space="0" w:color="auto"/>
        <w:bottom w:val="none" w:sz="0" w:space="0" w:color="auto"/>
        <w:right w:val="none" w:sz="0" w:space="0" w:color="auto"/>
      </w:divBdr>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557321760">
      <w:bodyDiv w:val="1"/>
      <w:marLeft w:val="0"/>
      <w:marRight w:val="0"/>
      <w:marTop w:val="0"/>
      <w:marBottom w:val="0"/>
      <w:divBdr>
        <w:top w:val="none" w:sz="0" w:space="0" w:color="auto"/>
        <w:left w:val="none" w:sz="0" w:space="0" w:color="auto"/>
        <w:bottom w:val="none" w:sz="0" w:space="0" w:color="auto"/>
        <w:right w:val="none" w:sz="0" w:space="0" w:color="auto"/>
      </w:divBdr>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59312871">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694963375">
      <w:bodyDiv w:val="1"/>
      <w:marLeft w:val="0"/>
      <w:marRight w:val="0"/>
      <w:marTop w:val="0"/>
      <w:marBottom w:val="0"/>
      <w:divBdr>
        <w:top w:val="none" w:sz="0" w:space="0" w:color="auto"/>
        <w:left w:val="none" w:sz="0" w:space="0" w:color="auto"/>
        <w:bottom w:val="none" w:sz="0" w:space="0" w:color="auto"/>
        <w:right w:val="none" w:sz="0" w:space="0" w:color="auto"/>
      </w:divBdr>
    </w:div>
    <w:div w:id="701588472">
      <w:bodyDiv w:val="1"/>
      <w:marLeft w:val="0"/>
      <w:marRight w:val="0"/>
      <w:marTop w:val="0"/>
      <w:marBottom w:val="0"/>
      <w:divBdr>
        <w:top w:val="none" w:sz="0" w:space="0" w:color="auto"/>
        <w:left w:val="none" w:sz="0" w:space="0" w:color="auto"/>
        <w:bottom w:val="none" w:sz="0" w:space="0" w:color="auto"/>
        <w:right w:val="none" w:sz="0" w:space="0" w:color="auto"/>
      </w:divBdr>
      <w:divsChild>
        <w:div w:id="952247680">
          <w:marLeft w:val="547"/>
          <w:marRight w:val="0"/>
          <w:marTop w:val="115"/>
          <w:marBottom w:val="0"/>
          <w:divBdr>
            <w:top w:val="none" w:sz="0" w:space="0" w:color="auto"/>
            <w:left w:val="none" w:sz="0" w:space="0" w:color="auto"/>
            <w:bottom w:val="none" w:sz="0" w:space="0" w:color="auto"/>
            <w:right w:val="none" w:sz="0" w:space="0" w:color="auto"/>
          </w:divBdr>
        </w:div>
      </w:divsChild>
    </w:div>
    <w:div w:id="816147083">
      <w:bodyDiv w:val="1"/>
      <w:marLeft w:val="0"/>
      <w:marRight w:val="0"/>
      <w:marTop w:val="0"/>
      <w:marBottom w:val="0"/>
      <w:divBdr>
        <w:top w:val="none" w:sz="0" w:space="0" w:color="auto"/>
        <w:left w:val="none" w:sz="0" w:space="0" w:color="auto"/>
        <w:bottom w:val="none" w:sz="0" w:space="0" w:color="auto"/>
        <w:right w:val="none" w:sz="0" w:space="0" w:color="auto"/>
      </w:divBdr>
    </w:div>
    <w:div w:id="841167804">
      <w:bodyDiv w:val="1"/>
      <w:marLeft w:val="0"/>
      <w:marRight w:val="0"/>
      <w:marTop w:val="0"/>
      <w:marBottom w:val="0"/>
      <w:divBdr>
        <w:top w:val="none" w:sz="0" w:space="0" w:color="auto"/>
        <w:left w:val="none" w:sz="0" w:space="0" w:color="auto"/>
        <w:bottom w:val="none" w:sz="0" w:space="0" w:color="auto"/>
        <w:right w:val="none" w:sz="0" w:space="0" w:color="auto"/>
      </w:divBdr>
    </w:div>
    <w:div w:id="883252131">
      <w:bodyDiv w:val="1"/>
      <w:marLeft w:val="0"/>
      <w:marRight w:val="0"/>
      <w:marTop w:val="0"/>
      <w:marBottom w:val="0"/>
      <w:divBdr>
        <w:top w:val="none" w:sz="0" w:space="0" w:color="auto"/>
        <w:left w:val="none" w:sz="0" w:space="0" w:color="auto"/>
        <w:bottom w:val="none" w:sz="0" w:space="0" w:color="auto"/>
        <w:right w:val="none" w:sz="0" w:space="0" w:color="auto"/>
      </w:divBdr>
    </w:div>
    <w:div w:id="896086147">
      <w:bodyDiv w:val="1"/>
      <w:marLeft w:val="0"/>
      <w:marRight w:val="0"/>
      <w:marTop w:val="0"/>
      <w:marBottom w:val="0"/>
      <w:divBdr>
        <w:top w:val="none" w:sz="0" w:space="0" w:color="auto"/>
        <w:left w:val="none" w:sz="0" w:space="0" w:color="auto"/>
        <w:bottom w:val="none" w:sz="0" w:space="0" w:color="auto"/>
        <w:right w:val="none" w:sz="0" w:space="0" w:color="auto"/>
      </w:divBdr>
    </w:div>
    <w:div w:id="949094772">
      <w:bodyDiv w:val="1"/>
      <w:marLeft w:val="0"/>
      <w:marRight w:val="0"/>
      <w:marTop w:val="0"/>
      <w:marBottom w:val="0"/>
      <w:divBdr>
        <w:top w:val="none" w:sz="0" w:space="0" w:color="auto"/>
        <w:left w:val="none" w:sz="0" w:space="0" w:color="auto"/>
        <w:bottom w:val="none" w:sz="0" w:space="0" w:color="auto"/>
        <w:right w:val="none" w:sz="0" w:space="0" w:color="auto"/>
      </w:divBdr>
    </w:div>
    <w:div w:id="970941622">
      <w:bodyDiv w:val="1"/>
      <w:marLeft w:val="0"/>
      <w:marRight w:val="0"/>
      <w:marTop w:val="0"/>
      <w:marBottom w:val="0"/>
      <w:divBdr>
        <w:top w:val="none" w:sz="0" w:space="0" w:color="auto"/>
        <w:left w:val="none" w:sz="0" w:space="0" w:color="auto"/>
        <w:bottom w:val="none" w:sz="0" w:space="0" w:color="auto"/>
        <w:right w:val="none" w:sz="0" w:space="0" w:color="auto"/>
      </w:divBdr>
    </w:div>
    <w:div w:id="1002707405">
      <w:bodyDiv w:val="1"/>
      <w:marLeft w:val="0"/>
      <w:marRight w:val="0"/>
      <w:marTop w:val="0"/>
      <w:marBottom w:val="0"/>
      <w:divBdr>
        <w:top w:val="none" w:sz="0" w:space="0" w:color="auto"/>
        <w:left w:val="none" w:sz="0" w:space="0" w:color="auto"/>
        <w:bottom w:val="none" w:sz="0" w:space="0" w:color="auto"/>
        <w:right w:val="none" w:sz="0" w:space="0" w:color="auto"/>
      </w:divBdr>
    </w:div>
    <w:div w:id="1084718956">
      <w:bodyDiv w:val="1"/>
      <w:marLeft w:val="0"/>
      <w:marRight w:val="0"/>
      <w:marTop w:val="0"/>
      <w:marBottom w:val="0"/>
      <w:divBdr>
        <w:top w:val="none" w:sz="0" w:space="0" w:color="auto"/>
        <w:left w:val="none" w:sz="0" w:space="0" w:color="auto"/>
        <w:bottom w:val="none" w:sz="0" w:space="0" w:color="auto"/>
        <w:right w:val="none" w:sz="0" w:space="0" w:color="auto"/>
      </w:divBdr>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148281909">
      <w:bodyDiv w:val="1"/>
      <w:marLeft w:val="0"/>
      <w:marRight w:val="0"/>
      <w:marTop w:val="0"/>
      <w:marBottom w:val="0"/>
      <w:divBdr>
        <w:top w:val="none" w:sz="0" w:space="0" w:color="auto"/>
        <w:left w:val="none" w:sz="0" w:space="0" w:color="auto"/>
        <w:bottom w:val="none" w:sz="0" w:space="0" w:color="auto"/>
        <w:right w:val="none" w:sz="0" w:space="0" w:color="auto"/>
      </w:divBdr>
    </w:div>
    <w:div w:id="1155144221">
      <w:bodyDiv w:val="1"/>
      <w:marLeft w:val="0"/>
      <w:marRight w:val="0"/>
      <w:marTop w:val="0"/>
      <w:marBottom w:val="0"/>
      <w:divBdr>
        <w:top w:val="none" w:sz="0" w:space="0" w:color="auto"/>
        <w:left w:val="none" w:sz="0" w:space="0" w:color="auto"/>
        <w:bottom w:val="none" w:sz="0" w:space="0" w:color="auto"/>
        <w:right w:val="none" w:sz="0" w:space="0" w:color="auto"/>
      </w:divBdr>
    </w:div>
    <w:div w:id="1215585671">
      <w:bodyDiv w:val="1"/>
      <w:marLeft w:val="0"/>
      <w:marRight w:val="0"/>
      <w:marTop w:val="0"/>
      <w:marBottom w:val="0"/>
      <w:divBdr>
        <w:top w:val="none" w:sz="0" w:space="0" w:color="auto"/>
        <w:left w:val="none" w:sz="0" w:space="0" w:color="auto"/>
        <w:bottom w:val="none" w:sz="0" w:space="0" w:color="auto"/>
        <w:right w:val="none" w:sz="0" w:space="0" w:color="auto"/>
      </w:divBdr>
    </w:div>
    <w:div w:id="1218779569">
      <w:bodyDiv w:val="1"/>
      <w:marLeft w:val="0"/>
      <w:marRight w:val="0"/>
      <w:marTop w:val="0"/>
      <w:marBottom w:val="0"/>
      <w:divBdr>
        <w:top w:val="none" w:sz="0" w:space="0" w:color="auto"/>
        <w:left w:val="none" w:sz="0" w:space="0" w:color="auto"/>
        <w:bottom w:val="none" w:sz="0" w:space="0" w:color="auto"/>
        <w:right w:val="none" w:sz="0" w:space="0" w:color="auto"/>
      </w:divBdr>
    </w:div>
    <w:div w:id="1244727951">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350521025">
      <w:bodyDiv w:val="1"/>
      <w:marLeft w:val="0"/>
      <w:marRight w:val="0"/>
      <w:marTop w:val="0"/>
      <w:marBottom w:val="0"/>
      <w:divBdr>
        <w:top w:val="none" w:sz="0" w:space="0" w:color="auto"/>
        <w:left w:val="none" w:sz="0" w:space="0" w:color="auto"/>
        <w:bottom w:val="none" w:sz="0" w:space="0" w:color="auto"/>
        <w:right w:val="none" w:sz="0" w:space="0" w:color="auto"/>
      </w:divBdr>
    </w:div>
    <w:div w:id="1366364202">
      <w:bodyDiv w:val="1"/>
      <w:marLeft w:val="0"/>
      <w:marRight w:val="0"/>
      <w:marTop w:val="0"/>
      <w:marBottom w:val="0"/>
      <w:divBdr>
        <w:top w:val="none" w:sz="0" w:space="0" w:color="auto"/>
        <w:left w:val="none" w:sz="0" w:space="0" w:color="auto"/>
        <w:bottom w:val="none" w:sz="0" w:space="0" w:color="auto"/>
        <w:right w:val="none" w:sz="0" w:space="0" w:color="auto"/>
      </w:divBdr>
    </w:div>
    <w:div w:id="1401782109">
      <w:bodyDiv w:val="1"/>
      <w:marLeft w:val="0"/>
      <w:marRight w:val="0"/>
      <w:marTop w:val="0"/>
      <w:marBottom w:val="0"/>
      <w:divBdr>
        <w:top w:val="none" w:sz="0" w:space="0" w:color="auto"/>
        <w:left w:val="none" w:sz="0" w:space="0" w:color="auto"/>
        <w:bottom w:val="none" w:sz="0" w:space="0" w:color="auto"/>
        <w:right w:val="none" w:sz="0" w:space="0" w:color="auto"/>
      </w:divBdr>
    </w:div>
    <w:div w:id="1406688656">
      <w:bodyDiv w:val="1"/>
      <w:marLeft w:val="0"/>
      <w:marRight w:val="0"/>
      <w:marTop w:val="0"/>
      <w:marBottom w:val="0"/>
      <w:divBdr>
        <w:top w:val="none" w:sz="0" w:space="0" w:color="auto"/>
        <w:left w:val="none" w:sz="0" w:space="0" w:color="auto"/>
        <w:bottom w:val="none" w:sz="0" w:space="0" w:color="auto"/>
        <w:right w:val="none" w:sz="0" w:space="0" w:color="auto"/>
      </w:divBdr>
    </w:div>
    <w:div w:id="1415400059">
      <w:bodyDiv w:val="1"/>
      <w:marLeft w:val="0"/>
      <w:marRight w:val="0"/>
      <w:marTop w:val="0"/>
      <w:marBottom w:val="0"/>
      <w:divBdr>
        <w:top w:val="none" w:sz="0" w:space="0" w:color="auto"/>
        <w:left w:val="none" w:sz="0" w:space="0" w:color="auto"/>
        <w:bottom w:val="none" w:sz="0" w:space="0" w:color="auto"/>
        <w:right w:val="none" w:sz="0" w:space="0" w:color="auto"/>
      </w:divBdr>
    </w:div>
    <w:div w:id="1428161577">
      <w:bodyDiv w:val="1"/>
      <w:marLeft w:val="0"/>
      <w:marRight w:val="0"/>
      <w:marTop w:val="0"/>
      <w:marBottom w:val="0"/>
      <w:divBdr>
        <w:top w:val="none" w:sz="0" w:space="0" w:color="auto"/>
        <w:left w:val="none" w:sz="0" w:space="0" w:color="auto"/>
        <w:bottom w:val="none" w:sz="0" w:space="0" w:color="auto"/>
        <w:right w:val="none" w:sz="0" w:space="0" w:color="auto"/>
      </w:divBdr>
    </w:div>
    <w:div w:id="1440032105">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49158630">
      <w:bodyDiv w:val="1"/>
      <w:marLeft w:val="0"/>
      <w:marRight w:val="0"/>
      <w:marTop w:val="0"/>
      <w:marBottom w:val="0"/>
      <w:divBdr>
        <w:top w:val="none" w:sz="0" w:space="0" w:color="auto"/>
        <w:left w:val="none" w:sz="0" w:space="0" w:color="auto"/>
        <w:bottom w:val="none" w:sz="0" w:space="0" w:color="auto"/>
        <w:right w:val="none" w:sz="0" w:space="0" w:color="auto"/>
      </w:divBdr>
    </w:div>
    <w:div w:id="1483934188">
      <w:bodyDiv w:val="1"/>
      <w:marLeft w:val="0"/>
      <w:marRight w:val="0"/>
      <w:marTop w:val="0"/>
      <w:marBottom w:val="0"/>
      <w:divBdr>
        <w:top w:val="none" w:sz="0" w:space="0" w:color="auto"/>
        <w:left w:val="none" w:sz="0" w:space="0" w:color="auto"/>
        <w:bottom w:val="none" w:sz="0" w:space="0" w:color="auto"/>
        <w:right w:val="none" w:sz="0" w:space="0" w:color="auto"/>
      </w:divBdr>
      <w:divsChild>
        <w:div w:id="947155193">
          <w:marLeft w:val="547"/>
          <w:marRight w:val="0"/>
          <w:marTop w:val="115"/>
          <w:marBottom w:val="0"/>
          <w:divBdr>
            <w:top w:val="none" w:sz="0" w:space="0" w:color="auto"/>
            <w:left w:val="none" w:sz="0" w:space="0" w:color="auto"/>
            <w:bottom w:val="none" w:sz="0" w:space="0" w:color="auto"/>
            <w:right w:val="none" w:sz="0" w:space="0" w:color="auto"/>
          </w:divBdr>
        </w:div>
        <w:div w:id="108086562">
          <w:marLeft w:val="1166"/>
          <w:marRight w:val="0"/>
          <w:marTop w:val="106"/>
          <w:marBottom w:val="0"/>
          <w:divBdr>
            <w:top w:val="none" w:sz="0" w:space="0" w:color="auto"/>
            <w:left w:val="none" w:sz="0" w:space="0" w:color="auto"/>
            <w:bottom w:val="none" w:sz="0" w:space="0" w:color="auto"/>
            <w:right w:val="none" w:sz="0" w:space="0" w:color="auto"/>
          </w:divBdr>
        </w:div>
      </w:divsChild>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14612745">
      <w:bodyDiv w:val="1"/>
      <w:marLeft w:val="0"/>
      <w:marRight w:val="0"/>
      <w:marTop w:val="0"/>
      <w:marBottom w:val="0"/>
      <w:divBdr>
        <w:top w:val="none" w:sz="0" w:space="0" w:color="auto"/>
        <w:left w:val="none" w:sz="0" w:space="0" w:color="auto"/>
        <w:bottom w:val="none" w:sz="0" w:space="0" w:color="auto"/>
        <w:right w:val="none" w:sz="0" w:space="0" w:color="auto"/>
      </w:divBdr>
      <w:divsChild>
        <w:div w:id="919405816">
          <w:marLeft w:val="720"/>
          <w:marRight w:val="0"/>
          <w:marTop w:val="115"/>
          <w:marBottom w:val="0"/>
          <w:divBdr>
            <w:top w:val="none" w:sz="0" w:space="0" w:color="auto"/>
            <w:left w:val="none" w:sz="0" w:space="0" w:color="auto"/>
            <w:bottom w:val="none" w:sz="0" w:space="0" w:color="auto"/>
            <w:right w:val="none" w:sz="0" w:space="0" w:color="auto"/>
          </w:divBdr>
        </w:div>
        <w:div w:id="1085302138">
          <w:marLeft w:val="1296"/>
          <w:marRight w:val="0"/>
          <w:marTop w:val="106"/>
          <w:marBottom w:val="0"/>
          <w:divBdr>
            <w:top w:val="none" w:sz="0" w:space="0" w:color="auto"/>
            <w:left w:val="none" w:sz="0" w:space="0" w:color="auto"/>
            <w:bottom w:val="none" w:sz="0" w:space="0" w:color="auto"/>
            <w:right w:val="none" w:sz="0" w:space="0" w:color="auto"/>
          </w:divBdr>
        </w:div>
        <w:div w:id="1840266645">
          <w:marLeft w:val="1296"/>
          <w:marRight w:val="0"/>
          <w:marTop w:val="106"/>
          <w:marBottom w:val="0"/>
          <w:divBdr>
            <w:top w:val="none" w:sz="0" w:space="0" w:color="auto"/>
            <w:left w:val="none" w:sz="0" w:space="0" w:color="auto"/>
            <w:bottom w:val="none" w:sz="0" w:space="0" w:color="auto"/>
            <w:right w:val="none" w:sz="0" w:space="0" w:color="auto"/>
          </w:divBdr>
        </w:div>
        <w:div w:id="25377987">
          <w:marLeft w:val="1296"/>
          <w:marRight w:val="0"/>
          <w:marTop w:val="106"/>
          <w:marBottom w:val="0"/>
          <w:divBdr>
            <w:top w:val="none" w:sz="0" w:space="0" w:color="auto"/>
            <w:left w:val="none" w:sz="0" w:space="0" w:color="auto"/>
            <w:bottom w:val="none" w:sz="0" w:space="0" w:color="auto"/>
            <w:right w:val="none" w:sz="0" w:space="0" w:color="auto"/>
          </w:divBdr>
        </w:div>
        <w:div w:id="1674381612">
          <w:marLeft w:val="1296"/>
          <w:marRight w:val="0"/>
          <w:marTop w:val="106"/>
          <w:marBottom w:val="0"/>
          <w:divBdr>
            <w:top w:val="none" w:sz="0" w:space="0" w:color="auto"/>
            <w:left w:val="none" w:sz="0" w:space="0" w:color="auto"/>
            <w:bottom w:val="none" w:sz="0" w:space="0" w:color="auto"/>
            <w:right w:val="none" w:sz="0" w:space="0" w:color="auto"/>
          </w:divBdr>
        </w:div>
      </w:divsChild>
    </w:div>
    <w:div w:id="1552381951">
      <w:bodyDiv w:val="1"/>
      <w:marLeft w:val="0"/>
      <w:marRight w:val="0"/>
      <w:marTop w:val="0"/>
      <w:marBottom w:val="0"/>
      <w:divBdr>
        <w:top w:val="none" w:sz="0" w:space="0" w:color="auto"/>
        <w:left w:val="none" w:sz="0" w:space="0" w:color="auto"/>
        <w:bottom w:val="none" w:sz="0" w:space="0" w:color="auto"/>
        <w:right w:val="none" w:sz="0" w:space="0" w:color="auto"/>
      </w:divBdr>
    </w:div>
    <w:div w:id="1563061346">
      <w:bodyDiv w:val="1"/>
      <w:marLeft w:val="0"/>
      <w:marRight w:val="0"/>
      <w:marTop w:val="0"/>
      <w:marBottom w:val="0"/>
      <w:divBdr>
        <w:top w:val="none" w:sz="0" w:space="0" w:color="auto"/>
        <w:left w:val="none" w:sz="0" w:space="0" w:color="auto"/>
        <w:bottom w:val="none" w:sz="0" w:space="0" w:color="auto"/>
        <w:right w:val="none" w:sz="0" w:space="0" w:color="auto"/>
      </w:divBdr>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582710998">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612979643">
      <w:bodyDiv w:val="1"/>
      <w:marLeft w:val="0"/>
      <w:marRight w:val="0"/>
      <w:marTop w:val="0"/>
      <w:marBottom w:val="0"/>
      <w:divBdr>
        <w:top w:val="none" w:sz="0" w:space="0" w:color="auto"/>
        <w:left w:val="none" w:sz="0" w:space="0" w:color="auto"/>
        <w:bottom w:val="none" w:sz="0" w:space="0" w:color="auto"/>
        <w:right w:val="none" w:sz="0" w:space="0" w:color="auto"/>
      </w:divBdr>
    </w:div>
    <w:div w:id="1626276196">
      <w:bodyDiv w:val="1"/>
      <w:marLeft w:val="0"/>
      <w:marRight w:val="0"/>
      <w:marTop w:val="0"/>
      <w:marBottom w:val="0"/>
      <w:divBdr>
        <w:top w:val="none" w:sz="0" w:space="0" w:color="auto"/>
        <w:left w:val="none" w:sz="0" w:space="0" w:color="auto"/>
        <w:bottom w:val="none" w:sz="0" w:space="0" w:color="auto"/>
        <w:right w:val="none" w:sz="0" w:space="0" w:color="auto"/>
      </w:divBdr>
    </w:div>
    <w:div w:id="1636793694">
      <w:bodyDiv w:val="1"/>
      <w:marLeft w:val="0"/>
      <w:marRight w:val="0"/>
      <w:marTop w:val="0"/>
      <w:marBottom w:val="0"/>
      <w:divBdr>
        <w:top w:val="none" w:sz="0" w:space="0" w:color="auto"/>
        <w:left w:val="none" w:sz="0" w:space="0" w:color="auto"/>
        <w:bottom w:val="none" w:sz="0" w:space="0" w:color="auto"/>
        <w:right w:val="none" w:sz="0" w:space="0" w:color="auto"/>
      </w:divBdr>
    </w:div>
    <w:div w:id="1640648675">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708406423">
      <w:bodyDiv w:val="1"/>
      <w:marLeft w:val="0"/>
      <w:marRight w:val="0"/>
      <w:marTop w:val="0"/>
      <w:marBottom w:val="0"/>
      <w:divBdr>
        <w:top w:val="none" w:sz="0" w:space="0" w:color="auto"/>
        <w:left w:val="none" w:sz="0" w:space="0" w:color="auto"/>
        <w:bottom w:val="none" w:sz="0" w:space="0" w:color="auto"/>
        <w:right w:val="none" w:sz="0" w:space="0" w:color="auto"/>
      </w:divBdr>
    </w:div>
    <w:div w:id="1710690595">
      <w:bodyDiv w:val="1"/>
      <w:marLeft w:val="0"/>
      <w:marRight w:val="0"/>
      <w:marTop w:val="0"/>
      <w:marBottom w:val="0"/>
      <w:divBdr>
        <w:top w:val="none" w:sz="0" w:space="0" w:color="auto"/>
        <w:left w:val="none" w:sz="0" w:space="0" w:color="auto"/>
        <w:bottom w:val="none" w:sz="0" w:space="0" w:color="auto"/>
        <w:right w:val="none" w:sz="0" w:space="0" w:color="auto"/>
      </w:divBdr>
    </w:div>
    <w:div w:id="1723863326">
      <w:bodyDiv w:val="1"/>
      <w:marLeft w:val="0"/>
      <w:marRight w:val="0"/>
      <w:marTop w:val="0"/>
      <w:marBottom w:val="0"/>
      <w:divBdr>
        <w:top w:val="none" w:sz="0" w:space="0" w:color="auto"/>
        <w:left w:val="none" w:sz="0" w:space="0" w:color="auto"/>
        <w:bottom w:val="none" w:sz="0" w:space="0" w:color="auto"/>
        <w:right w:val="none" w:sz="0" w:space="0" w:color="auto"/>
      </w:divBdr>
      <w:divsChild>
        <w:div w:id="935864241">
          <w:marLeft w:val="547"/>
          <w:marRight w:val="0"/>
          <w:marTop w:val="115"/>
          <w:marBottom w:val="0"/>
          <w:divBdr>
            <w:top w:val="none" w:sz="0" w:space="0" w:color="auto"/>
            <w:left w:val="none" w:sz="0" w:space="0" w:color="auto"/>
            <w:bottom w:val="none" w:sz="0" w:space="0" w:color="auto"/>
            <w:right w:val="none" w:sz="0" w:space="0" w:color="auto"/>
          </w:divBdr>
        </w:div>
        <w:div w:id="501700101">
          <w:marLeft w:val="547"/>
          <w:marRight w:val="0"/>
          <w:marTop w:val="115"/>
          <w:marBottom w:val="0"/>
          <w:divBdr>
            <w:top w:val="none" w:sz="0" w:space="0" w:color="auto"/>
            <w:left w:val="none" w:sz="0" w:space="0" w:color="auto"/>
            <w:bottom w:val="none" w:sz="0" w:space="0" w:color="auto"/>
            <w:right w:val="none" w:sz="0" w:space="0" w:color="auto"/>
          </w:divBdr>
        </w:div>
        <w:div w:id="217594060">
          <w:marLeft w:val="547"/>
          <w:marRight w:val="0"/>
          <w:marTop w:val="115"/>
          <w:marBottom w:val="0"/>
          <w:divBdr>
            <w:top w:val="none" w:sz="0" w:space="0" w:color="auto"/>
            <w:left w:val="none" w:sz="0" w:space="0" w:color="auto"/>
            <w:bottom w:val="none" w:sz="0" w:space="0" w:color="auto"/>
            <w:right w:val="none" w:sz="0" w:space="0" w:color="auto"/>
          </w:divBdr>
        </w:div>
        <w:div w:id="1600286381">
          <w:marLeft w:val="547"/>
          <w:marRight w:val="0"/>
          <w:marTop w:val="115"/>
          <w:marBottom w:val="0"/>
          <w:divBdr>
            <w:top w:val="none" w:sz="0" w:space="0" w:color="auto"/>
            <w:left w:val="none" w:sz="0" w:space="0" w:color="auto"/>
            <w:bottom w:val="none" w:sz="0" w:space="0" w:color="auto"/>
            <w:right w:val="none" w:sz="0" w:space="0" w:color="auto"/>
          </w:divBdr>
        </w:div>
        <w:div w:id="1023483782">
          <w:marLeft w:val="547"/>
          <w:marRight w:val="0"/>
          <w:marTop w:val="115"/>
          <w:marBottom w:val="0"/>
          <w:divBdr>
            <w:top w:val="none" w:sz="0" w:space="0" w:color="auto"/>
            <w:left w:val="none" w:sz="0" w:space="0" w:color="auto"/>
            <w:bottom w:val="none" w:sz="0" w:space="0" w:color="auto"/>
            <w:right w:val="none" w:sz="0" w:space="0" w:color="auto"/>
          </w:divBdr>
        </w:div>
      </w:divsChild>
    </w:div>
    <w:div w:id="1731734134">
      <w:bodyDiv w:val="1"/>
      <w:marLeft w:val="0"/>
      <w:marRight w:val="0"/>
      <w:marTop w:val="0"/>
      <w:marBottom w:val="0"/>
      <w:divBdr>
        <w:top w:val="none" w:sz="0" w:space="0" w:color="auto"/>
        <w:left w:val="none" w:sz="0" w:space="0" w:color="auto"/>
        <w:bottom w:val="none" w:sz="0" w:space="0" w:color="auto"/>
        <w:right w:val="none" w:sz="0" w:space="0" w:color="auto"/>
      </w:divBdr>
    </w:div>
    <w:div w:id="1737780925">
      <w:bodyDiv w:val="1"/>
      <w:marLeft w:val="0"/>
      <w:marRight w:val="0"/>
      <w:marTop w:val="0"/>
      <w:marBottom w:val="0"/>
      <w:divBdr>
        <w:top w:val="none" w:sz="0" w:space="0" w:color="auto"/>
        <w:left w:val="none" w:sz="0" w:space="0" w:color="auto"/>
        <w:bottom w:val="none" w:sz="0" w:space="0" w:color="auto"/>
        <w:right w:val="none" w:sz="0" w:space="0" w:color="auto"/>
      </w:divBdr>
    </w:div>
    <w:div w:id="1738043241">
      <w:bodyDiv w:val="1"/>
      <w:marLeft w:val="0"/>
      <w:marRight w:val="0"/>
      <w:marTop w:val="0"/>
      <w:marBottom w:val="0"/>
      <w:divBdr>
        <w:top w:val="none" w:sz="0" w:space="0" w:color="auto"/>
        <w:left w:val="none" w:sz="0" w:space="0" w:color="auto"/>
        <w:bottom w:val="none" w:sz="0" w:space="0" w:color="auto"/>
        <w:right w:val="none" w:sz="0" w:space="0" w:color="auto"/>
      </w:divBdr>
    </w:div>
    <w:div w:id="1761634981">
      <w:bodyDiv w:val="1"/>
      <w:marLeft w:val="0"/>
      <w:marRight w:val="0"/>
      <w:marTop w:val="0"/>
      <w:marBottom w:val="0"/>
      <w:divBdr>
        <w:top w:val="none" w:sz="0" w:space="0" w:color="auto"/>
        <w:left w:val="none" w:sz="0" w:space="0" w:color="auto"/>
        <w:bottom w:val="none" w:sz="0" w:space="0" w:color="auto"/>
        <w:right w:val="none" w:sz="0" w:space="0" w:color="auto"/>
      </w:divBdr>
      <w:divsChild>
        <w:div w:id="612982026">
          <w:marLeft w:val="720"/>
          <w:marRight w:val="0"/>
          <w:marTop w:val="115"/>
          <w:marBottom w:val="0"/>
          <w:divBdr>
            <w:top w:val="none" w:sz="0" w:space="0" w:color="auto"/>
            <w:left w:val="none" w:sz="0" w:space="0" w:color="auto"/>
            <w:bottom w:val="none" w:sz="0" w:space="0" w:color="auto"/>
            <w:right w:val="none" w:sz="0" w:space="0" w:color="auto"/>
          </w:divBdr>
        </w:div>
      </w:divsChild>
    </w:div>
    <w:div w:id="1801994020">
      <w:bodyDiv w:val="1"/>
      <w:marLeft w:val="0"/>
      <w:marRight w:val="0"/>
      <w:marTop w:val="0"/>
      <w:marBottom w:val="0"/>
      <w:divBdr>
        <w:top w:val="none" w:sz="0" w:space="0" w:color="auto"/>
        <w:left w:val="none" w:sz="0" w:space="0" w:color="auto"/>
        <w:bottom w:val="none" w:sz="0" w:space="0" w:color="auto"/>
        <w:right w:val="none" w:sz="0" w:space="0" w:color="auto"/>
      </w:divBdr>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884320533">
      <w:bodyDiv w:val="1"/>
      <w:marLeft w:val="0"/>
      <w:marRight w:val="0"/>
      <w:marTop w:val="0"/>
      <w:marBottom w:val="0"/>
      <w:divBdr>
        <w:top w:val="none" w:sz="0" w:space="0" w:color="auto"/>
        <w:left w:val="none" w:sz="0" w:space="0" w:color="auto"/>
        <w:bottom w:val="none" w:sz="0" w:space="0" w:color="auto"/>
        <w:right w:val="none" w:sz="0" w:space="0" w:color="auto"/>
      </w:divBdr>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13268290">
      <w:bodyDiv w:val="1"/>
      <w:marLeft w:val="0"/>
      <w:marRight w:val="0"/>
      <w:marTop w:val="0"/>
      <w:marBottom w:val="0"/>
      <w:divBdr>
        <w:top w:val="none" w:sz="0" w:space="0" w:color="auto"/>
        <w:left w:val="none" w:sz="0" w:space="0" w:color="auto"/>
        <w:bottom w:val="none" w:sz="0" w:space="0" w:color="auto"/>
        <w:right w:val="none" w:sz="0" w:space="0" w:color="auto"/>
      </w:divBdr>
    </w:div>
    <w:div w:id="1915819872">
      <w:bodyDiv w:val="1"/>
      <w:marLeft w:val="0"/>
      <w:marRight w:val="0"/>
      <w:marTop w:val="0"/>
      <w:marBottom w:val="0"/>
      <w:divBdr>
        <w:top w:val="none" w:sz="0" w:space="0" w:color="auto"/>
        <w:left w:val="none" w:sz="0" w:space="0" w:color="auto"/>
        <w:bottom w:val="none" w:sz="0" w:space="0" w:color="auto"/>
        <w:right w:val="none" w:sz="0" w:space="0" w:color="auto"/>
      </w:divBdr>
    </w:div>
    <w:div w:id="1947349622">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 w:id="2028285256">
      <w:bodyDiv w:val="1"/>
      <w:marLeft w:val="0"/>
      <w:marRight w:val="0"/>
      <w:marTop w:val="0"/>
      <w:marBottom w:val="0"/>
      <w:divBdr>
        <w:top w:val="none" w:sz="0" w:space="0" w:color="auto"/>
        <w:left w:val="none" w:sz="0" w:space="0" w:color="auto"/>
        <w:bottom w:val="none" w:sz="0" w:space="0" w:color="auto"/>
        <w:right w:val="none" w:sz="0" w:space="0" w:color="auto"/>
      </w:divBdr>
    </w:div>
    <w:div w:id="2036731034">
      <w:bodyDiv w:val="1"/>
      <w:marLeft w:val="0"/>
      <w:marRight w:val="0"/>
      <w:marTop w:val="0"/>
      <w:marBottom w:val="0"/>
      <w:divBdr>
        <w:top w:val="none" w:sz="0" w:space="0" w:color="auto"/>
        <w:left w:val="none" w:sz="0" w:space="0" w:color="auto"/>
        <w:bottom w:val="none" w:sz="0" w:space="0" w:color="auto"/>
        <w:right w:val="none" w:sz="0" w:space="0" w:color="auto"/>
      </w:divBdr>
    </w:div>
    <w:div w:id="2056389794">
      <w:bodyDiv w:val="1"/>
      <w:marLeft w:val="0"/>
      <w:marRight w:val="0"/>
      <w:marTop w:val="0"/>
      <w:marBottom w:val="0"/>
      <w:divBdr>
        <w:top w:val="none" w:sz="0" w:space="0" w:color="auto"/>
        <w:left w:val="none" w:sz="0" w:space="0" w:color="auto"/>
        <w:bottom w:val="none" w:sz="0" w:space="0" w:color="auto"/>
        <w:right w:val="none" w:sz="0" w:space="0" w:color="auto"/>
      </w:divBdr>
    </w:div>
    <w:div w:id="2063213119">
      <w:bodyDiv w:val="1"/>
      <w:marLeft w:val="0"/>
      <w:marRight w:val="0"/>
      <w:marTop w:val="0"/>
      <w:marBottom w:val="0"/>
      <w:divBdr>
        <w:top w:val="none" w:sz="0" w:space="0" w:color="auto"/>
        <w:left w:val="none" w:sz="0" w:space="0" w:color="auto"/>
        <w:bottom w:val="none" w:sz="0" w:space="0" w:color="auto"/>
        <w:right w:val="none" w:sz="0" w:space="0" w:color="auto"/>
      </w:divBdr>
    </w:div>
    <w:div w:id="2063676677">
      <w:bodyDiv w:val="1"/>
      <w:marLeft w:val="0"/>
      <w:marRight w:val="0"/>
      <w:marTop w:val="0"/>
      <w:marBottom w:val="0"/>
      <w:divBdr>
        <w:top w:val="none" w:sz="0" w:space="0" w:color="auto"/>
        <w:left w:val="none" w:sz="0" w:space="0" w:color="auto"/>
        <w:bottom w:val="none" w:sz="0" w:space="0" w:color="auto"/>
        <w:right w:val="none" w:sz="0" w:space="0" w:color="auto"/>
      </w:divBdr>
    </w:div>
    <w:div w:id="2077972967">
      <w:bodyDiv w:val="1"/>
      <w:marLeft w:val="0"/>
      <w:marRight w:val="0"/>
      <w:marTop w:val="0"/>
      <w:marBottom w:val="0"/>
      <w:divBdr>
        <w:top w:val="none" w:sz="0" w:space="0" w:color="auto"/>
        <w:left w:val="none" w:sz="0" w:space="0" w:color="auto"/>
        <w:bottom w:val="none" w:sz="0" w:space="0" w:color="auto"/>
        <w:right w:val="none" w:sz="0" w:space="0" w:color="auto"/>
      </w:divBdr>
      <w:divsChild>
        <w:div w:id="939338691">
          <w:marLeft w:val="720"/>
          <w:marRight w:val="0"/>
          <w:marTop w:val="115"/>
          <w:marBottom w:val="0"/>
          <w:divBdr>
            <w:top w:val="none" w:sz="0" w:space="0" w:color="auto"/>
            <w:left w:val="none" w:sz="0" w:space="0" w:color="auto"/>
            <w:bottom w:val="none" w:sz="0" w:space="0" w:color="auto"/>
            <w:right w:val="none" w:sz="0" w:space="0" w:color="auto"/>
          </w:divBdr>
        </w:div>
      </w:divsChild>
    </w:div>
    <w:div w:id="2089770609">
      <w:bodyDiv w:val="1"/>
      <w:marLeft w:val="0"/>
      <w:marRight w:val="0"/>
      <w:marTop w:val="0"/>
      <w:marBottom w:val="0"/>
      <w:divBdr>
        <w:top w:val="none" w:sz="0" w:space="0" w:color="auto"/>
        <w:left w:val="none" w:sz="0" w:space="0" w:color="auto"/>
        <w:bottom w:val="none" w:sz="0" w:space="0" w:color="auto"/>
        <w:right w:val="none" w:sz="0" w:space="0" w:color="auto"/>
      </w:divBdr>
    </w:div>
    <w:div w:id="2092383607">
      <w:bodyDiv w:val="1"/>
      <w:marLeft w:val="0"/>
      <w:marRight w:val="0"/>
      <w:marTop w:val="0"/>
      <w:marBottom w:val="0"/>
      <w:divBdr>
        <w:top w:val="none" w:sz="0" w:space="0" w:color="auto"/>
        <w:left w:val="none" w:sz="0" w:space="0" w:color="auto"/>
        <w:bottom w:val="none" w:sz="0" w:space="0" w:color="auto"/>
        <w:right w:val="none" w:sz="0" w:space="0" w:color="auto"/>
      </w:divBdr>
    </w:div>
    <w:div w:id="2103910825">
      <w:bodyDiv w:val="1"/>
      <w:marLeft w:val="0"/>
      <w:marRight w:val="0"/>
      <w:marTop w:val="0"/>
      <w:marBottom w:val="0"/>
      <w:divBdr>
        <w:top w:val="none" w:sz="0" w:space="0" w:color="auto"/>
        <w:left w:val="none" w:sz="0" w:space="0" w:color="auto"/>
        <w:bottom w:val="none" w:sz="0" w:space="0" w:color="auto"/>
        <w:right w:val="none" w:sz="0" w:space="0" w:color="auto"/>
      </w:divBdr>
    </w:div>
    <w:div w:id="21291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F9150-E2AF-4DA6-BBD6-4DF0F7EB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4331</Words>
  <Characters>24691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Shankapal</dc:creator>
  <cp:lastModifiedBy>lavanyag3136@gmail.com</cp:lastModifiedBy>
  <cp:revision>3</cp:revision>
  <cp:lastPrinted>2018-04-30T11:12:00Z</cp:lastPrinted>
  <dcterms:created xsi:type="dcterms:W3CDTF">2024-12-18T16:32:00Z</dcterms:created>
  <dcterms:modified xsi:type="dcterms:W3CDTF">2024-12-19T03:54:00Z</dcterms:modified>
</cp:coreProperties>
</file>